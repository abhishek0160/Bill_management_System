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F62EA" w:rsidRDefault="000F62EA">
      <w:pPr>
        <w:jc w:val="center"/>
        <w:rPr>
          <w:b/>
          <w:sz w:val="32"/>
          <w:szCs w:val="32"/>
        </w:rPr>
      </w:pPr>
    </w:p>
    <w:p w:rsidR="000F62EA" w:rsidRDefault="000F62EA">
      <w:pPr>
        <w:jc w:val="center"/>
        <w:rPr>
          <w:b/>
          <w:sz w:val="32"/>
          <w:szCs w:val="32"/>
        </w:rPr>
      </w:pPr>
    </w:p>
    <w:p w:rsidR="00DF59DA" w:rsidRDefault="00DF59DA">
      <w:pPr>
        <w:jc w:val="center"/>
        <w:rPr>
          <w:b/>
          <w:sz w:val="32"/>
          <w:szCs w:val="32"/>
        </w:rPr>
      </w:pPr>
      <w:r>
        <w:rPr>
          <w:b/>
          <w:sz w:val="32"/>
          <w:szCs w:val="32"/>
        </w:rPr>
        <w:t>A</w:t>
      </w:r>
    </w:p>
    <w:p w:rsidR="00DF59DA" w:rsidRDefault="00DF59DA">
      <w:pPr>
        <w:jc w:val="center"/>
        <w:rPr>
          <w:b/>
          <w:sz w:val="32"/>
          <w:szCs w:val="32"/>
        </w:rPr>
      </w:pPr>
    </w:p>
    <w:p w:rsidR="00DF59DA" w:rsidRDefault="001F0E1B">
      <w:pPr>
        <w:jc w:val="center"/>
        <w:rPr>
          <w:b/>
          <w:sz w:val="32"/>
          <w:szCs w:val="32"/>
        </w:rPr>
      </w:pPr>
      <w:r>
        <w:rPr>
          <w:b/>
          <w:sz w:val="32"/>
          <w:szCs w:val="32"/>
        </w:rPr>
        <w:t>GUI ( TKINTER)</w:t>
      </w:r>
      <w:r w:rsidR="00AF6B9B">
        <w:rPr>
          <w:b/>
          <w:sz w:val="32"/>
          <w:szCs w:val="32"/>
        </w:rPr>
        <w:t xml:space="preserve"> PROJECT</w:t>
      </w:r>
      <w:r w:rsidR="00DF59DA">
        <w:rPr>
          <w:b/>
          <w:sz w:val="32"/>
          <w:szCs w:val="32"/>
        </w:rPr>
        <w:t xml:space="preserve"> REPORT</w:t>
      </w:r>
    </w:p>
    <w:p w:rsidR="00DF59DA" w:rsidRDefault="00DF59DA">
      <w:pPr>
        <w:ind w:left="2880"/>
        <w:rPr>
          <w:b/>
          <w:sz w:val="32"/>
          <w:szCs w:val="32"/>
        </w:rPr>
      </w:pPr>
    </w:p>
    <w:p w:rsidR="00DF59DA" w:rsidRDefault="00DF59DA">
      <w:pPr>
        <w:jc w:val="center"/>
        <w:rPr>
          <w:b/>
          <w:sz w:val="32"/>
          <w:szCs w:val="32"/>
        </w:rPr>
      </w:pPr>
      <w:r>
        <w:rPr>
          <w:b/>
          <w:sz w:val="32"/>
          <w:szCs w:val="32"/>
        </w:rPr>
        <w:t>ON</w:t>
      </w:r>
    </w:p>
    <w:p w:rsidR="00DF59DA" w:rsidRDefault="00DF59DA">
      <w:pPr>
        <w:jc w:val="center"/>
        <w:rPr>
          <w:b/>
          <w:sz w:val="28"/>
          <w:szCs w:val="28"/>
        </w:rPr>
      </w:pPr>
    </w:p>
    <w:p w:rsidR="00DF59DA" w:rsidRDefault="00E90EFC">
      <w:pPr>
        <w:jc w:val="center"/>
        <w:rPr>
          <w:b/>
          <w:sz w:val="48"/>
          <w:szCs w:val="48"/>
        </w:rPr>
      </w:pPr>
      <w:r>
        <w:rPr>
          <w:b/>
          <w:sz w:val="48"/>
          <w:szCs w:val="48"/>
        </w:rPr>
        <w:t>BILL MANAGEMENT</w:t>
      </w:r>
    </w:p>
    <w:p w:rsidR="00AB3B96" w:rsidRPr="00B30BFC" w:rsidRDefault="00AB3B96" w:rsidP="0084141F">
      <w:pPr>
        <w:rPr>
          <w:i/>
          <w:sz w:val="48"/>
          <w:szCs w:val="48"/>
        </w:rPr>
      </w:pPr>
    </w:p>
    <w:p w:rsidR="00DF59DA" w:rsidRDefault="00DF59DA">
      <w:pPr>
        <w:ind w:firstLine="720"/>
        <w:jc w:val="center"/>
        <w:rPr>
          <w:i/>
          <w:sz w:val="28"/>
          <w:szCs w:val="28"/>
        </w:rPr>
      </w:pPr>
      <w:r>
        <w:rPr>
          <w:i/>
          <w:sz w:val="28"/>
          <w:szCs w:val="28"/>
        </w:rPr>
        <w:t>In partial fulfillment of</w:t>
      </w:r>
    </w:p>
    <w:p w:rsidR="00DF59DA" w:rsidRDefault="00DF59DA">
      <w:pPr>
        <w:ind w:firstLine="720"/>
        <w:jc w:val="center"/>
        <w:rPr>
          <w:i/>
          <w:sz w:val="28"/>
          <w:szCs w:val="28"/>
        </w:rPr>
      </w:pPr>
    </w:p>
    <w:p w:rsidR="00DF59DA" w:rsidRDefault="006F200F">
      <w:pPr>
        <w:ind w:firstLine="720"/>
        <w:jc w:val="center"/>
        <w:rPr>
          <w:b/>
          <w:sz w:val="28"/>
          <w:szCs w:val="28"/>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6pt;width:232.4pt;height:184.25pt;z-index:251657728;mso-wrap-distance-left:9.05pt;mso-wrap-distance-right:9.05pt" filled="t">
            <v:fill color2="black"/>
            <v:imagedata r:id="rId8" o:title=""/>
            <w10:wrap type="topAndBottom"/>
          </v:shape>
          <o:OLEObject Type="Embed" ProgID="Paint.Picture" ShapeID="_x0000_s1026" DrawAspect="Content" ObjectID="_1714770472" r:id="rId9"/>
        </w:object>
      </w:r>
      <w:r w:rsidR="001F0E1B">
        <w:rPr>
          <w:b/>
          <w:i/>
          <w:sz w:val="28"/>
          <w:szCs w:val="28"/>
        </w:rPr>
        <w:t>B.Tech I</w:t>
      </w:r>
      <w:r w:rsidR="00DF59DA">
        <w:rPr>
          <w:b/>
          <w:i/>
          <w:sz w:val="28"/>
          <w:szCs w:val="28"/>
        </w:rPr>
        <w:t xml:space="preserve"> yr</w:t>
      </w:r>
      <w:r w:rsidR="00DF59DA">
        <w:rPr>
          <w:b/>
          <w:sz w:val="28"/>
          <w:szCs w:val="28"/>
        </w:rPr>
        <w:t xml:space="preserve"> (Computer Science &amp; Engg.)</w:t>
      </w:r>
    </w:p>
    <w:p w:rsidR="00DF59DA" w:rsidRDefault="00DF59DA">
      <w:pPr>
        <w:jc w:val="center"/>
        <w:rPr>
          <w:b/>
          <w:sz w:val="28"/>
          <w:szCs w:val="28"/>
        </w:rPr>
      </w:pPr>
    </w:p>
    <w:p w:rsidR="00DF59DA" w:rsidRDefault="00DF59DA">
      <w:pPr>
        <w:rPr>
          <w:rFonts w:ascii="Arial" w:hAnsi="Arial" w:cs="Arial"/>
        </w:rPr>
      </w:pPr>
    </w:p>
    <w:p w:rsidR="00DF59DA" w:rsidRDefault="00DF59DA">
      <w:pPr>
        <w:rPr>
          <w:rFonts w:ascii="Arial" w:hAnsi="Arial" w:cs="Arial"/>
        </w:rPr>
      </w:pPr>
    </w:p>
    <w:p w:rsidR="00DF59DA" w:rsidRDefault="00DF59DA">
      <w:pPr>
        <w:rPr>
          <w:rFonts w:ascii="Arial" w:hAnsi="Arial" w:cs="Arial"/>
        </w:rPr>
      </w:pPr>
    </w:p>
    <w:p w:rsidR="00DF59DA" w:rsidRDefault="00DF59DA">
      <w:pPr>
        <w:rPr>
          <w:rFonts w:ascii="Arial" w:hAnsi="Arial" w:cs="Arial"/>
        </w:rPr>
      </w:pPr>
    </w:p>
    <w:p w:rsidR="00DF59DA" w:rsidRDefault="00DF59DA">
      <w:pPr>
        <w:rPr>
          <w:rFonts w:ascii="Arial" w:hAnsi="Arial" w:cs="Arial"/>
        </w:rPr>
      </w:pPr>
    </w:p>
    <w:p w:rsidR="00DF59DA" w:rsidRDefault="00DF59DA" w:rsidP="00AF6B9B">
      <w:pPr>
        <w:ind w:left="-360" w:right="1080"/>
        <w:rPr>
          <w:sz w:val="32"/>
          <w:szCs w:val="32"/>
        </w:rPr>
      </w:pPr>
      <w:r>
        <w:rPr>
          <w:sz w:val="32"/>
          <w:szCs w:val="32"/>
        </w:rPr>
        <w:t xml:space="preserve">        Submitted To: </w:t>
      </w:r>
      <w:r>
        <w:rPr>
          <w:sz w:val="32"/>
          <w:szCs w:val="32"/>
        </w:rPr>
        <w:tab/>
      </w:r>
      <w:r>
        <w:rPr>
          <w:sz w:val="32"/>
          <w:szCs w:val="32"/>
        </w:rPr>
        <w:tab/>
      </w:r>
      <w:r>
        <w:rPr>
          <w:sz w:val="32"/>
          <w:szCs w:val="32"/>
        </w:rPr>
        <w:tab/>
      </w:r>
      <w:r>
        <w:rPr>
          <w:sz w:val="32"/>
          <w:szCs w:val="32"/>
        </w:rPr>
        <w:tab/>
        <w:t xml:space="preserve">    Submitted by:</w:t>
      </w:r>
    </w:p>
    <w:p w:rsidR="002B59AE" w:rsidRDefault="002B59AE" w:rsidP="002B59AE">
      <w:pPr>
        <w:ind w:right="15" w:firstLine="30"/>
        <w:rPr>
          <w:sz w:val="32"/>
          <w:szCs w:val="32"/>
        </w:rPr>
      </w:pPr>
    </w:p>
    <w:p w:rsidR="00611DE4" w:rsidRDefault="00611DE4" w:rsidP="00611DE4">
      <w:pPr>
        <w:ind w:right="15" w:firstLine="30"/>
        <w:rPr>
          <w:color w:val="00B050"/>
        </w:rPr>
      </w:pPr>
      <w:r>
        <w:rPr>
          <w:sz w:val="32"/>
        </w:rPr>
        <w:t xml:space="preserve">    </w:t>
      </w:r>
      <w:r w:rsidRPr="00611DE4">
        <w:rPr>
          <w:b/>
          <w:sz w:val="32"/>
        </w:rPr>
        <w:t>Anju Jangid Ma'am</w:t>
      </w:r>
      <w:r>
        <w:rPr>
          <w:sz w:val="32"/>
        </w:rPr>
        <w:t xml:space="preserve">                       </w:t>
      </w:r>
      <w:r w:rsidRPr="00611DE4">
        <w:rPr>
          <w:b/>
          <w:sz w:val="32"/>
        </w:rPr>
        <w:t>Dipankar Kumar</w:t>
      </w:r>
      <w:r>
        <w:rPr>
          <w:sz w:val="32"/>
        </w:rPr>
        <w:t xml:space="preserve">   </w:t>
      </w:r>
    </w:p>
    <w:p w:rsidR="00611DE4" w:rsidRDefault="00611DE4" w:rsidP="00611DE4">
      <w:pPr>
        <w:spacing w:after="240"/>
        <w:rPr>
          <w:sz w:val="32"/>
        </w:rPr>
      </w:pPr>
      <w:r>
        <w:rPr>
          <w:sz w:val="32"/>
        </w:rPr>
        <w:t xml:space="preserve">    Assistant Professor</w:t>
      </w:r>
      <w:r>
        <w:rPr>
          <w:sz w:val="32"/>
        </w:rPr>
        <w:tab/>
      </w:r>
      <w:r>
        <w:rPr>
          <w:sz w:val="32"/>
        </w:rPr>
        <w:tab/>
      </w:r>
      <w:r>
        <w:rPr>
          <w:sz w:val="32"/>
        </w:rPr>
        <w:tab/>
      </w:r>
      <w:r>
        <w:rPr>
          <w:sz w:val="32"/>
        </w:rPr>
        <w:tab/>
        <w:t>Roll no-T21EJICS048</w:t>
      </w:r>
    </w:p>
    <w:p w:rsidR="00611DE4" w:rsidRPr="00611DE4" w:rsidRDefault="00611DE4" w:rsidP="00611DE4">
      <w:pPr>
        <w:spacing w:after="240"/>
        <w:rPr>
          <w:b/>
          <w:sz w:val="32"/>
        </w:rPr>
      </w:pPr>
      <w:r>
        <w:rPr>
          <w:sz w:val="32"/>
        </w:rPr>
        <w:tab/>
      </w:r>
      <w:r>
        <w:rPr>
          <w:sz w:val="32"/>
        </w:rPr>
        <w:tab/>
      </w:r>
      <w:r>
        <w:rPr>
          <w:sz w:val="32"/>
        </w:rPr>
        <w:tab/>
      </w:r>
      <w:r>
        <w:rPr>
          <w:sz w:val="32"/>
        </w:rPr>
        <w:tab/>
      </w:r>
      <w:r>
        <w:rPr>
          <w:sz w:val="32"/>
        </w:rPr>
        <w:tab/>
      </w:r>
      <w:r>
        <w:rPr>
          <w:sz w:val="32"/>
        </w:rPr>
        <w:tab/>
      </w:r>
      <w:r>
        <w:rPr>
          <w:sz w:val="32"/>
        </w:rPr>
        <w:tab/>
      </w:r>
      <w:r w:rsidRPr="00611DE4">
        <w:rPr>
          <w:b/>
          <w:sz w:val="32"/>
        </w:rPr>
        <w:t>Himanshu Singh</w:t>
      </w:r>
    </w:p>
    <w:p w:rsidR="00611DE4" w:rsidRDefault="00611DE4" w:rsidP="00611DE4">
      <w:pPr>
        <w:spacing w:after="240"/>
        <w:rPr>
          <w:sz w:val="32"/>
        </w:rPr>
      </w:pPr>
      <w:r>
        <w:rPr>
          <w:sz w:val="32"/>
        </w:rPr>
        <w:tab/>
      </w:r>
      <w:r>
        <w:rPr>
          <w:sz w:val="32"/>
        </w:rPr>
        <w:tab/>
      </w:r>
      <w:r>
        <w:rPr>
          <w:sz w:val="32"/>
        </w:rPr>
        <w:tab/>
      </w:r>
      <w:r>
        <w:rPr>
          <w:sz w:val="32"/>
        </w:rPr>
        <w:tab/>
      </w:r>
      <w:r>
        <w:rPr>
          <w:sz w:val="32"/>
        </w:rPr>
        <w:tab/>
      </w:r>
      <w:r>
        <w:rPr>
          <w:sz w:val="32"/>
        </w:rPr>
        <w:tab/>
      </w:r>
      <w:r>
        <w:rPr>
          <w:sz w:val="32"/>
        </w:rPr>
        <w:tab/>
        <w:t>Roll no-T21EJISC059</w:t>
      </w:r>
    </w:p>
    <w:p w:rsidR="002B59AE" w:rsidRDefault="002B59AE" w:rsidP="002B59AE">
      <w:pPr>
        <w:rPr>
          <w:color w:val="00B050"/>
        </w:rPr>
      </w:pPr>
      <w:r>
        <w:rPr>
          <w:color w:val="00B050"/>
        </w:rPr>
        <w:lastRenderedPageBreak/>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p>
    <w:p w:rsidR="00DF59DA" w:rsidRPr="0084141F" w:rsidRDefault="003B5907" w:rsidP="0084141F">
      <w:pPr>
        <w:spacing w:after="120"/>
        <w:ind w:left="-357" w:right="1077"/>
        <w:rPr>
          <w:color w:val="00B050"/>
        </w:rPr>
      </w:pPr>
      <w:r w:rsidRPr="006234D9">
        <w:tab/>
      </w:r>
      <w:r w:rsidRPr="006234D9">
        <w:tab/>
      </w:r>
      <w:r w:rsidRPr="006234D9">
        <w:tab/>
      </w:r>
      <w:r w:rsidRPr="006234D9">
        <w:tab/>
      </w:r>
      <w:bookmarkStart w:id="0" w:name="_GoBack"/>
      <w:bookmarkEnd w:id="0"/>
    </w:p>
    <w:p w:rsidR="00DF59DA" w:rsidRDefault="00DF59DA">
      <w:pPr>
        <w:pStyle w:val="Heading1"/>
        <w:pBdr>
          <w:bottom w:val="single" w:sz="8" w:space="1" w:color="000000"/>
        </w:pBdr>
        <w:tabs>
          <w:tab w:val="clear" w:pos="0"/>
        </w:tabs>
        <w:rPr>
          <w:bCs/>
        </w:rPr>
      </w:pPr>
      <w:bookmarkStart w:id="1" w:name="__RefHeading__3_1960709235"/>
      <w:bookmarkEnd w:id="1"/>
      <w:r>
        <w:rPr>
          <w:bCs/>
        </w:rPr>
        <w:t>Acknowledgment</w:t>
      </w:r>
    </w:p>
    <w:p w:rsidR="00DF59DA" w:rsidRDefault="00DF59DA">
      <w:pPr>
        <w:rPr>
          <w:rFonts w:ascii="Arial" w:hAnsi="Arial" w:cs="Arial"/>
        </w:rPr>
      </w:pPr>
    </w:p>
    <w:p w:rsidR="00DF59DA" w:rsidRDefault="00DF59DA">
      <w:pPr>
        <w:rPr>
          <w:rFonts w:ascii="Arial" w:hAnsi="Arial" w:cs="Arial"/>
        </w:rPr>
      </w:pPr>
    </w:p>
    <w:p w:rsidR="00DF59DA" w:rsidRDefault="00DF59DA">
      <w:pPr>
        <w:rPr>
          <w:rFonts w:ascii="Arial" w:hAnsi="Arial" w:cs="Arial"/>
        </w:rPr>
      </w:pPr>
    </w:p>
    <w:p w:rsidR="00386AFF" w:rsidRPr="002B59AE" w:rsidRDefault="00386AFF" w:rsidP="00386AFF">
      <w:pPr>
        <w:jc w:val="both"/>
        <w:rPr>
          <w:rFonts w:ascii="Arial" w:hAnsi="Arial" w:cs="Arial"/>
        </w:rPr>
      </w:pPr>
      <w:r w:rsidRPr="002B59AE">
        <w:rPr>
          <w:rFonts w:ascii="Arial" w:hAnsi="Arial" w:cs="Arial"/>
        </w:rPr>
        <w:t>I would like to acknowledge the contributions of the following people without whose help and guidance this project  would not have been completed.</w:t>
      </w:r>
    </w:p>
    <w:p w:rsidR="00386AFF" w:rsidRPr="002B59AE" w:rsidRDefault="00386AFF" w:rsidP="00386AFF">
      <w:pPr>
        <w:jc w:val="both"/>
        <w:rPr>
          <w:rFonts w:ascii="Arial" w:hAnsi="Arial" w:cs="Arial"/>
        </w:rPr>
      </w:pPr>
    </w:p>
    <w:p w:rsidR="00386AFF" w:rsidRPr="002B59AE" w:rsidRDefault="00386AFF" w:rsidP="00386AFF">
      <w:pPr>
        <w:jc w:val="both"/>
        <w:rPr>
          <w:rFonts w:ascii="Arial" w:hAnsi="Arial" w:cs="Arial"/>
        </w:rPr>
      </w:pPr>
      <w:r w:rsidRPr="002B59AE">
        <w:rPr>
          <w:rFonts w:ascii="Arial" w:hAnsi="Arial" w:cs="Arial"/>
        </w:rPr>
        <w:t>I respectfully thank</w:t>
      </w:r>
      <w:r w:rsidR="00C4109C" w:rsidRPr="002B59AE">
        <w:rPr>
          <w:rFonts w:ascii="Arial" w:hAnsi="Arial" w:cs="Arial"/>
        </w:rPr>
        <w:t xml:space="preserve"> </w:t>
      </w:r>
      <w:r w:rsidR="00C4109C" w:rsidRPr="002B59AE">
        <w:rPr>
          <w:rFonts w:ascii="Arial" w:hAnsi="Arial" w:cs="Arial"/>
          <w:b/>
        </w:rPr>
        <w:t xml:space="preserve">Mrs. </w:t>
      </w:r>
      <w:r w:rsidR="00611DE4">
        <w:rPr>
          <w:rFonts w:ascii="Arial" w:hAnsi="Arial" w:cs="Arial"/>
          <w:b/>
        </w:rPr>
        <w:t xml:space="preserve">Anju Jangid </w:t>
      </w:r>
      <w:r w:rsidR="002B59AE" w:rsidRPr="002B59AE">
        <w:rPr>
          <w:rFonts w:ascii="Arial" w:hAnsi="Arial" w:cs="Arial"/>
          <w:b/>
        </w:rPr>
        <w:t xml:space="preserve"> Ma’am</w:t>
      </w:r>
      <w:r w:rsidRPr="002B59AE">
        <w:rPr>
          <w:rFonts w:ascii="Arial" w:hAnsi="Arial" w:cs="Arial"/>
        </w:rPr>
        <w:t>, for providing me an opportunity to do this project work and giving me all support and guidance, which made me complete the project up to very extent.</w:t>
      </w:r>
    </w:p>
    <w:p w:rsidR="00386AFF" w:rsidRPr="002B59AE" w:rsidRDefault="00386AFF" w:rsidP="00386AFF">
      <w:pPr>
        <w:jc w:val="both"/>
        <w:rPr>
          <w:rFonts w:ascii="Arial" w:hAnsi="Arial" w:cs="Arial"/>
        </w:rPr>
      </w:pPr>
    </w:p>
    <w:p w:rsidR="00386AFF" w:rsidRPr="002B59AE" w:rsidRDefault="00386AFF" w:rsidP="00386AFF">
      <w:pPr>
        <w:jc w:val="both"/>
        <w:rPr>
          <w:rFonts w:ascii="Arial" w:hAnsi="Arial" w:cs="Arial"/>
        </w:rPr>
      </w:pPr>
      <w:r w:rsidRPr="002B59AE">
        <w:rPr>
          <w:rFonts w:ascii="Arial" w:hAnsi="Arial" w:cs="Arial"/>
        </w:rPr>
        <w:t xml:space="preserve">I am also thankful to </w:t>
      </w:r>
      <w:r w:rsidR="00C4109C" w:rsidRPr="002B59AE">
        <w:rPr>
          <w:rFonts w:ascii="Arial" w:hAnsi="Arial" w:cs="Arial"/>
          <w:b/>
        </w:rPr>
        <w:t>Mrs. Mamta Garg</w:t>
      </w:r>
      <w:r w:rsidR="002B59AE" w:rsidRPr="002B59AE">
        <w:rPr>
          <w:rFonts w:ascii="Arial" w:hAnsi="Arial" w:cs="Arial"/>
          <w:b/>
        </w:rPr>
        <w:t xml:space="preserve"> Ma’am</w:t>
      </w:r>
      <w:r w:rsidR="00C4109C" w:rsidRPr="002B59AE">
        <w:rPr>
          <w:rFonts w:ascii="Arial" w:hAnsi="Arial" w:cs="Arial"/>
          <w:color w:val="00B050"/>
        </w:rPr>
        <w:t xml:space="preserve"> </w:t>
      </w:r>
      <w:r w:rsidRPr="002B59AE">
        <w:rPr>
          <w:rFonts w:ascii="Arial" w:hAnsi="Arial" w:cs="Arial"/>
        </w:rPr>
        <w:t>HoD of Computer Science and Engineering Department, Jodhpur Institute of Engineering and Technology, for his/her constant encouragement, valuable suggestions and moral support and blessings.</w:t>
      </w:r>
    </w:p>
    <w:p w:rsidR="00386AFF" w:rsidRPr="002B59AE" w:rsidRDefault="00386AFF" w:rsidP="00386AFF">
      <w:pPr>
        <w:jc w:val="both"/>
        <w:rPr>
          <w:rFonts w:ascii="Arial" w:hAnsi="Arial" w:cs="Arial"/>
        </w:rPr>
      </w:pPr>
    </w:p>
    <w:p w:rsidR="00386AFF" w:rsidRPr="002B59AE" w:rsidRDefault="00386AFF" w:rsidP="00386AFF">
      <w:pPr>
        <w:jc w:val="both"/>
        <w:rPr>
          <w:rFonts w:ascii="Arial" w:hAnsi="Arial" w:cs="Arial"/>
        </w:rPr>
      </w:pPr>
      <w:r w:rsidRPr="002B59AE">
        <w:rPr>
          <w:rFonts w:ascii="Arial" w:hAnsi="Arial" w:cs="Arial"/>
        </w:rPr>
        <w:t xml:space="preserve">Although it is not possible to name individually, I shall ever remain indebted to the faculty members of Jodhpur Institute of Engineering and Technology, for their persistent support and cooperation extended during his work. </w:t>
      </w:r>
    </w:p>
    <w:p w:rsidR="00386AFF" w:rsidRPr="002B59AE" w:rsidRDefault="00386AFF" w:rsidP="00386AFF">
      <w:pPr>
        <w:jc w:val="both"/>
        <w:rPr>
          <w:rFonts w:ascii="Arial" w:hAnsi="Arial" w:cs="Arial"/>
        </w:rPr>
      </w:pPr>
    </w:p>
    <w:p w:rsidR="00386AFF" w:rsidRPr="002B59AE" w:rsidRDefault="00386AFF" w:rsidP="00386AFF">
      <w:pPr>
        <w:jc w:val="both"/>
        <w:rPr>
          <w:rFonts w:ascii="Arial" w:hAnsi="Arial" w:cs="Arial"/>
        </w:rPr>
      </w:pPr>
      <w:r w:rsidRPr="002B59AE">
        <w:rPr>
          <w:rFonts w:ascii="Arial" w:hAnsi="Arial" w:cs="Arial"/>
        </w:rPr>
        <w:t xml:space="preserve">This acknowledgement will remain incomplete if I fail to express our deep sense of obligation to my parents and God for their consistent blessings and </w:t>
      </w:r>
    </w:p>
    <w:p w:rsidR="00DF59DA" w:rsidRPr="002B59AE" w:rsidRDefault="00386AFF" w:rsidP="00386AFF">
      <w:pPr>
        <w:jc w:val="both"/>
        <w:rPr>
          <w:rFonts w:ascii="Arial" w:hAnsi="Arial" w:cs="Arial"/>
        </w:rPr>
      </w:pPr>
      <w:r w:rsidRPr="002B59AE">
        <w:rPr>
          <w:rFonts w:ascii="Arial" w:hAnsi="Arial" w:cs="Arial"/>
        </w:rPr>
        <w:t>encouragement.</w:t>
      </w:r>
    </w:p>
    <w:p w:rsidR="00DF59DA" w:rsidRDefault="00DF59DA" w:rsidP="00386AFF">
      <w:pPr>
        <w:jc w:val="both"/>
        <w:rPr>
          <w:rFonts w:ascii="Arial" w:hAnsi="Arial" w:cs="Arial"/>
        </w:rPr>
      </w:pPr>
    </w:p>
    <w:p w:rsidR="00DF59DA" w:rsidRDefault="00DF59DA">
      <w:pPr>
        <w:rPr>
          <w:rFonts w:ascii="Arial" w:hAnsi="Arial" w:cs="Arial"/>
        </w:rPr>
      </w:pPr>
    </w:p>
    <w:p w:rsidR="00DF59DA" w:rsidRDefault="00DF59DA">
      <w:pPr>
        <w:rPr>
          <w:rFonts w:ascii="Arial" w:hAnsi="Arial" w:cs="Arial"/>
        </w:rPr>
      </w:pPr>
    </w:p>
    <w:p w:rsidR="00DF59DA" w:rsidRDefault="00DF59DA">
      <w:pPr>
        <w:rPr>
          <w:rFonts w:ascii="Arial" w:hAnsi="Arial" w:cs="Arial"/>
        </w:rPr>
      </w:pPr>
    </w:p>
    <w:p w:rsidR="00DF59DA" w:rsidRDefault="00DF59DA">
      <w:pPr>
        <w:rPr>
          <w:rFonts w:ascii="Arial" w:hAnsi="Arial" w:cs="Arial"/>
        </w:rPr>
      </w:pPr>
    </w:p>
    <w:p w:rsidR="00DF59DA" w:rsidRDefault="00DF59DA">
      <w:bookmarkStart w:id="2" w:name="__RefHeading__5_1960709235"/>
      <w:bookmarkEnd w:id="2"/>
    </w:p>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Pr>
        <w:pStyle w:val="Heading1"/>
        <w:pBdr>
          <w:bottom w:val="single" w:sz="8" w:space="1" w:color="000000"/>
        </w:pBdr>
        <w:sectPr w:rsidR="00DF59DA" w:rsidSect="003B5907">
          <w:pgSz w:w="12240" w:h="15840"/>
          <w:pgMar w:top="72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3" w:name="__RefHeading__9_1960709235"/>
      <w:bookmarkEnd w:id="3"/>
      <w:r>
        <w:t>Table of Contents</w:t>
      </w:r>
    </w:p>
    <w:p w:rsidR="00DF59DA" w:rsidRDefault="009E6B55">
      <w:pPr>
        <w:pStyle w:val="TOC1"/>
        <w:tabs>
          <w:tab w:val="right" w:leader="dot" w:pos="8640"/>
        </w:tabs>
      </w:pPr>
      <w:r>
        <w:fldChar w:fldCharType="begin"/>
      </w:r>
      <w:r w:rsidR="00DF59DA">
        <w:instrText xml:space="preserve"> TOC </w:instrText>
      </w:r>
      <w:r>
        <w:fldChar w:fldCharType="separate"/>
      </w:r>
      <w:r w:rsidR="00DF59DA">
        <w:t xml:space="preserve"> Acknowledgment</w:t>
      </w:r>
      <w:r w:rsidR="00DF59DA">
        <w:tab/>
      </w:r>
    </w:p>
    <w:p w:rsidR="00DF59DA" w:rsidRDefault="00AF6B9B">
      <w:pPr>
        <w:pStyle w:val="TOC1"/>
        <w:tabs>
          <w:tab w:val="right" w:leader="dot" w:pos="8640"/>
        </w:tabs>
      </w:pPr>
      <w:r>
        <w:t xml:space="preserve"> Table o</w:t>
      </w:r>
      <w:r w:rsidR="00AB106C">
        <w:t>f Contents</w:t>
      </w:r>
      <w:r w:rsidR="00AB106C">
        <w:tab/>
      </w:r>
    </w:p>
    <w:p w:rsidR="00AF6B9B" w:rsidRDefault="00AB106C">
      <w:pPr>
        <w:pStyle w:val="TOC1"/>
        <w:tabs>
          <w:tab w:val="right" w:leader="dot" w:pos="8640"/>
        </w:tabs>
      </w:pPr>
      <w:r>
        <w:t>1. Introduction</w:t>
      </w:r>
      <w:r>
        <w:tab/>
        <w:t>1</w:t>
      </w:r>
    </w:p>
    <w:p w:rsidR="00DF59DA" w:rsidRDefault="00AB106C">
      <w:pPr>
        <w:pStyle w:val="TOC1"/>
        <w:tabs>
          <w:tab w:val="right" w:leader="dot" w:pos="8640"/>
        </w:tabs>
      </w:pPr>
      <w:r>
        <w:t>2. Technology used in Project</w:t>
      </w:r>
      <w:r>
        <w:tab/>
        <w:t>2</w:t>
      </w:r>
    </w:p>
    <w:p w:rsidR="00DF59DA" w:rsidRDefault="00AB106C">
      <w:pPr>
        <w:pStyle w:val="TOC1"/>
        <w:tabs>
          <w:tab w:val="right" w:leader="dot" w:pos="8640"/>
        </w:tabs>
      </w:pPr>
      <w:r>
        <w:t>3.  Details of Project</w:t>
      </w:r>
      <w:r>
        <w:tab/>
      </w:r>
    </w:p>
    <w:p w:rsidR="00DF59DA" w:rsidRDefault="00AB106C">
      <w:pPr>
        <w:pStyle w:val="TOC2"/>
        <w:tabs>
          <w:tab w:val="right" w:leader="dot" w:pos="8640"/>
        </w:tabs>
      </w:pPr>
      <w:r>
        <w:t>3</w:t>
      </w:r>
      <w:r w:rsidR="00DF59DA">
        <w:t>.1</w:t>
      </w:r>
      <w:r w:rsidRPr="00AB106C">
        <w:t xml:space="preserve"> </w:t>
      </w:r>
      <w:r>
        <w:t>Functions/Modules Details</w:t>
      </w:r>
      <w:r w:rsidR="00DF59DA">
        <w:tab/>
      </w:r>
    </w:p>
    <w:p w:rsidR="00DF59DA" w:rsidRDefault="00AB106C">
      <w:pPr>
        <w:pStyle w:val="TOC2"/>
        <w:tabs>
          <w:tab w:val="right" w:leader="dot" w:pos="8640"/>
        </w:tabs>
      </w:pPr>
      <w:r>
        <w:t>3</w:t>
      </w:r>
      <w:r w:rsidR="00A37875">
        <w:t>.2</w:t>
      </w:r>
      <w:r>
        <w:t xml:space="preserve"> Flow Chart</w:t>
      </w:r>
      <w:r>
        <w:tab/>
      </w:r>
    </w:p>
    <w:p w:rsidR="00DF59DA" w:rsidRDefault="00AB106C">
      <w:pPr>
        <w:pStyle w:val="TOC2"/>
        <w:tabs>
          <w:tab w:val="right" w:leader="dot" w:pos="8640"/>
        </w:tabs>
      </w:pPr>
      <w:r>
        <w:t>3.3 Project Code</w:t>
      </w:r>
      <w:r>
        <w:tab/>
      </w:r>
    </w:p>
    <w:p w:rsidR="00DF59DA" w:rsidRDefault="00AB106C">
      <w:pPr>
        <w:pStyle w:val="TOC2"/>
        <w:tabs>
          <w:tab w:val="right" w:leader="dot" w:pos="8640"/>
        </w:tabs>
      </w:pPr>
      <w:r>
        <w:t>3</w:t>
      </w:r>
      <w:r w:rsidR="00DF59DA">
        <w:t>.4</w:t>
      </w:r>
      <w:r>
        <w:t xml:space="preserve"> Project Screenshots </w:t>
      </w:r>
      <w:r>
        <w:tab/>
      </w:r>
    </w:p>
    <w:p w:rsidR="00DF59DA" w:rsidRDefault="00AB106C">
      <w:pPr>
        <w:pStyle w:val="TOC1"/>
        <w:tabs>
          <w:tab w:val="right" w:leader="dot" w:pos="8640"/>
        </w:tabs>
      </w:pPr>
      <w:r>
        <w:t>4.</w:t>
      </w:r>
      <w:r w:rsidR="00DF59DA">
        <w:t>Applications</w:t>
      </w:r>
      <w:r w:rsidR="00DF59DA">
        <w:tab/>
      </w:r>
    </w:p>
    <w:p w:rsidR="00DF59DA" w:rsidRDefault="00AB106C">
      <w:pPr>
        <w:pStyle w:val="TOC1"/>
        <w:tabs>
          <w:tab w:val="right" w:leader="dot" w:pos="8640"/>
        </w:tabs>
      </w:pPr>
      <w:r>
        <w:t>5</w:t>
      </w:r>
      <w:r w:rsidR="00DF59DA">
        <w:t xml:space="preserve">. </w:t>
      </w:r>
      <w:r>
        <w:t xml:space="preserve">conclusion and </w:t>
      </w:r>
      <w:r w:rsidR="00DF59DA">
        <w:t>Future Work</w:t>
      </w:r>
      <w:r>
        <w:tab/>
      </w:r>
    </w:p>
    <w:p w:rsidR="00AF6B9B" w:rsidRDefault="00AB106C">
      <w:pPr>
        <w:pStyle w:val="TOC1"/>
        <w:tabs>
          <w:tab w:val="right" w:leader="dot" w:pos="8640"/>
        </w:tabs>
      </w:pPr>
      <w:r>
        <w:t>6. References</w:t>
      </w:r>
      <w:r>
        <w:tab/>
      </w:r>
      <w:r w:rsidR="00AF6B9B">
        <w:t xml:space="preserve"> </w:t>
      </w:r>
    </w:p>
    <w:p w:rsidR="00AF6B9B" w:rsidRDefault="00AF6B9B">
      <w:pPr>
        <w:pStyle w:val="TOC1"/>
        <w:tabs>
          <w:tab w:val="right" w:leader="dot" w:pos="8640"/>
        </w:tabs>
      </w:pPr>
    </w:p>
    <w:p w:rsidR="00AF6B9B" w:rsidRDefault="00AF6B9B">
      <w:pPr>
        <w:pStyle w:val="TOC1"/>
        <w:tabs>
          <w:tab w:val="right" w:leader="dot" w:pos="8640"/>
        </w:tabs>
      </w:pPr>
    </w:p>
    <w:p w:rsidR="00DF59DA" w:rsidRDefault="009E6B55">
      <w:pPr>
        <w:pStyle w:val="TOC1"/>
        <w:tabs>
          <w:tab w:val="right" w:leader="dot" w:pos="8640"/>
        </w:tabs>
        <w:sectPr w:rsidR="00DF59DA" w:rsidSect="003B5907">
          <w:type w:val="continuous"/>
          <w:pgSz w:w="12240" w:h="15840"/>
          <w:pgMar w:top="72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fldChar w:fldCharType="end"/>
      </w:r>
    </w:p>
    <w:p w:rsidR="00DF59DA" w:rsidRDefault="00DF59DA">
      <w:pPr>
        <w:tabs>
          <w:tab w:val="right" w:leader="dot" w:pos="8640"/>
          <w:tab w:val="right" w:leader="hyphen" w:pos="9360"/>
        </w:tabs>
        <w:jc w:val="center"/>
        <w:rPr>
          <w:rFonts w:ascii="Arial" w:hAnsi="Arial" w:cs="Arial"/>
          <w:b/>
          <w:caps/>
          <w:sz w:val="32"/>
          <w:szCs w:val="20"/>
        </w:rPr>
      </w:pPr>
    </w:p>
    <w:p w:rsidR="00DF59DA" w:rsidRDefault="00DF59DA">
      <w:pPr>
        <w:jc w:val="center"/>
        <w:rPr>
          <w:rFonts w:ascii="Arial" w:hAnsi="Arial" w:cs="Arial"/>
          <w:b/>
          <w:caps/>
          <w:sz w:val="32"/>
          <w:szCs w:val="20"/>
        </w:rPr>
      </w:pPr>
    </w:p>
    <w:p w:rsidR="00DF59DA" w:rsidRDefault="00DF59DA">
      <w:pPr>
        <w:jc w:val="center"/>
        <w:rPr>
          <w:rFonts w:ascii="Arial" w:hAnsi="Arial" w:cs="Arial"/>
          <w:b/>
          <w:caps/>
          <w:sz w:val="32"/>
          <w:szCs w:val="20"/>
        </w:rPr>
      </w:pPr>
    </w:p>
    <w:p w:rsidR="00DF59DA" w:rsidRDefault="00DF59DA">
      <w:pPr>
        <w:jc w:val="center"/>
        <w:rPr>
          <w:rFonts w:ascii="Arial" w:hAnsi="Arial" w:cs="Arial"/>
          <w:b/>
          <w:caps/>
          <w:sz w:val="32"/>
          <w:szCs w:val="20"/>
        </w:rPr>
      </w:pPr>
    </w:p>
    <w:p w:rsidR="00AB106C" w:rsidRDefault="00AB106C">
      <w:pPr>
        <w:jc w:val="center"/>
        <w:rPr>
          <w:rFonts w:ascii="Arial" w:hAnsi="Arial" w:cs="Arial"/>
          <w:b/>
          <w:caps/>
          <w:sz w:val="32"/>
          <w:szCs w:val="20"/>
        </w:rPr>
      </w:pPr>
    </w:p>
    <w:p w:rsidR="00AB106C" w:rsidRDefault="00AB106C">
      <w:pPr>
        <w:jc w:val="center"/>
        <w:rPr>
          <w:rFonts w:ascii="Arial" w:hAnsi="Arial" w:cs="Arial"/>
          <w:b/>
          <w:caps/>
          <w:sz w:val="32"/>
          <w:szCs w:val="20"/>
        </w:rPr>
      </w:pPr>
    </w:p>
    <w:p w:rsidR="00AB106C" w:rsidRDefault="00AB106C">
      <w:pPr>
        <w:jc w:val="center"/>
        <w:rPr>
          <w:rFonts w:ascii="Arial" w:hAnsi="Arial" w:cs="Arial"/>
          <w:b/>
          <w:caps/>
          <w:sz w:val="32"/>
          <w:szCs w:val="20"/>
        </w:rPr>
      </w:pPr>
    </w:p>
    <w:p w:rsidR="00AB106C" w:rsidRDefault="00AB106C">
      <w:pPr>
        <w:jc w:val="center"/>
        <w:rPr>
          <w:rFonts w:ascii="Arial" w:hAnsi="Arial" w:cs="Arial"/>
          <w:b/>
          <w:caps/>
          <w:sz w:val="32"/>
          <w:szCs w:val="20"/>
        </w:rPr>
      </w:pPr>
    </w:p>
    <w:p w:rsidR="00AB106C" w:rsidRDefault="00AB106C">
      <w:pPr>
        <w:jc w:val="center"/>
        <w:rPr>
          <w:rFonts w:ascii="Arial" w:hAnsi="Arial" w:cs="Arial"/>
          <w:b/>
          <w:caps/>
          <w:sz w:val="32"/>
          <w:szCs w:val="20"/>
        </w:rPr>
      </w:pPr>
    </w:p>
    <w:p w:rsidR="00AB106C" w:rsidRDefault="00AB106C">
      <w:pPr>
        <w:jc w:val="center"/>
        <w:rPr>
          <w:rFonts w:ascii="Arial" w:hAnsi="Arial" w:cs="Arial"/>
          <w:b/>
          <w:caps/>
          <w:sz w:val="32"/>
          <w:szCs w:val="20"/>
        </w:rPr>
      </w:pPr>
    </w:p>
    <w:p w:rsidR="00DF59DA" w:rsidRDefault="00AB106C" w:rsidP="00AB106C">
      <w:pPr>
        <w:pStyle w:val="Heading1"/>
        <w:tabs>
          <w:tab w:val="clear" w:pos="0"/>
        </w:tabs>
      </w:pPr>
      <w:bookmarkStart w:id="4" w:name="__RefHeading__11_1960709235"/>
      <w:bookmarkEnd w:id="4"/>
      <w:r>
        <w:t xml:space="preserve">1. </w:t>
      </w:r>
      <w:r w:rsidR="00DF59DA">
        <w:t>Introduction</w:t>
      </w:r>
    </w:p>
    <w:p w:rsidR="00DF59DA" w:rsidRDefault="00DF59DA">
      <w:pPr>
        <w:jc w:val="both"/>
        <w:rPr>
          <w:rFonts w:ascii="Arial" w:hAnsi="Arial" w:cs="Arial"/>
          <w:sz w:val="22"/>
        </w:rPr>
      </w:pPr>
      <w:r>
        <w:rPr>
          <w:rFonts w:ascii="Arial" w:hAnsi="Arial" w:cs="Arial"/>
          <w:sz w:val="22"/>
        </w:rPr>
        <w:t xml:space="preserve">. </w:t>
      </w:r>
    </w:p>
    <w:p w:rsidR="00DF59DA" w:rsidRDefault="00DF59DA">
      <w:pPr>
        <w:jc w:val="both"/>
        <w:rPr>
          <w:rFonts w:ascii="Arial" w:hAnsi="Arial" w:cs="Arial"/>
          <w:sz w:val="22"/>
        </w:rPr>
      </w:pPr>
    </w:p>
    <w:p w:rsidR="00611DE4" w:rsidRPr="00611DE4" w:rsidRDefault="00611DE4" w:rsidP="00611DE4">
      <w:pPr>
        <w:jc w:val="both"/>
        <w:rPr>
          <w:rFonts w:ascii="Arial" w:eastAsia="Arial" w:hAnsi="Arial" w:cs="Arial"/>
        </w:rPr>
      </w:pPr>
      <w:r w:rsidRPr="00611DE4">
        <w:rPr>
          <w:rFonts w:ascii="Arial" w:eastAsia="Arial" w:hAnsi="Arial" w:cs="Arial"/>
        </w:rPr>
        <w:t>This project is basically a  bill management system use in different  restrunt system.</w:t>
      </w:r>
    </w:p>
    <w:p w:rsidR="00611DE4" w:rsidRPr="00611DE4" w:rsidRDefault="00611DE4" w:rsidP="00611DE4">
      <w:pPr>
        <w:jc w:val="both"/>
        <w:rPr>
          <w:rFonts w:ascii="Arial" w:eastAsia="Arial" w:hAnsi="Arial" w:cs="Arial"/>
        </w:rPr>
      </w:pPr>
      <w:r w:rsidRPr="00611DE4">
        <w:rPr>
          <w:rFonts w:ascii="Arial" w:eastAsia="Arial" w:hAnsi="Arial" w:cs="Arial"/>
        </w:rPr>
        <w:t>It helps the business owner's in a comprehensive manner to keep a track of multiple invoice and accounts just by few clicks on the mouse. It helps in managing chain of stores as well as multiple company billing system. It also provides recurring service and renting business billing solution.</w:t>
      </w:r>
    </w:p>
    <w:p w:rsidR="00611DE4" w:rsidRPr="00611DE4" w:rsidRDefault="00611DE4" w:rsidP="00611DE4">
      <w:pPr>
        <w:jc w:val="both"/>
        <w:rPr>
          <w:rFonts w:ascii="Arial" w:eastAsia="Arial" w:hAnsi="Arial" w:cs="Arial"/>
        </w:rPr>
      </w:pPr>
    </w:p>
    <w:p w:rsidR="00611DE4" w:rsidRPr="00611DE4" w:rsidRDefault="00611DE4" w:rsidP="00611DE4">
      <w:pPr>
        <w:jc w:val="both"/>
        <w:rPr>
          <w:rFonts w:ascii="Arial" w:eastAsia="Arial" w:hAnsi="Arial" w:cs="Arial"/>
        </w:rPr>
      </w:pPr>
      <w:r w:rsidRPr="00611DE4">
        <w:rPr>
          <w:rFonts w:ascii="Arial" w:eastAsia="Arial" w:hAnsi="Arial" w:cs="Arial"/>
        </w:rPr>
        <w:tab/>
      </w:r>
      <w:r w:rsidRPr="00611DE4">
        <w:rPr>
          <w:rFonts w:ascii="Arial" w:eastAsia="Arial" w:hAnsi="Arial" w:cs="Arial"/>
        </w:rPr>
        <w:tab/>
      </w:r>
      <w:r w:rsidRPr="00611DE4">
        <w:rPr>
          <w:rFonts w:ascii="Arial" w:eastAsia="Arial" w:hAnsi="Arial" w:cs="Arial"/>
        </w:rPr>
        <w:tab/>
        <w:t>Features and Functionalities</w:t>
      </w:r>
    </w:p>
    <w:p w:rsidR="00611DE4" w:rsidRPr="00611DE4" w:rsidRDefault="00611DE4" w:rsidP="00611DE4">
      <w:pPr>
        <w:jc w:val="both"/>
        <w:rPr>
          <w:rFonts w:ascii="Arial" w:eastAsia="Arial" w:hAnsi="Arial" w:cs="Arial"/>
        </w:rPr>
      </w:pPr>
    </w:p>
    <w:p w:rsidR="00611DE4" w:rsidRPr="00611DE4" w:rsidRDefault="00611DE4" w:rsidP="00611DE4">
      <w:pPr>
        <w:jc w:val="both"/>
        <w:rPr>
          <w:rFonts w:ascii="Arial" w:eastAsia="Arial" w:hAnsi="Arial" w:cs="Arial"/>
        </w:rPr>
      </w:pPr>
      <w:r w:rsidRPr="00611DE4">
        <w:rPr>
          <w:rFonts w:ascii="Arial" w:eastAsia="Arial" w:hAnsi="Arial" w:cs="Arial"/>
        </w:rPr>
        <w:t>1. Accurate Data Processing</w:t>
      </w:r>
    </w:p>
    <w:p w:rsidR="00611DE4" w:rsidRPr="00611DE4" w:rsidRDefault="00611DE4" w:rsidP="00611DE4">
      <w:pPr>
        <w:jc w:val="both"/>
        <w:rPr>
          <w:rFonts w:ascii="Arial" w:eastAsia="Arial" w:hAnsi="Arial" w:cs="Arial"/>
        </w:rPr>
      </w:pPr>
      <w:r w:rsidRPr="00611DE4">
        <w:rPr>
          <w:rFonts w:ascii="Arial" w:eastAsia="Arial" w:hAnsi="Arial" w:cs="Arial"/>
        </w:rPr>
        <w:t>2. Faster Invoice Processing</w:t>
      </w:r>
    </w:p>
    <w:p w:rsidR="00611DE4" w:rsidRPr="00611DE4" w:rsidRDefault="00611DE4" w:rsidP="00611DE4">
      <w:pPr>
        <w:jc w:val="both"/>
        <w:rPr>
          <w:rFonts w:ascii="Arial" w:eastAsia="Arial" w:hAnsi="Arial" w:cs="Arial"/>
        </w:rPr>
      </w:pPr>
      <w:r w:rsidRPr="00611DE4">
        <w:rPr>
          <w:rFonts w:ascii="Arial" w:eastAsia="Arial" w:hAnsi="Arial" w:cs="Arial"/>
        </w:rPr>
        <w:t>3. Quicker Payment Approval</w:t>
      </w:r>
    </w:p>
    <w:p w:rsidR="00611DE4" w:rsidRPr="00611DE4" w:rsidRDefault="00611DE4" w:rsidP="00611DE4">
      <w:pPr>
        <w:jc w:val="both"/>
        <w:rPr>
          <w:rFonts w:ascii="Arial" w:eastAsia="Arial" w:hAnsi="Arial" w:cs="Arial"/>
        </w:rPr>
      </w:pPr>
      <w:r w:rsidRPr="00611DE4">
        <w:rPr>
          <w:rFonts w:ascii="Arial" w:eastAsia="Arial" w:hAnsi="Arial" w:cs="Arial"/>
        </w:rPr>
        <w:t>4. Save Time and Money</w:t>
      </w:r>
    </w:p>
    <w:p w:rsidR="00611DE4" w:rsidRPr="00611DE4" w:rsidRDefault="00611DE4" w:rsidP="00611DE4">
      <w:pPr>
        <w:jc w:val="both"/>
        <w:rPr>
          <w:rFonts w:ascii="Arial" w:eastAsia="Arial" w:hAnsi="Arial" w:cs="Arial"/>
        </w:rPr>
      </w:pPr>
      <w:r w:rsidRPr="00611DE4">
        <w:rPr>
          <w:rFonts w:ascii="Arial" w:eastAsia="Arial" w:hAnsi="Arial" w:cs="Arial"/>
        </w:rPr>
        <w:t>5. Real-time Insights</w:t>
      </w:r>
    </w:p>
    <w:p w:rsidR="00611DE4" w:rsidRPr="00611DE4" w:rsidRDefault="00611DE4" w:rsidP="00611DE4">
      <w:pPr>
        <w:jc w:val="both"/>
        <w:rPr>
          <w:rFonts w:ascii="Arial" w:eastAsia="Arial" w:hAnsi="Arial" w:cs="Arial"/>
        </w:rPr>
      </w:pPr>
      <w:r w:rsidRPr="00611DE4">
        <w:rPr>
          <w:rFonts w:ascii="Arial" w:eastAsia="Arial" w:hAnsi="Arial" w:cs="Arial"/>
        </w:rPr>
        <w:t>6. Secure Cloud Encryption</w:t>
      </w:r>
    </w:p>
    <w:p w:rsidR="00611DE4" w:rsidRPr="00611DE4" w:rsidRDefault="00611DE4" w:rsidP="00611DE4">
      <w:pPr>
        <w:jc w:val="both"/>
        <w:rPr>
          <w:rFonts w:ascii="Arial" w:eastAsia="Arial" w:hAnsi="Arial" w:cs="Arial"/>
        </w:rPr>
      </w:pPr>
      <w:r w:rsidRPr="00611DE4">
        <w:rPr>
          <w:rFonts w:ascii="Arial" w:eastAsia="Arial" w:hAnsi="Arial" w:cs="Arial"/>
        </w:rPr>
        <w:t>7. Easily Accessible Archives</w:t>
      </w:r>
    </w:p>
    <w:p w:rsidR="00611DE4" w:rsidRPr="00611DE4" w:rsidRDefault="00611DE4" w:rsidP="00611DE4">
      <w:pPr>
        <w:jc w:val="both"/>
        <w:rPr>
          <w:rFonts w:ascii="Arial" w:eastAsia="Arial" w:hAnsi="Arial" w:cs="Arial"/>
        </w:rPr>
      </w:pPr>
      <w:r w:rsidRPr="00611DE4">
        <w:rPr>
          <w:rFonts w:ascii="Arial" w:eastAsia="Arial" w:hAnsi="Arial" w:cs="Arial"/>
        </w:rPr>
        <w:t>8. Premade Professional Invoice Templates</w:t>
      </w:r>
    </w:p>
    <w:p w:rsidR="00DF59DA" w:rsidRPr="00611DE4" w:rsidRDefault="00DF59DA">
      <w:pPr>
        <w:jc w:val="both"/>
        <w:rPr>
          <w:rFonts w:ascii="Arial" w:hAnsi="Arial" w:cs="Arial"/>
        </w:rPr>
      </w:pPr>
    </w:p>
    <w:p w:rsidR="00DF59DA" w:rsidRPr="00611DE4" w:rsidRDefault="00DF59DA">
      <w:pPr>
        <w:jc w:val="both"/>
        <w:rPr>
          <w:rFonts w:ascii="Arial" w:hAnsi="Arial" w:cs="Arial"/>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4757E9" w:rsidRDefault="004757E9">
      <w:pPr>
        <w:jc w:val="both"/>
        <w:rPr>
          <w:rFonts w:ascii="Arial" w:hAnsi="Arial" w:cs="Arial"/>
          <w:sz w:val="22"/>
        </w:rPr>
      </w:pPr>
    </w:p>
    <w:p w:rsidR="004757E9" w:rsidRDefault="004757E9">
      <w:pPr>
        <w:jc w:val="both"/>
        <w:rPr>
          <w:rFonts w:ascii="Arial" w:hAnsi="Arial" w:cs="Arial"/>
          <w:sz w:val="22"/>
        </w:rPr>
      </w:pPr>
    </w:p>
    <w:p w:rsidR="004757E9" w:rsidRDefault="004757E9">
      <w:pPr>
        <w:jc w:val="both"/>
        <w:rPr>
          <w:rFonts w:ascii="Arial" w:hAnsi="Arial" w:cs="Arial"/>
          <w:sz w:val="22"/>
        </w:rPr>
      </w:pPr>
    </w:p>
    <w:p w:rsidR="004757E9" w:rsidRDefault="004757E9">
      <w:pPr>
        <w:jc w:val="both"/>
        <w:rPr>
          <w:rFonts w:ascii="Arial" w:hAnsi="Arial" w:cs="Arial"/>
          <w:sz w:val="22"/>
        </w:rPr>
      </w:pPr>
    </w:p>
    <w:p w:rsidR="004757E9" w:rsidRDefault="004757E9">
      <w:pPr>
        <w:jc w:val="both"/>
        <w:rPr>
          <w:rFonts w:ascii="Arial" w:hAnsi="Arial" w:cs="Arial"/>
          <w:sz w:val="22"/>
        </w:rPr>
      </w:pPr>
    </w:p>
    <w:p w:rsidR="004757E9" w:rsidRDefault="004757E9">
      <w:pPr>
        <w:jc w:val="both"/>
        <w:rPr>
          <w:rFonts w:ascii="Arial" w:hAnsi="Arial" w:cs="Arial"/>
          <w:sz w:val="22"/>
        </w:rPr>
      </w:pPr>
    </w:p>
    <w:p w:rsidR="004757E9" w:rsidRDefault="004757E9">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0100B" w:rsidP="00D0100B">
      <w:pPr>
        <w:pStyle w:val="Heading1"/>
        <w:tabs>
          <w:tab w:val="clear" w:pos="0"/>
        </w:tabs>
        <w:jc w:val="left"/>
      </w:pPr>
      <w:bookmarkStart w:id="5" w:name="__RefHeading__21_1960709235"/>
      <w:bookmarkEnd w:id="5"/>
      <w:r>
        <w:rPr>
          <w:rFonts w:eastAsia="Times New Roman"/>
          <w:b w:val="0"/>
          <w:kern w:val="0"/>
          <w:sz w:val="22"/>
          <w:szCs w:val="24"/>
        </w:rPr>
        <w:lastRenderedPageBreak/>
        <w:t xml:space="preserve">                         </w:t>
      </w:r>
      <w:r w:rsidR="00AF6B9B">
        <w:rPr>
          <w:lang w:val="en-GB"/>
        </w:rPr>
        <w:t xml:space="preserve">2. </w:t>
      </w:r>
      <w:r w:rsidR="00DF59DA">
        <w:t>Technology used in Project</w:t>
      </w:r>
    </w:p>
    <w:p w:rsidR="00D0100B" w:rsidRDefault="00D0100B" w:rsidP="00D0100B">
      <w:pPr>
        <w:ind w:firstLine="720"/>
        <w:outlineLvl w:val="0"/>
        <w:rPr>
          <w:rFonts w:ascii="Heebo" w:hAnsi="Heebo" w:cs="Heebo"/>
          <w:b/>
          <w:bCs/>
          <w:color w:val="303030"/>
          <w:kern w:val="36"/>
          <w:sz w:val="42"/>
          <w:szCs w:val="42"/>
          <w:lang w:eastAsia="en-IN"/>
        </w:rPr>
      </w:pPr>
      <w:r w:rsidRPr="003532FD">
        <w:rPr>
          <w:rFonts w:ascii="Heebo" w:hAnsi="Heebo" w:cs="Heebo" w:hint="cs"/>
          <w:b/>
          <w:bCs/>
          <w:color w:val="303030"/>
          <w:kern w:val="36"/>
          <w:sz w:val="42"/>
          <w:szCs w:val="42"/>
          <w:lang w:eastAsia="en-IN"/>
        </w:rPr>
        <w:t>Python - GUI Programming (Tkinter)</w:t>
      </w:r>
    </w:p>
    <w:p w:rsidR="00166F73" w:rsidRDefault="00166F73" w:rsidP="00D0100B">
      <w:pPr>
        <w:tabs>
          <w:tab w:val="left" w:pos="30"/>
        </w:tabs>
        <w:ind w:left="45"/>
        <w:rPr>
          <w:rFonts w:ascii="Nunito" w:hAnsi="Nunito"/>
          <w:color w:val="000000"/>
        </w:rPr>
      </w:pPr>
    </w:p>
    <w:p w:rsidR="00DF59DA" w:rsidRDefault="00D0100B" w:rsidP="00D0100B">
      <w:pPr>
        <w:tabs>
          <w:tab w:val="left" w:pos="30"/>
        </w:tabs>
        <w:ind w:left="45"/>
        <w:rPr>
          <w:rFonts w:ascii="Arial" w:hAnsi="Arial" w:cs="Arial"/>
          <w:sz w:val="22"/>
        </w:rPr>
      </w:pPr>
      <w:r>
        <w:rPr>
          <w:rFonts w:ascii="Nunito" w:hAnsi="Nunito"/>
          <w:color w:val="000000"/>
        </w:rPr>
        <w:t>Tkinter is the standard GUI library for Python. Python when combined with Tkinter provides a fast and easy way to create GUI applications. Tkinter provides a powerful object-oriented interface to the Tk GUI toolkit.</w:t>
      </w:r>
    </w:p>
    <w:p w:rsidR="00DF59DA" w:rsidRDefault="00DF59DA">
      <w:pPr>
        <w:tabs>
          <w:tab w:val="left" w:pos="30"/>
        </w:tabs>
        <w:ind w:left="45"/>
        <w:rPr>
          <w:rFonts w:ascii="Arial" w:hAnsi="Arial" w:cs="Arial"/>
          <w:sz w:val="22"/>
        </w:rPr>
      </w:pPr>
    </w:p>
    <w:p w:rsidR="00166F73" w:rsidRDefault="00166F73" w:rsidP="00166F73">
      <w:pPr>
        <w:pStyle w:val="NormalWeb"/>
        <w:spacing w:before="120" w:beforeAutospacing="0" w:after="144" w:afterAutospacing="0"/>
        <w:jc w:val="both"/>
        <w:rPr>
          <w:rFonts w:ascii="Nunito" w:hAnsi="Nunito"/>
          <w:color w:val="000000"/>
        </w:rPr>
      </w:pPr>
      <w:r>
        <w:rPr>
          <w:rFonts w:ascii="Nunito" w:hAnsi="Nunito"/>
          <w:color w:val="000000"/>
        </w:rPr>
        <w:t xml:space="preserve">Creating a GUI application using Tkinter is an easy task. All you need to do is perform the following steps </w:t>
      </w:r>
      <w:r>
        <w:rPr>
          <w:rFonts w:ascii="Arial" w:hAnsi="Arial" w:cs="Arial"/>
          <w:color w:val="000000"/>
        </w:rPr>
        <w:t>−</w:t>
      </w:r>
    </w:p>
    <w:p w:rsidR="00166F73" w:rsidRDefault="00166F73" w:rsidP="00166F73">
      <w:pPr>
        <w:pStyle w:val="NormalWeb"/>
        <w:spacing w:before="0" w:beforeAutospacing="0" w:after="0" w:afterAutospacing="0"/>
        <w:jc w:val="both"/>
        <w:rPr>
          <w:rFonts w:ascii="Nunito" w:hAnsi="Nunito"/>
          <w:color w:val="000000"/>
        </w:rPr>
      </w:pPr>
      <w:r>
        <w:rPr>
          <w:rFonts w:ascii="Nunito" w:hAnsi="Nunito"/>
          <w:color w:val="000000"/>
        </w:rPr>
        <w:t xml:space="preserve">      1)   Import the </w:t>
      </w:r>
      <w:r>
        <w:rPr>
          <w:rFonts w:ascii="Nunito" w:hAnsi="Nunito"/>
          <w:i/>
          <w:iCs/>
          <w:color w:val="000000"/>
        </w:rPr>
        <w:t>Tkinter</w:t>
      </w:r>
      <w:r>
        <w:rPr>
          <w:rFonts w:ascii="Nunito" w:hAnsi="Nunito"/>
          <w:color w:val="000000"/>
        </w:rPr>
        <w:t> module</w:t>
      </w:r>
    </w:p>
    <w:p w:rsidR="00166F73" w:rsidRDefault="00166F73" w:rsidP="00166F73">
      <w:pPr>
        <w:pStyle w:val="NormalWeb"/>
        <w:spacing w:before="0" w:beforeAutospacing="0" w:after="0" w:afterAutospacing="0"/>
        <w:jc w:val="both"/>
        <w:rPr>
          <w:rFonts w:ascii="Nunito" w:hAnsi="Nunito"/>
          <w:color w:val="000000"/>
        </w:rPr>
      </w:pPr>
      <w:r>
        <w:rPr>
          <w:rFonts w:ascii="Nunito" w:hAnsi="Nunito"/>
          <w:color w:val="000000"/>
        </w:rPr>
        <w:t xml:space="preserve">      2)   Create the GUI application main window.       </w:t>
      </w:r>
    </w:p>
    <w:p w:rsidR="00166F73" w:rsidRDefault="00166F73" w:rsidP="00166F73">
      <w:pPr>
        <w:pStyle w:val="NormalWeb"/>
        <w:spacing w:before="0" w:beforeAutospacing="0" w:after="0" w:afterAutospacing="0"/>
        <w:jc w:val="both"/>
        <w:rPr>
          <w:rFonts w:ascii="Nunito" w:hAnsi="Nunito"/>
          <w:color w:val="000000"/>
        </w:rPr>
      </w:pPr>
      <w:r>
        <w:rPr>
          <w:rFonts w:ascii="Nunito" w:hAnsi="Nunito"/>
          <w:color w:val="000000"/>
        </w:rPr>
        <w:t xml:space="preserve">      3)  Add one or more of the above-mentioned widgets to the GUI application.</w:t>
      </w:r>
    </w:p>
    <w:p w:rsidR="00166F73" w:rsidRDefault="00166F73" w:rsidP="00166F73">
      <w:pPr>
        <w:tabs>
          <w:tab w:val="left" w:pos="30"/>
        </w:tabs>
        <w:ind w:left="45"/>
        <w:rPr>
          <w:rFonts w:ascii="Nunito" w:hAnsi="Nunito"/>
          <w:color w:val="000000"/>
        </w:rPr>
      </w:pPr>
      <w:r>
        <w:rPr>
          <w:rFonts w:ascii="Nunito" w:hAnsi="Nunito"/>
          <w:color w:val="000000"/>
        </w:rPr>
        <w:t xml:space="preserve">      4)   Enter the main event loop to take action against each event triggered by the user.</w:t>
      </w:r>
    </w:p>
    <w:p w:rsidR="00C811A3" w:rsidRDefault="00C811A3" w:rsidP="00166F73">
      <w:pPr>
        <w:tabs>
          <w:tab w:val="left" w:pos="30"/>
        </w:tabs>
        <w:ind w:left="45"/>
        <w:rPr>
          <w:rFonts w:ascii="Nunito" w:hAnsi="Nunito"/>
          <w:color w:val="000000"/>
        </w:rPr>
      </w:pPr>
    </w:p>
    <w:p w:rsidR="00C811A3" w:rsidRDefault="00C811A3" w:rsidP="00C811A3">
      <w:pPr>
        <w:pStyle w:val="Heading2"/>
        <w:rPr>
          <w:rFonts w:ascii="Heebo" w:hAnsi="Heebo" w:cs="Heebo"/>
          <w:color w:val="000000"/>
          <w:sz w:val="35"/>
          <w:szCs w:val="35"/>
        </w:rPr>
      </w:pPr>
      <w:r>
        <w:rPr>
          <w:rFonts w:ascii="Heebo" w:hAnsi="Heebo" w:cs="Heebo" w:hint="cs"/>
          <w:bCs/>
          <w:color w:val="000000"/>
          <w:sz w:val="35"/>
          <w:szCs w:val="35"/>
        </w:rPr>
        <w:t>Tkinter Widgets</w:t>
      </w:r>
    </w:p>
    <w:p w:rsidR="00C811A3" w:rsidRDefault="00C811A3" w:rsidP="00C811A3">
      <w:pPr>
        <w:pStyle w:val="NormalWeb"/>
        <w:spacing w:before="120" w:beforeAutospacing="0" w:after="144" w:afterAutospacing="0"/>
        <w:jc w:val="both"/>
        <w:rPr>
          <w:rFonts w:ascii="Nunito" w:hAnsi="Nunito"/>
          <w:color w:val="000000"/>
        </w:rPr>
      </w:pPr>
      <w:r>
        <w:rPr>
          <w:rFonts w:ascii="Nunito" w:hAnsi="Nunito"/>
          <w:color w:val="000000"/>
        </w:rPr>
        <w:t>Tkinter provides various controls, such as buttons, labels and text boxes used in a GUI application. These controls are commonly called widgets.</w:t>
      </w:r>
    </w:p>
    <w:p w:rsidR="00C811A3" w:rsidRDefault="00C811A3" w:rsidP="00C811A3">
      <w:pPr>
        <w:pStyle w:val="NormalWeb"/>
        <w:spacing w:before="120" w:beforeAutospacing="0" w:after="144" w:afterAutospacing="0"/>
        <w:jc w:val="both"/>
        <w:rPr>
          <w:rFonts w:ascii="Nunito" w:hAnsi="Nunito"/>
          <w:color w:val="000000"/>
        </w:rPr>
      </w:pPr>
      <w:r>
        <w:rPr>
          <w:rFonts w:ascii="Nunito" w:hAnsi="Nunito"/>
          <w:color w:val="000000"/>
        </w:rPr>
        <w:t xml:space="preserve">The widgets used in this project are presented below- </w:t>
      </w:r>
    </w:p>
    <w:tbl>
      <w:tblPr>
        <w:tblW w:w="9222" w:type="dxa"/>
        <w:tblCellMar>
          <w:top w:w="15" w:type="dxa"/>
          <w:left w:w="15" w:type="dxa"/>
          <w:bottom w:w="15" w:type="dxa"/>
          <w:right w:w="15" w:type="dxa"/>
        </w:tblCellMar>
        <w:tblLook w:val="04A0" w:firstRow="1" w:lastRow="0" w:firstColumn="1" w:lastColumn="0" w:noHBand="0" w:noVBand="1"/>
      </w:tblPr>
      <w:tblGrid>
        <w:gridCol w:w="867"/>
        <w:gridCol w:w="8355"/>
      </w:tblGrid>
      <w:tr w:rsidR="00C811A3" w:rsidTr="00C811A3">
        <w:trPr>
          <w:trHeight w:val="256"/>
        </w:trPr>
        <w:tc>
          <w:tcPr>
            <w:tcW w:w="0" w:type="auto"/>
            <w:tcBorders>
              <w:top w:val="single" w:sz="6" w:space="0" w:color="DDDDDD"/>
              <w:left w:val="single" w:sz="6" w:space="0" w:color="auto"/>
              <w:bottom w:val="single" w:sz="2" w:space="0" w:color="auto"/>
              <w:right w:val="single" w:sz="6" w:space="0" w:color="auto"/>
            </w:tcBorders>
            <w:shd w:val="clear" w:color="auto" w:fill="EEEEEE"/>
            <w:tcMar>
              <w:top w:w="120" w:type="dxa"/>
              <w:left w:w="120" w:type="dxa"/>
              <w:bottom w:w="120" w:type="dxa"/>
              <w:right w:w="120" w:type="dxa"/>
            </w:tcMar>
            <w:hideMark/>
          </w:tcPr>
          <w:p w:rsidR="00C811A3" w:rsidRDefault="00C811A3" w:rsidP="00772A6B">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auto"/>
              <w:bottom w:val="single" w:sz="2" w:space="0" w:color="auto"/>
              <w:right w:val="single" w:sz="6" w:space="0" w:color="auto"/>
            </w:tcBorders>
            <w:shd w:val="clear" w:color="auto" w:fill="EEEEEE"/>
            <w:tcMar>
              <w:top w:w="120" w:type="dxa"/>
              <w:left w:w="120" w:type="dxa"/>
              <w:bottom w:w="120" w:type="dxa"/>
              <w:right w:w="120" w:type="dxa"/>
            </w:tcMar>
            <w:hideMark/>
          </w:tcPr>
          <w:p w:rsidR="00C811A3" w:rsidRDefault="00C811A3" w:rsidP="00772A6B">
            <w:pPr>
              <w:jc w:val="center"/>
              <w:rPr>
                <w:rFonts w:ascii="Nunito" w:hAnsi="Nunito"/>
                <w:b/>
                <w:bCs/>
                <w:color w:val="212529"/>
                <w:sz w:val="23"/>
                <w:szCs w:val="23"/>
              </w:rPr>
            </w:pPr>
            <w:r>
              <w:rPr>
                <w:rFonts w:ascii="Nunito" w:hAnsi="Nunito"/>
                <w:b/>
                <w:bCs/>
                <w:color w:val="212529"/>
                <w:sz w:val="23"/>
                <w:szCs w:val="23"/>
              </w:rPr>
              <w:t>Operator &amp; Description</w:t>
            </w:r>
          </w:p>
        </w:tc>
      </w:tr>
      <w:tr w:rsidR="00C811A3" w:rsidTr="00C811A3">
        <w:trPr>
          <w:trHeight w:val="256"/>
        </w:trPr>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C811A3" w:rsidP="00772A6B">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6F200F" w:rsidP="00772A6B">
            <w:pPr>
              <w:rPr>
                <w:rFonts w:ascii="Nunito" w:hAnsi="Nunito"/>
                <w:color w:val="212529"/>
                <w:sz w:val="23"/>
                <w:szCs w:val="23"/>
              </w:rPr>
            </w:pPr>
            <w:hyperlink r:id="rId10" w:history="1">
              <w:r w:rsidR="00C811A3">
                <w:rPr>
                  <w:rStyle w:val="Hyperlink"/>
                  <w:rFonts w:ascii="Nunito" w:hAnsi="Nunito"/>
                  <w:color w:val="313131"/>
                  <w:sz w:val="23"/>
                  <w:szCs w:val="23"/>
                </w:rPr>
                <w:t>Button</w:t>
              </w:r>
            </w:hyperlink>
          </w:p>
          <w:p w:rsidR="00C811A3" w:rsidRDefault="00C811A3" w:rsidP="00772A6B">
            <w:pPr>
              <w:pStyle w:val="NormalWeb"/>
              <w:spacing w:before="120" w:beforeAutospacing="0" w:after="144" w:afterAutospacing="0"/>
              <w:jc w:val="both"/>
              <w:rPr>
                <w:rFonts w:ascii="Nunito" w:hAnsi="Nunito"/>
                <w:color w:val="000000"/>
              </w:rPr>
            </w:pPr>
            <w:r>
              <w:rPr>
                <w:rFonts w:ascii="Nunito" w:hAnsi="Nunito"/>
                <w:color w:val="000000"/>
              </w:rPr>
              <w:t>The Button widget is used to display buttons in your application.</w:t>
            </w:r>
          </w:p>
        </w:tc>
      </w:tr>
      <w:tr w:rsidR="00C811A3" w:rsidTr="00C811A3">
        <w:trPr>
          <w:trHeight w:val="256"/>
        </w:trPr>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CD6568" w:rsidP="00772A6B">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6F200F" w:rsidP="00772A6B">
            <w:pPr>
              <w:rPr>
                <w:rFonts w:ascii="Nunito" w:hAnsi="Nunito"/>
                <w:color w:val="212529"/>
                <w:sz w:val="23"/>
                <w:szCs w:val="23"/>
              </w:rPr>
            </w:pPr>
            <w:hyperlink r:id="rId11" w:history="1">
              <w:r w:rsidR="00C811A3">
                <w:rPr>
                  <w:rStyle w:val="Hyperlink"/>
                  <w:rFonts w:ascii="Nunito" w:hAnsi="Nunito"/>
                  <w:color w:val="313131"/>
                  <w:sz w:val="23"/>
                  <w:szCs w:val="23"/>
                </w:rPr>
                <w:t>Entry</w:t>
              </w:r>
            </w:hyperlink>
          </w:p>
          <w:p w:rsidR="00C811A3" w:rsidRDefault="00C811A3" w:rsidP="00772A6B">
            <w:pPr>
              <w:pStyle w:val="NormalWeb"/>
              <w:spacing w:before="120" w:beforeAutospacing="0" w:after="144" w:afterAutospacing="0"/>
              <w:jc w:val="both"/>
              <w:rPr>
                <w:rFonts w:ascii="Nunito" w:hAnsi="Nunito"/>
                <w:color w:val="000000"/>
              </w:rPr>
            </w:pPr>
            <w:r>
              <w:rPr>
                <w:rFonts w:ascii="Nunito" w:hAnsi="Nunito"/>
                <w:color w:val="000000"/>
              </w:rPr>
              <w:t>The Entry widget is used to display a single-line text field for accepting values from a user.</w:t>
            </w:r>
          </w:p>
        </w:tc>
      </w:tr>
      <w:tr w:rsidR="00C811A3" w:rsidTr="00C811A3">
        <w:trPr>
          <w:trHeight w:val="256"/>
        </w:trPr>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CD6568" w:rsidP="00772A6B">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6F200F" w:rsidP="00772A6B">
            <w:pPr>
              <w:rPr>
                <w:rFonts w:ascii="Nunito" w:hAnsi="Nunito"/>
                <w:color w:val="212529"/>
                <w:sz w:val="23"/>
                <w:szCs w:val="23"/>
              </w:rPr>
            </w:pPr>
            <w:hyperlink r:id="rId12" w:history="1">
              <w:r w:rsidR="00C811A3">
                <w:rPr>
                  <w:rStyle w:val="Hyperlink"/>
                  <w:rFonts w:ascii="Nunito" w:hAnsi="Nunito"/>
                  <w:color w:val="313131"/>
                  <w:sz w:val="23"/>
                  <w:szCs w:val="23"/>
                </w:rPr>
                <w:t>Label</w:t>
              </w:r>
            </w:hyperlink>
          </w:p>
          <w:p w:rsidR="00C811A3" w:rsidRDefault="00C811A3" w:rsidP="00772A6B">
            <w:pPr>
              <w:pStyle w:val="NormalWeb"/>
              <w:spacing w:before="120" w:beforeAutospacing="0" w:after="144" w:afterAutospacing="0"/>
              <w:jc w:val="both"/>
              <w:rPr>
                <w:rFonts w:ascii="Nunito" w:hAnsi="Nunito"/>
                <w:color w:val="000000"/>
              </w:rPr>
            </w:pPr>
            <w:r>
              <w:rPr>
                <w:rFonts w:ascii="Nunito" w:hAnsi="Nunito"/>
                <w:color w:val="000000"/>
              </w:rPr>
              <w:t>The Label widget is used to provide a single-line caption for other widgets. It can also contain images.</w:t>
            </w:r>
          </w:p>
        </w:tc>
      </w:tr>
      <w:tr w:rsidR="00C811A3" w:rsidTr="00C811A3">
        <w:trPr>
          <w:trHeight w:val="256"/>
        </w:trPr>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CD6568" w:rsidP="00772A6B">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6F200F" w:rsidP="00772A6B">
            <w:pPr>
              <w:rPr>
                <w:rFonts w:ascii="Nunito" w:hAnsi="Nunito"/>
                <w:color w:val="212529"/>
                <w:sz w:val="23"/>
                <w:szCs w:val="23"/>
              </w:rPr>
            </w:pPr>
            <w:hyperlink r:id="rId13" w:history="1">
              <w:r w:rsidR="00C811A3">
                <w:rPr>
                  <w:rStyle w:val="Hyperlink"/>
                  <w:rFonts w:ascii="Nunito" w:hAnsi="Nunito"/>
                  <w:color w:val="313131"/>
                  <w:sz w:val="23"/>
                  <w:szCs w:val="23"/>
                </w:rPr>
                <w:t>Message</w:t>
              </w:r>
            </w:hyperlink>
          </w:p>
          <w:p w:rsidR="00C811A3" w:rsidRDefault="00C811A3" w:rsidP="00772A6B">
            <w:pPr>
              <w:pStyle w:val="NormalWeb"/>
              <w:spacing w:before="120" w:beforeAutospacing="0" w:after="144" w:afterAutospacing="0"/>
              <w:jc w:val="both"/>
              <w:rPr>
                <w:rFonts w:ascii="Nunito" w:hAnsi="Nunito"/>
                <w:color w:val="000000"/>
              </w:rPr>
            </w:pPr>
            <w:r>
              <w:rPr>
                <w:rFonts w:ascii="Nunito" w:hAnsi="Nunito"/>
                <w:color w:val="000000"/>
              </w:rPr>
              <w:t>The Message widget is used to display multiline text fields for accepting values from a user.</w:t>
            </w:r>
          </w:p>
        </w:tc>
      </w:tr>
      <w:tr w:rsidR="00C811A3" w:rsidTr="00C811A3">
        <w:trPr>
          <w:trHeight w:val="1412"/>
        </w:trPr>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CD6568" w:rsidP="00772A6B">
            <w:pPr>
              <w:rPr>
                <w:rFonts w:ascii="Nunito" w:hAnsi="Nunito"/>
                <w:color w:val="212529"/>
                <w:sz w:val="23"/>
                <w:szCs w:val="23"/>
              </w:rPr>
            </w:pPr>
            <w:r>
              <w:rPr>
                <w:rFonts w:ascii="Nunito" w:hAnsi="Nunito"/>
                <w:color w:val="212529"/>
                <w:sz w:val="23"/>
                <w:szCs w:val="23"/>
              </w:rPr>
              <w:lastRenderedPageBreak/>
              <w:t>5</w:t>
            </w:r>
          </w:p>
        </w:tc>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6F200F" w:rsidP="00772A6B">
            <w:pPr>
              <w:rPr>
                <w:rFonts w:ascii="Nunito" w:hAnsi="Nunito"/>
                <w:color w:val="212529"/>
                <w:sz w:val="23"/>
                <w:szCs w:val="23"/>
              </w:rPr>
            </w:pPr>
            <w:hyperlink r:id="rId14" w:history="1">
              <w:r w:rsidR="00C811A3">
                <w:rPr>
                  <w:rStyle w:val="Hyperlink"/>
                  <w:rFonts w:ascii="Nunito" w:hAnsi="Nunito"/>
                  <w:color w:val="313131"/>
                  <w:sz w:val="23"/>
                  <w:szCs w:val="23"/>
                </w:rPr>
                <w:t>Text</w:t>
              </w:r>
            </w:hyperlink>
          </w:p>
          <w:p w:rsidR="00C811A3" w:rsidRDefault="00C811A3" w:rsidP="00772A6B">
            <w:pPr>
              <w:pStyle w:val="NormalWeb"/>
              <w:spacing w:before="120" w:beforeAutospacing="0" w:after="144" w:afterAutospacing="0"/>
              <w:jc w:val="both"/>
              <w:rPr>
                <w:rFonts w:ascii="Nunito" w:hAnsi="Nunito"/>
                <w:color w:val="000000"/>
              </w:rPr>
            </w:pPr>
            <w:r>
              <w:rPr>
                <w:rFonts w:ascii="Nunito" w:hAnsi="Nunito"/>
                <w:color w:val="000000"/>
              </w:rPr>
              <w:t>The Text widget is used to display text in multiple lines.</w:t>
            </w:r>
          </w:p>
        </w:tc>
      </w:tr>
      <w:tr w:rsidR="00C811A3" w:rsidTr="00C811A3">
        <w:trPr>
          <w:trHeight w:val="1412"/>
        </w:trPr>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CD6568" w:rsidP="00772A6B">
            <w:pPr>
              <w:rPr>
                <w:rFonts w:ascii="Nunito" w:hAnsi="Nunito"/>
                <w:color w:val="212529"/>
                <w:sz w:val="23"/>
                <w:szCs w:val="23"/>
              </w:rPr>
            </w:pPr>
            <w:r>
              <w:rPr>
                <w:rFonts w:ascii="Nunito" w:hAnsi="Nunito"/>
                <w:color w:val="212529"/>
                <w:sz w:val="23"/>
                <w:szCs w:val="23"/>
              </w:rPr>
              <w:t>6</w:t>
            </w:r>
          </w:p>
        </w:tc>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6F200F" w:rsidP="00772A6B">
            <w:pPr>
              <w:rPr>
                <w:rFonts w:ascii="Nunito" w:hAnsi="Nunito"/>
                <w:color w:val="212529"/>
                <w:sz w:val="23"/>
                <w:szCs w:val="23"/>
              </w:rPr>
            </w:pPr>
            <w:hyperlink r:id="rId15" w:history="1">
              <w:r w:rsidR="00C811A3">
                <w:rPr>
                  <w:rStyle w:val="Hyperlink"/>
                  <w:rFonts w:ascii="Nunito" w:hAnsi="Nunito"/>
                  <w:color w:val="313131"/>
                  <w:sz w:val="23"/>
                  <w:szCs w:val="23"/>
                </w:rPr>
                <w:t>Toplevel</w:t>
              </w:r>
            </w:hyperlink>
          </w:p>
          <w:p w:rsidR="00C811A3" w:rsidRDefault="00C811A3" w:rsidP="00772A6B">
            <w:pPr>
              <w:pStyle w:val="NormalWeb"/>
              <w:spacing w:before="120" w:beforeAutospacing="0" w:after="144" w:afterAutospacing="0"/>
              <w:jc w:val="both"/>
              <w:rPr>
                <w:rFonts w:ascii="Nunito" w:hAnsi="Nunito"/>
                <w:color w:val="000000"/>
              </w:rPr>
            </w:pPr>
            <w:r>
              <w:rPr>
                <w:rFonts w:ascii="Nunito" w:hAnsi="Nunito"/>
                <w:color w:val="000000"/>
              </w:rPr>
              <w:t>The Toplevel widget is used to provide a separate window container.</w:t>
            </w:r>
          </w:p>
        </w:tc>
      </w:tr>
      <w:tr w:rsidR="00C811A3" w:rsidTr="00C811A3">
        <w:trPr>
          <w:trHeight w:val="1916"/>
        </w:trPr>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CD6568" w:rsidP="00772A6B">
            <w:pPr>
              <w:rPr>
                <w:rFonts w:ascii="Nunito" w:hAnsi="Nunito"/>
                <w:color w:val="212529"/>
                <w:sz w:val="23"/>
                <w:szCs w:val="23"/>
              </w:rPr>
            </w:pPr>
            <w:r>
              <w:rPr>
                <w:rFonts w:ascii="Nunito" w:hAnsi="Nunito"/>
                <w:color w:val="212529"/>
                <w:sz w:val="23"/>
                <w:szCs w:val="23"/>
              </w:rPr>
              <w:t>7</w:t>
            </w:r>
          </w:p>
        </w:tc>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6F200F" w:rsidP="00772A6B">
            <w:pPr>
              <w:rPr>
                <w:rFonts w:ascii="Nunito" w:hAnsi="Nunito"/>
                <w:color w:val="212529"/>
                <w:sz w:val="23"/>
                <w:szCs w:val="23"/>
              </w:rPr>
            </w:pPr>
            <w:hyperlink r:id="rId16" w:history="1">
              <w:r w:rsidR="00C811A3">
                <w:rPr>
                  <w:rStyle w:val="Hyperlink"/>
                  <w:rFonts w:ascii="Nunito" w:hAnsi="Nunito"/>
                  <w:color w:val="313131"/>
                  <w:sz w:val="23"/>
                  <w:szCs w:val="23"/>
                </w:rPr>
                <w:t>LabelFrame</w:t>
              </w:r>
            </w:hyperlink>
          </w:p>
          <w:p w:rsidR="00C811A3" w:rsidRDefault="00C811A3" w:rsidP="00772A6B">
            <w:pPr>
              <w:pStyle w:val="NormalWeb"/>
              <w:spacing w:before="120" w:beforeAutospacing="0" w:after="144" w:afterAutospacing="0"/>
              <w:jc w:val="both"/>
              <w:rPr>
                <w:rFonts w:ascii="Nunito" w:hAnsi="Nunito"/>
                <w:color w:val="000000"/>
              </w:rPr>
            </w:pPr>
            <w:r>
              <w:rPr>
                <w:rFonts w:ascii="Nunito" w:hAnsi="Nunito"/>
                <w:color w:val="000000"/>
              </w:rPr>
              <w:t>A labelframe is a simple container widget. Its primary purpose is to act as a spacer or container for complex window layouts.</w:t>
            </w:r>
          </w:p>
        </w:tc>
      </w:tr>
    </w:tbl>
    <w:p w:rsidR="00C811A3" w:rsidRDefault="00C811A3" w:rsidP="00166F73">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164195" w:rsidRDefault="00164195">
      <w:pPr>
        <w:tabs>
          <w:tab w:val="left" w:pos="30"/>
        </w:tabs>
        <w:ind w:left="45"/>
        <w:rPr>
          <w:rFonts w:ascii="Arial" w:hAnsi="Arial" w:cs="Arial"/>
          <w:sz w:val="22"/>
        </w:rPr>
      </w:pPr>
    </w:p>
    <w:p w:rsidR="00164195" w:rsidRDefault="00164195">
      <w:pPr>
        <w:tabs>
          <w:tab w:val="left" w:pos="30"/>
        </w:tabs>
        <w:ind w:left="45"/>
        <w:rPr>
          <w:rFonts w:ascii="Arial" w:hAnsi="Arial" w:cs="Arial"/>
          <w:sz w:val="22"/>
        </w:rPr>
      </w:pPr>
    </w:p>
    <w:p w:rsidR="00164195" w:rsidRDefault="00164195">
      <w:pPr>
        <w:tabs>
          <w:tab w:val="left" w:pos="30"/>
        </w:tabs>
        <w:ind w:left="45"/>
        <w:rPr>
          <w:rFonts w:ascii="Arial" w:hAnsi="Arial" w:cs="Arial"/>
          <w:sz w:val="22"/>
        </w:rPr>
      </w:pPr>
    </w:p>
    <w:p w:rsidR="00164195" w:rsidRDefault="00164195">
      <w:pPr>
        <w:tabs>
          <w:tab w:val="left" w:pos="30"/>
        </w:tabs>
        <w:ind w:left="45"/>
        <w:rPr>
          <w:rFonts w:ascii="Arial" w:hAnsi="Arial" w:cs="Arial"/>
          <w:sz w:val="22"/>
        </w:rPr>
      </w:pPr>
    </w:p>
    <w:p w:rsidR="00164195" w:rsidRDefault="00164195">
      <w:pPr>
        <w:tabs>
          <w:tab w:val="left" w:pos="30"/>
        </w:tabs>
        <w:ind w:left="45"/>
        <w:rPr>
          <w:rFonts w:ascii="Arial" w:hAnsi="Arial" w:cs="Arial"/>
          <w:sz w:val="22"/>
        </w:rPr>
      </w:pPr>
    </w:p>
    <w:p w:rsidR="00164195" w:rsidRDefault="00164195">
      <w:pPr>
        <w:tabs>
          <w:tab w:val="left" w:pos="30"/>
        </w:tabs>
        <w:ind w:left="45"/>
        <w:rPr>
          <w:rFonts w:ascii="Arial" w:hAnsi="Arial" w:cs="Arial"/>
          <w:sz w:val="22"/>
        </w:rPr>
      </w:pPr>
    </w:p>
    <w:p w:rsidR="00164195" w:rsidRDefault="00164195">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171D60" w:rsidRDefault="00171D60">
      <w:pPr>
        <w:tabs>
          <w:tab w:val="left" w:pos="30"/>
        </w:tabs>
        <w:ind w:left="45"/>
        <w:rPr>
          <w:rFonts w:ascii="Arial" w:hAnsi="Arial" w:cs="Arial"/>
          <w:sz w:val="22"/>
        </w:rPr>
      </w:pPr>
    </w:p>
    <w:p w:rsidR="00171D60" w:rsidRDefault="00171D60">
      <w:pPr>
        <w:tabs>
          <w:tab w:val="left" w:pos="30"/>
        </w:tabs>
        <w:ind w:left="45"/>
        <w:rPr>
          <w:rFonts w:ascii="Arial" w:hAnsi="Arial" w:cs="Arial"/>
          <w:sz w:val="22"/>
        </w:rPr>
      </w:pPr>
    </w:p>
    <w:p w:rsidR="00171D60" w:rsidRDefault="00171D60">
      <w:pPr>
        <w:tabs>
          <w:tab w:val="left" w:pos="30"/>
        </w:tabs>
        <w:ind w:left="45"/>
        <w:rPr>
          <w:rFonts w:ascii="Arial" w:hAnsi="Arial" w:cs="Arial"/>
          <w:sz w:val="22"/>
        </w:rPr>
      </w:pPr>
    </w:p>
    <w:p w:rsidR="00171D60" w:rsidRDefault="00171D60">
      <w:pPr>
        <w:tabs>
          <w:tab w:val="left" w:pos="30"/>
        </w:tabs>
        <w:ind w:left="45"/>
        <w:rPr>
          <w:rFonts w:ascii="Arial" w:hAnsi="Arial" w:cs="Arial"/>
          <w:sz w:val="22"/>
        </w:rPr>
      </w:pPr>
    </w:p>
    <w:p w:rsidR="00171D60" w:rsidRDefault="00171D60">
      <w:pPr>
        <w:tabs>
          <w:tab w:val="left" w:pos="30"/>
        </w:tabs>
        <w:ind w:left="45"/>
        <w:rPr>
          <w:rFonts w:ascii="Arial" w:hAnsi="Arial" w:cs="Arial"/>
          <w:sz w:val="22"/>
        </w:rPr>
      </w:pPr>
    </w:p>
    <w:p w:rsidR="00171D60" w:rsidRDefault="00171D60">
      <w:pPr>
        <w:tabs>
          <w:tab w:val="left" w:pos="30"/>
        </w:tabs>
        <w:ind w:left="45"/>
        <w:rPr>
          <w:rFonts w:ascii="Arial" w:hAnsi="Arial" w:cs="Arial"/>
          <w:sz w:val="22"/>
        </w:rPr>
      </w:pPr>
    </w:p>
    <w:p w:rsidR="00171D60" w:rsidRDefault="00171D60">
      <w:pPr>
        <w:tabs>
          <w:tab w:val="left" w:pos="30"/>
        </w:tabs>
        <w:ind w:left="45"/>
        <w:rPr>
          <w:rFonts w:ascii="Arial" w:hAnsi="Arial" w:cs="Arial"/>
          <w:sz w:val="22"/>
        </w:rPr>
      </w:pPr>
    </w:p>
    <w:p w:rsidR="00171D60" w:rsidRDefault="00171D60">
      <w:pPr>
        <w:tabs>
          <w:tab w:val="left" w:pos="30"/>
        </w:tabs>
        <w:ind w:left="45"/>
        <w:rPr>
          <w:rFonts w:ascii="Arial" w:hAnsi="Arial" w:cs="Arial"/>
          <w:sz w:val="22"/>
        </w:rPr>
      </w:pPr>
    </w:p>
    <w:p w:rsidR="00171D60" w:rsidRDefault="00171D60">
      <w:pPr>
        <w:tabs>
          <w:tab w:val="left" w:pos="30"/>
        </w:tabs>
        <w:ind w:left="45"/>
        <w:rPr>
          <w:rFonts w:ascii="Arial" w:hAnsi="Arial" w:cs="Arial"/>
          <w:sz w:val="22"/>
        </w:rPr>
      </w:pPr>
    </w:p>
    <w:p w:rsidR="00171D60" w:rsidRDefault="00171D60">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AB106C" w:rsidRDefault="00AB106C" w:rsidP="00C811A3">
      <w:pPr>
        <w:tabs>
          <w:tab w:val="left" w:pos="30"/>
        </w:tabs>
        <w:rPr>
          <w:rFonts w:ascii="Arial" w:hAnsi="Arial" w:cs="Arial"/>
          <w:sz w:val="22"/>
        </w:rPr>
      </w:pPr>
    </w:p>
    <w:p w:rsidR="00DF59DA" w:rsidRDefault="00AB106C" w:rsidP="00AB106C">
      <w:pPr>
        <w:pStyle w:val="Heading1"/>
        <w:tabs>
          <w:tab w:val="clear" w:pos="0"/>
        </w:tabs>
      </w:pPr>
      <w:bookmarkStart w:id="6" w:name="__RefHeading__23_1960709235"/>
      <w:bookmarkEnd w:id="6"/>
      <w:r>
        <w:lastRenderedPageBreak/>
        <w:t>3. Details of Project</w:t>
      </w:r>
    </w:p>
    <w:p w:rsidR="00567F41" w:rsidRPr="00772A6B" w:rsidRDefault="00DF59DA" w:rsidP="00772A6B">
      <w:pPr>
        <w:rPr>
          <w:rFonts w:ascii="Arial" w:hAnsi="Arial" w:cs="Arial"/>
          <w:sz w:val="22"/>
          <w:szCs w:val="22"/>
        </w:rPr>
      </w:pPr>
      <w:bookmarkStart w:id="7" w:name="_Functional_Description"/>
      <w:bookmarkEnd w:id="7"/>
      <w:r>
        <w:rPr>
          <w:rFonts w:ascii="Arial" w:hAnsi="Arial" w:cs="Arial"/>
          <w:sz w:val="22"/>
          <w:szCs w:val="22"/>
        </w:rPr>
        <w:t>In this section give the details of the work done during the training period. Follo</w:t>
      </w:r>
      <w:r w:rsidR="00772A6B">
        <w:rPr>
          <w:rFonts w:ascii="Arial" w:hAnsi="Arial" w:cs="Arial"/>
          <w:sz w:val="22"/>
          <w:szCs w:val="22"/>
        </w:rPr>
        <w:t>wing below details are required</w:t>
      </w:r>
    </w:p>
    <w:p w:rsidR="006F69AA" w:rsidRPr="006F69AA" w:rsidRDefault="006F69AA" w:rsidP="006F69AA"/>
    <w:p w:rsidR="00DF59DA" w:rsidRPr="00F22C43" w:rsidRDefault="00772A6B" w:rsidP="00BE53C3">
      <w:pPr>
        <w:pStyle w:val="Heading2"/>
        <w:tabs>
          <w:tab w:val="clear" w:pos="0"/>
        </w:tabs>
        <w:rPr>
          <w:rFonts w:ascii="Arial" w:hAnsi="Arial" w:cs="Arial"/>
          <w:bCs/>
          <w:szCs w:val="22"/>
          <w:u w:val="single"/>
        </w:rPr>
      </w:pPr>
      <w:r>
        <w:rPr>
          <w:rFonts w:ascii="Arial" w:hAnsi="Arial" w:cs="Arial"/>
          <w:bCs/>
          <w:szCs w:val="22"/>
          <w:u w:val="single"/>
        </w:rPr>
        <w:t>3.1</w:t>
      </w:r>
      <w:r w:rsidR="00BE53C3" w:rsidRPr="00F22C43">
        <w:rPr>
          <w:rFonts w:ascii="Arial" w:hAnsi="Arial" w:cs="Arial"/>
          <w:bCs/>
          <w:szCs w:val="22"/>
          <w:u w:val="single"/>
        </w:rPr>
        <w:t xml:space="preserve"> </w:t>
      </w:r>
      <w:r w:rsidR="00DF59DA" w:rsidRPr="00F22C43">
        <w:rPr>
          <w:rFonts w:ascii="Arial" w:hAnsi="Arial" w:cs="Arial"/>
          <w:szCs w:val="22"/>
          <w:u w:val="single"/>
        </w:rPr>
        <w:t xml:space="preserve">Functions/Modules Details </w:t>
      </w:r>
    </w:p>
    <w:p w:rsidR="00567F41" w:rsidRDefault="00567F41" w:rsidP="00A37875"/>
    <w:p w:rsidR="00772A6B" w:rsidRDefault="00772A6B" w:rsidP="00772A6B">
      <w:pPr>
        <w:tabs>
          <w:tab w:val="left" w:pos="30"/>
        </w:tabs>
        <w:ind w:left="45"/>
        <w:rPr>
          <w:rFonts w:ascii="Arial" w:eastAsia="Nunito" w:hAnsi="Arial" w:cs="Arial"/>
          <w:color w:val="000000"/>
        </w:rPr>
      </w:pPr>
      <w:r w:rsidRPr="00772A6B">
        <w:rPr>
          <w:rFonts w:ascii="Arial" w:eastAsia="Nunito" w:hAnsi="Arial" w:cs="Arial"/>
          <w:color w:val="000000"/>
        </w:rPr>
        <w:t>Tkinter is the standard GUI library for Python. Python when combined with Tkinter provides a fast and easy way to create GUI applications. Tkinter provides a powerful object-oriented interface to the Tk GUI toolkit</w:t>
      </w:r>
    </w:p>
    <w:p w:rsidR="00772A6B" w:rsidRDefault="00772A6B" w:rsidP="00772A6B">
      <w:pPr>
        <w:tabs>
          <w:tab w:val="left" w:pos="30"/>
        </w:tabs>
        <w:ind w:left="45"/>
        <w:rPr>
          <w:rFonts w:ascii="Arial" w:eastAsia="Nunito" w:hAnsi="Arial" w:cs="Arial"/>
          <w:color w:val="000000"/>
        </w:rPr>
      </w:pPr>
    </w:p>
    <w:p w:rsidR="00772A6B" w:rsidRDefault="00772A6B" w:rsidP="00772A6B">
      <w:pPr>
        <w:tabs>
          <w:tab w:val="left" w:pos="30"/>
        </w:tabs>
        <w:ind w:left="45"/>
        <w:rPr>
          <w:rFonts w:ascii="Arial" w:eastAsia="Nunito" w:hAnsi="Arial" w:cs="Arial"/>
          <w:color w:val="000000"/>
        </w:rPr>
      </w:pPr>
    </w:p>
    <w:p w:rsidR="00772A6B" w:rsidRPr="00772A6B" w:rsidRDefault="00772A6B" w:rsidP="00772A6B">
      <w:pPr>
        <w:spacing w:before="120" w:after="144"/>
        <w:rPr>
          <w:rFonts w:ascii="Arial" w:eastAsia="Nunito" w:hAnsi="Arial" w:cs="Arial"/>
          <w:color w:val="000000"/>
        </w:rPr>
      </w:pPr>
      <w:r w:rsidRPr="00772A6B">
        <w:rPr>
          <w:rFonts w:ascii="Arial" w:eastAsia="Nunito" w:hAnsi="Arial" w:cs="Arial"/>
          <w:color w:val="000000"/>
        </w:rPr>
        <w:t xml:space="preserve">Creating a GUI application using Tkinter is an easy task. All you need to do is perform the following steps </w:t>
      </w:r>
      <w:r w:rsidRPr="00772A6B">
        <w:rPr>
          <w:rFonts w:ascii="Arial" w:eastAsia="Cambria Math" w:hAnsi="Arial" w:cs="Arial"/>
          <w:color w:val="000000"/>
        </w:rPr>
        <w:t>−</w:t>
      </w:r>
    </w:p>
    <w:p w:rsidR="00772A6B" w:rsidRPr="00772A6B" w:rsidRDefault="00772A6B" w:rsidP="00772A6B">
      <w:pPr>
        <w:rPr>
          <w:rFonts w:ascii="Arial" w:eastAsia="Nunito" w:hAnsi="Arial" w:cs="Arial"/>
          <w:color w:val="000000"/>
        </w:rPr>
      </w:pPr>
      <w:r w:rsidRPr="00772A6B">
        <w:rPr>
          <w:rFonts w:ascii="Arial" w:eastAsia="Nunito" w:hAnsi="Arial" w:cs="Arial"/>
          <w:color w:val="000000"/>
        </w:rPr>
        <w:t xml:space="preserve">      1)   Import the </w:t>
      </w:r>
      <w:r w:rsidRPr="00772A6B">
        <w:rPr>
          <w:rFonts w:ascii="Arial" w:eastAsia="Nunito" w:hAnsi="Arial" w:cs="Arial"/>
          <w:i/>
          <w:color w:val="000000"/>
        </w:rPr>
        <w:t>Tkinter</w:t>
      </w:r>
      <w:r w:rsidRPr="00772A6B">
        <w:rPr>
          <w:rFonts w:ascii="Arial" w:eastAsia="Nunito" w:hAnsi="Arial" w:cs="Arial"/>
          <w:color w:val="000000"/>
        </w:rPr>
        <w:t> module</w:t>
      </w:r>
    </w:p>
    <w:p w:rsidR="00772A6B" w:rsidRPr="00772A6B" w:rsidRDefault="00772A6B" w:rsidP="00772A6B">
      <w:pPr>
        <w:rPr>
          <w:rFonts w:ascii="Arial" w:eastAsia="Nunito" w:hAnsi="Arial" w:cs="Arial"/>
          <w:color w:val="000000"/>
        </w:rPr>
      </w:pPr>
      <w:r w:rsidRPr="00772A6B">
        <w:rPr>
          <w:rFonts w:ascii="Arial" w:eastAsia="Nunito" w:hAnsi="Arial" w:cs="Arial"/>
          <w:color w:val="000000"/>
        </w:rPr>
        <w:t xml:space="preserve">      2)   Create the GUI application main window.       </w:t>
      </w:r>
    </w:p>
    <w:p w:rsidR="00772A6B" w:rsidRPr="00772A6B" w:rsidRDefault="00772A6B" w:rsidP="00772A6B">
      <w:pPr>
        <w:rPr>
          <w:rFonts w:ascii="Arial" w:eastAsia="Nunito" w:hAnsi="Arial" w:cs="Arial"/>
          <w:color w:val="000000"/>
        </w:rPr>
      </w:pPr>
      <w:r w:rsidRPr="00772A6B">
        <w:rPr>
          <w:rFonts w:ascii="Arial" w:eastAsia="Nunito" w:hAnsi="Arial" w:cs="Arial"/>
          <w:color w:val="000000"/>
        </w:rPr>
        <w:t xml:space="preserve">      3)  Add one or more of the above-mentioned widgets to the GUI application.</w:t>
      </w:r>
    </w:p>
    <w:p w:rsidR="00772A6B" w:rsidRPr="00772A6B" w:rsidRDefault="00772A6B" w:rsidP="00772A6B">
      <w:pPr>
        <w:tabs>
          <w:tab w:val="left" w:pos="30"/>
        </w:tabs>
        <w:ind w:left="45"/>
        <w:rPr>
          <w:rFonts w:ascii="Arial" w:eastAsia="Nunito" w:hAnsi="Arial" w:cs="Arial"/>
          <w:color w:val="000000"/>
        </w:rPr>
      </w:pPr>
      <w:r w:rsidRPr="00772A6B">
        <w:rPr>
          <w:rFonts w:ascii="Arial" w:eastAsia="Nunito" w:hAnsi="Arial" w:cs="Arial"/>
          <w:color w:val="000000"/>
        </w:rPr>
        <w:t xml:space="preserve">      4)   Enter the main event loop to take action against each event triggered by the user.</w:t>
      </w:r>
    </w:p>
    <w:p w:rsidR="00772A6B" w:rsidRPr="00772A6B" w:rsidRDefault="00772A6B" w:rsidP="00772A6B">
      <w:pPr>
        <w:tabs>
          <w:tab w:val="left" w:pos="30"/>
        </w:tabs>
        <w:ind w:left="45"/>
        <w:rPr>
          <w:rFonts w:ascii="Arial" w:eastAsia="Nunito" w:hAnsi="Arial" w:cs="Arial"/>
          <w:color w:val="000000"/>
        </w:rPr>
      </w:pPr>
    </w:p>
    <w:p w:rsidR="00772A6B" w:rsidRPr="00772A6B" w:rsidRDefault="00772A6B" w:rsidP="00772A6B">
      <w:pPr>
        <w:tabs>
          <w:tab w:val="left" w:pos="30"/>
        </w:tabs>
        <w:ind w:left="45"/>
        <w:rPr>
          <w:rFonts w:ascii="Arial" w:eastAsia="Arial" w:hAnsi="Arial" w:cs="Arial"/>
        </w:rPr>
      </w:pPr>
      <w:r w:rsidRPr="00772A6B">
        <w:rPr>
          <w:rFonts w:ascii="Arial" w:eastAsia="Arial" w:hAnsi="Arial" w:cs="Arial"/>
        </w:rPr>
        <w:tab/>
        <w:t>Bd -It represents the border width in pixels.</w:t>
      </w:r>
    </w:p>
    <w:p w:rsidR="00772A6B" w:rsidRPr="00772A6B" w:rsidRDefault="00772A6B" w:rsidP="00772A6B">
      <w:pPr>
        <w:tabs>
          <w:tab w:val="left" w:pos="30"/>
        </w:tabs>
        <w:ind w:left="45"/>
        <w:rPr>
          <w:rFonts w:ascii="Arial" w:eastAsia="Arial" w:hAnsi="Arial" w:cs="Arial"/>
        </w:rPr>
      </w:pPr>
      <w:r w:rsidRPr="00772A6B">
        <w:rPr>
          <w:rFonts w:ascii="Arial" w:eastAsia="Arial" w:hAnsi="Arial" w:cs="Arial"/>
        </w:rPr>
        <w:t xml:space="preserve"> </w:t>
      </w:r>
      <w:r w:rsidRPr="00772A6B">
        <w:rPr>
          <w:rFonts w:ascii="Arial" w:eastAsia="Arial" w:hAnsi="Arial" w:cs="Arial"/>
        </w:rPr>
        <w:tab/>
        <w:t>Bg- It represents the background color of the tkinter.Button.</w:t>
      </w:r>
    </w:p>
    <w:p w:rsidR="00772A6B" w:rsidRDefault="00772A6B" w:rsidP="00772A6B">
      <w:pPr>
        <w:tabs>
          <w:tab w:val="left" w:pos="30"/>
        </w:tabs>
        <w:ind w:left="45"/>
        <w:rPr>
          <w:rFonts w:ascii="Arial" w:eastAsia="Arial" w:hAnsi="Arial" w:cs="Arial"/>
        </w:rPr>
      </w:pPr>
      <w:r w:rsidRPr="00772A6B">
        <w:rPr>
          <w:rFonts w:ascii="Arial" w:eastAsia="Arial" w:hAnsi="Arial" w:cs="Arial"/>
        </w:rPr>
        <w:t xml:space="preserve"> </w:t>
      </w:r>
    </w:p>
    <w:p w:rsidR="00772A6B" w:rsidRPr="00772A6B" w:rsidRDefault="00772A6B" w:rsidP="00772A6B">
      <w:pPr>
        <w:tabs>
          <w:tab w:val="left" w:pos="30"/>
        </w:tabs>
        <w:ind w:left="45"/>
        <w:rPr>
          <w:rFonts w:ascii="Arial" w:eastAsia="Arial" w:hAnsi="Arial" w:cs="Arial"/>
        </w:rPr>
      </w:pPr>
    </w:p>
    <w:p w:rsidR="00772A6B" w:rsidRPr="00772A6B" w:rsidRDefault="00772A6B" w:rsidP="00772A6B">
      <w:pPr>
        <w:tabs>
          <w:tab w:val="left" w:pos="30"/>
        </w:tabs>
        <w:rPr>
          <w:rFonts w:ascii="Arial" w:eastAsia="Arial" w:hAnsi="Arial" w:cs="Arial"/>
        </w:rPr>
      </w:pPr>
      <w:r w:rsidRPr="00772A6B">
        <w:rPr>
          <w:rFonts w:ascii="Arial" w:eastAsia="Arial" w:hAnsi="Arial" w:cs="Arial"/>
        </w:rPr>
        <w:t>Command It is set to the function call which is scheduled when the function is</w:t>
      </w:r>
    </w:p>
    <w:p w:rsidR="00772A6B" w:rsidRPr="00772A6B" w:rsidRDefault="00772A6B" w:rsidP="00772A6B">
      <w:pPr>
        <w:tabs>
          <w:tab w:val="left" w:pos="30"/>
        </w:tabs>
        <w:ind w:left="45"/>
        <w:rPr>
          <w:rFonts w:ascii="Arial" w:eastAsia="Arial" w:hAnsi="Arial" w:cs="Arial"/>
        </w:rPr>
      </w:pPr>
      <w:r>
        <w:rPr>
          <w:rFonts w:ascii="Arial" w:eastAsia="Arial" w:hAnsi="Arial" w:cs="Arial"/>
        </w:rPr>
        <w:t>called</w:t>
      </w:r>
    </w:p>
    <w:p w:rsidR="00772A6B" w:rsidRPr="00772A6B" w:rsidRDefault="00772A6B" w:rsidP="00772A6B">
      <w:pPr>
        <w:tabs>
          <w:tab w:val="left" w:pos="30"/>
        </w:tabs>
        <w:ind w:left="45"/>
        <w:rPr>
          <w:rFonts w:ascii="Arial" w:eastAsia="Arial" w:hAnsi="Arial" w:cs="Arial"/>
        </w:rPr>
      </w:pPr>
      <w:r>
        <w:rPr>
          <w:rFonts w:ascii="Arial" w:eastAsia="Arial" w:hAnsi="Arial" w:cs="Arial"/>
        </w:rPr>
        <w:t xml:space="preserve"> </w:t>
      </w:r>
      <w:r w:rsidRPr="00772A6B">
        <w:rPr>
          <w:rFonts w:ascii="Arial" w:eastAsia="Arial" w:hAnsi="Arial" w:cs="Arial"/>
        </w:rPr>
        <w:t>Fg- Foreground color of the tkinter.Button.</w:t>
      </w:r>
    </w:p>
    <w:p w:rsidR="00772A6B" w:rsidRPr="00772A6B" w:rsidRDefault="00772A6B" w:rsidP="00772A6B">
      <w:pPr>
        <w:tabs>
          <w:tab w:val="left" w:pos="30"/>
        </w:tabs>
        <w:ind w:left="45"/>
        <w:rPr>
          <w:rFonts w:ascii="Arial" w:eastAsia="Arial" w:hAnsi="Arial" w:cs="Arial"/>
        </w:rPr>
      </w:pPr>
      <w:r>
        <w:rPr>
          <w:rFonts w:ascii="Arial" w:eastAsia="Arial" w:hAnsi="Arial" w:cs="Arial"/>
        </w:rPr>
        <w:t xml:space="preserve"> </w:t>
      </w:r>
      <w:r w:rsidRPr="00772A6B">
        <w:rPr>
          <w:rFonts w:ascii="Arial" w:eastAsia="Arial" w:hAnsi="Arial" w:cs="Arial"/>
        </w:rPr>
        <w:t>Font -The font of the tkinter.Button text.</w:t>
      </w:r>
    </w:p>
    <w:p w:rsidR="00772A6B" w:rsidRPr="00772A6B" w:rsidRDefault="00772A6B" w:rsidP="00772A6B">
      <w:pPr>
        <w:tabs>
          <w:tab w:val="left" w:pos="30"/>
        </w:tabs>
        <w:ind w:left="45"/>
        <w:rPr>
          <w:rFonts w:ascii="Arial" w:eastAsia="Arial" w:hAnsi="Arial" w:cs="Arial"/>
        </w:rPr>
      </w:pPr>
      <w:r>
        <w:rPr>
          <w:rFonts w:ascii="Arial" w:eastAsia="Arial" w:hAnsi="Arial" w:cs="Arial"/>
        </w:rPr>
        <w:t>Height -</w:t>
      </w:r>
      <w:r w:rsidRPr="00772A6B">
        <w:rPr>
          <w:rFonts w:ascii="Arial" w:eastAsia="Arial" w:hAnsi="Arial" w:cs="Arial"/>
        </w:rPr>
        <w:t>The height of the tkinter.Button. The height is represented in the</w:t>
      </w:r>
    </w:p>
    <w:p w:rsidR="00772A6B" w:rsidRPr="00772A6B" w:rsidRDefault="00772A6B" w:rsidP="00772A6B">
      <w:pPr>
        <w:tabs>
          <w:tab w:val="left" w:pos="30"/>
        </w:tabs>
        <w:ind w:left="45"/>
        <w:rPr>
          <w:rFonts w:ascii="Arial" w:eastAsia="Arial" w:hAnsi="Arial" w:cs="Arial"/>
        </w:rPr>
      </w:pPr>
      <w:r w:rsidRPr="00772A6B">
        <w:rPr>
          <w:rFonts w:ascii="Arial" w:eastAsia="Arial" w:hAnsi="Arial" w:cs="Arial"/>
        </w:rPr>
        <w:t>number of text lines for the textual lines or the number of pixels for the</w:t>
      </w:r>
    </w:p>
    <w:p w:rsidR="00772A6B" w:rsidRPr="00772A6B" w:rsidRDefault="00772A6B" w:rsidP="00772A6B">
      <w:pPr>
        <w:tabs>
          <w:tab w:val="left" w:pos="30"/>
        </w:tabs>
        <w:ind w:left="45"/>
        <w:rPr>
          <w:rFonts w:ascii="Arial" w:eastAsia="Arial" w:hAnsi="Arial" w:cs="Arial"/>
        </w:rPr>
      </w:pPr>
    </w:p>
    <w:p w:rsidR="00567F41" w:rsidRPr="00772A6B" w:rsidRDefault="00567F41" w:rsidP="00A37875">
      <w:pPr>
        <w:rPr>
          <w:rFonts w:ascii="Arial" w:hAnsi="Arial" w:cs="Arial"/>
        </w:rPr>
      </w:pPr>
    </w:p>
    <w:p w:rsidR="00F22C43" w:rsidRPr="00772A6B" w:rsidRDefault="00F22C43" w:rsidP="00A37875">
      <w:pPr>
        <w:rPr>
          <w:rFonts w:ascii="Arial" w:hAnsi="Arial" w:cs="Arial"/>
        </w:rPr>
      </w:pPr>
    </w:p>
    <w:p w:rsidR="00F22C43" w:rsidRDefault="00F22C43" w:rsidP="00A37875"/>
    <w:p w:rsidR="00F22C43" w:rsidRDefault="00F22C43" w:rsidP="00A37875"/>
    <w:p w:rsidR="00F22C43" w:rsidRDefault="00F22C43" w:rsidP="00A37875"/>
    <w:p w:rsidR="00F22C43" w:rsidRDefault="00F22C43" w:rsidP="00A37875"/>
    <w:p w:rsidR="00F22C43" w:rsidRDefault="00F22C43" w:rsidP="00A37875"/>
    <w:p w:rsidR="00F22C43" w:rsidRDefault="00F22C43" w:rsidP="00A37875"/>
    <w:p w:rsidR="00F22C43" w:rsidRDefault="00F22C43" w:rsidP="00A37875"/>
    <w:p w:rsidR="00F22C43" w:rsidRDefault="00F22C43" w:rsidP="00A37875"/>
    <w:p w:rsidR="00F22C43" w:rsidRDefault="00F22C43" w:rsidP="00A37875"/>
    <w:p w:rsidR="00F22C43" w:rsidRDefault="00F22C43" w:rsidP="00A37875"/>
    <w:p w:rsidR="00772A6B" w:rsidRDefault="00772A6B" w:rsidP="00A37875"/>
    <w:p w:rsidR="00567F41" w:rsidRPr="00F22C43" w:rsidRDefault="00567F41" w:rsidP="00A37875">
      <w:pPr>
        <w:rPr>
          <w:sz w:val="22"/>
        </w:rPr>
      </w:pPr>
    </w:p>
    <w:p w:rsidR="00A37875" w:rsidRPr="00F22C43" w:rsidRDefault="00A37875" w:rsidP="00A37875">
      <w:pPr>
        <w:rPr>
          <w:rFonts w:ascii="Arial" w:hAnsi="Arial" w:cs="Arial"/>
          <w:b/>
          <w:sz w:val="28"/>
          <w:u w:val="single"/>
        </w:rPr>
      </w:pPr>
      <w:r w:rsidRPr="00F22C43">
        <w:rPr>
          <w:rFonts w:ascii="Arial" w:hAnsi="Arial" w:cs="Arial"/>
          <w:b/>
          <w:sz w:val="28"/>
          <w:u w:val="single"/>
        </w:rPr>
        <w:lastRenderedPageBreak/>
        <w:t>3.</w:t>
      </w:r>
      <w:r w:rsidR="001F0E1B" w:rsidRPr="00F22C43">
        <w:rPr>
          <w:rFonts w:ascii="Arial" w:hAnsi="Arial" w:cs="Arial"/>
          <w:b/>
          <w:sz w:val="28"/>
          <w:u w:val="single"/>
        </w:rPr>
        <w:t>3</w:t>
      </w:r>
      <w:r w:rsidR="005B3AB6" w:rsidRPr="00F22C43">
        <w:rPr>
          <w:rFonts w:ascii="Arial" w:hAnsi="Arial" w:cs="Arial"/>
          <w:b/>
          <w:sz w:val="28"/>
          <w:u w:val="single"/>
        </w:rPr>
        <w:t xml:space="preserve">    </w:t>
      </w:r>
      <w:r w:rsidRPr="00F22C43">
        <w:rPr>
          <w:rFonts w:ascii="Arial" w:hAnsi="Arial" w:cs="Arial"/>
          <w:b/>
          <w:sz w:val="28"/>
          <w:u w:val="single"/>
        </w:rPr>
        <w:t>Project Code</w:t>
      </w:r>
    </w:p>
    <w:p w:rsidR="00F22C43" w:rsidRDefault="00F22C43" w:rsidP="00A37875">
      <w:pPr>
        <w:rPr>
          <w:rFonts w:ascii="Arial" w:hAnsi="Arial" w:cs="Arial"/>
          <w:b/>
          <w:sz w:val="32"/>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C586C0"/>
          <w:sz w:val="21"/>
          <w:szCs w:val="21"/>
          <w:lang w:eastAsia="en-US"/>
        </w:rPr>
        <w:t>from</w:t>
      </w:r>
      <w:r w:rsidRPr="00772A6B">
        <w:rPr>
          <w:rFonts w:ascii="Consolas" w:hAnsi="Consolas"/>
          <w:color w:val="D4D4D4"/>
          <w:sz w:val="21"/>
          <w:szCs w:val="21"/>
          <w:lang w:eastAsia="en-US"/>
        </w:rPr>
        <w:t xml:space="preserve"> </w:t>
      </w:r>
      <w:r w:rsidRPr="00772A6B">
        <w:rPr>
          <w:rFonts w:ascii="Consolas" w:hAnsi="Consolas"/>
          <w:color w:val="4EC9B0"/>
          <w:sz w:val="21"/>
          <w:szCs w:val="21"/>
          <w:lang w:eastAsia="en-US"/>
        </w:rPr>
        <w:t>tkinter</w:t>
      </w:r>
      <w:r w:rsidRPr="00772A6B">
        <w:rPr>
          <w:rFonts w:ascii="Consolas" w:hAnsi="Consolas"/>
          <w:color w:val="D4D4D4"/>
          <w:sz w:val="21"/>
          <w:szCs w:val="21"/>
          <w:lang w:eastAsia="en-US"/>
        </w:rPr>
        <w:t xml:space="preserve"> </w:t>
      </w:r>
      <w:r w:rsidRPr="00772A6B">
        <w:rPr>
          <w:rFonts w:ascii="Consolas" w:hAnsi="Consolas"/>
          <w:color w:val="C586C0"/>
          <w:sz w:val="21"/>
          <w:szCs w:val="21"/>
          <w:lang w:eastAsia="en-US"/>
        </w:rPr>
        <w:t>import</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C586C0"/>
          <w:sz w:val="21"/>
          <w:szCs w:val="21"/>
          <w:lang w:eastAsia="en-US"/>
        </w:rPr>
        <w:t>import</w:t>
      </w:r>
      <w:r w:rsidRPr="00772A6B">
        <w:rPr>
          <w:rFonts w:ascii="Consolas" w:hAnsi="Consolas"/>
          <w:color w:val="D4D4D4"/>
          <w:sz w:val="21"/>
          <w:szCs w:val="21"/>
          <w:lang w:eastAsia="en-US"/>
        </w:rPr>
        <w:t xml:space="preserve"> </w:t>
      </w:r>
      <w:r w:rsidRPr="00772A6B">
        <w:rPr>
          <w:rFonts w:ascii="Consolas" w:hAnsi="Consolas"/>
          <w:color w:val="4EC9B0"/>
          <w:sz w:val="21"/>
          <w:szCs w:val="21"/>
          <w:lang w:eastAsia="en-US"/>
        </w:rPr>
        <w:t>tkinter</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top</w:t>
      </w:r>
      <w:r w:rsidRPr="00772A6B">
        <w:rPr>
          <w:rFonts w:ascii="Consolas" w:hAnsi="Consolas"/>
          <w:color w:val="D4D4D4"/>
          <w:sz w:val="21"/>
          <w:szCs w:val="21"/>
          <w:lang w:eastAsia="en-US"/>
        </w:rPr>
        <w:t>=</w:t>
      </w:r>
      <w:r w:rsidRPr="00772A6B">
        <w:rPr>
          <w:rFonts w:ascii="Consolas" w:hAnsi="Consolas"/>
          <w:color w:val="4EC9B0"/>
          <w:sz w:val="21"/>
          <w:szCs w:val="21"/>
          <w:lang w:eastAsia="en-US"/>
        </w:rPr>
        <w:t>Tk</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top</w:t>
      </w:r>
      <w:r w:rsidRPr="00772A6B">
        <w:rPr>
          <w:rFonts w:ascii="Consolas" w:hAnsi="Consolas"/>
          <w:color w:val="D4D4D4"/>
          <w:sz w:val="21"/>
          <w:szCs w:val="21"/>
          <w:lang w:eastAsia="en-US"/>
        </w:rPr>
        <w:t>.</w:t>
      </w:r>
      <w:r w:rsidRPr="00772A6B">
        <w:rPr>
          <w:rFonts w:ascii="Consolas" w:hAnsi="Consolas"/>
          <w:color w:val="9CDCFE"/>
          <w:sz w:val="21"/>
          <w:szCs w:val="21"/>
          <w:lang w:eastAsia="en-US"/>
        </w:rPr>
        <w:t>title</w:t>
      </w:r>
      <w:r w:rsidRPr="00772A6B">
        <w:rPr>
          <w:rFonts w:ascii="Consolas" w:hAnsi="Consolas"/>
          <w:color w:val="D4D4D4"/>
          <w:sz w:val="21"/>
          <w:szCs w:val="21"/>
          <w:lang w:eastAsia="en-US"/>
        </w:rPr>
        <w:t>(</w:t>
      </w:r>
      <w:r w:rsidRPr="00772A6B">
        <w:rPr>
          <w:rFonts w:ascii="Consolas" w:hAnsi="Consolas"/>
          <w:color w:val="CE9178"/>
          <w:sz w:val="21"/>
          <w:szCs w:val="21"/>
          <w:lang w:eastAsia="en-US"/>
        </w:rPr>
        <w:t>"BILL MANAGMENT"</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top</w:t>
      </w:r>
      <w:r w:rsidRPr="00772A6B">
        <w:rPr>
          <w:rFonts w:ascii="Consolas" w:hAnsi="Consolas"/>
          <w:color w:val="D4D4D4"/>
          <w:sz w:val="21"/>
          <w:szCs w:val="21"/>
          <w:lang w:eastAsia="en-US"/>
        </w:rPr>
        <w:t>.</w:t>
      </w:r>
      <w:r w:rsidRPr="00772A6B">
        <w:rPr>
          <w:rFonts w:ascii="Consolas" w:hAnsi="Consolas"/>
          <w:color w:val="9CDCFE"/>
          <w:sz w:val="21"/>
          <w:szCs w:val="21"/>
          <w:lang w:eastAsia="en-US"/>
        </w:rPr>
        <w:t>geometry</w:t>
      </w:r>
      <w:r w:rsidRPr="00772A6B">
        <w:rPr>
          <w:rFonts w:ascii="Consolas" w:hAnsi="Consolas"/>
          <w:color w:val="D4D4D4"/>
          <w:sz w:val="21"/>
          <w:szCs w:val="21"/>
          <w:lang w:eastAsia="en-US"/>
        </w:rPr>
        <w:t>(</w:t>
      </w:r>
      <w:r w:rsidRPr="00772A6B">
        <w:rPr>
          <w:rFonts w:ascii="Consolas" w:hAnsi="Consolas"/>
          <w:color w:val="CE9178"/>
          <w:sz w:val="21"/>
          <w:szCs w:val="21"/>
          <w:lang w:eastAsia="en-US"/>
        </w:rPr>
        <w:t>"1400x600"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lbltitle</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top</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"BIG BITES FAST FOOD"</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green"</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"brown"</w:t>
      </w:r>
      <w:r w:rsidRPr="00772A6B">
        <w:rPr>
          <w:rFonts w:ascii="Consolas" w:hAnsi="Consolas"/>
          <w:color w:val="D4D4D4"/>
          <w:sz w:val="21"/>
          <w:szCs w:val="21"/>
          <w:lang w:eastAsia="en-US"/>
        </w:rPr>
        <w:t>,</w:t>
      </w:r>
      <w:r w:rsidRPr="00772A6B">
        <w:rPr>
          <w:rFonts w:ascii="Consolas" w:hAnsi="Consolas"/>
          <w:color w:val="9CDCFE"/>
          <w:sz w:val="21"/>
          <w:szCs w:val="21"/>
          <w:lang w:eastAsia="en-US"/>
        </w:rPr>
        <w:t>bd</w:t>
      </w:r>
      <w:r w:rsidRPr="00772A6B">
        <w:rPr>
          <w:rFonts w:ascii="Consolas" w:hAnsi="Consolas"/>
          <w:color w:val="D4D4D4"/>
          <w:sz w:val="21"/>
          <w:szCs w:val="21"/>
          <w:lang w:eastAsia="en-US"/>
        </w:rPr>
        <w:t>=</w:t>
      </w:r>
      <w:r w:rsidRPr="00772A6B">
        <w:rPr>
          <w:rFonts w:ascii="Consolas" w:hAnsi="Consolas"/>
          <w:color w:val="B5CEA8"/>
          <w:sz w:val="21"/>
          <w:szCs w:val="21"/>
          <w:lang w:eastAsia="en-US"/>
        </w:rPr>
        <w:t>20</w:t>
      </w:r>
      <w:r w:rsidRPr="00772A6B">
        <w:rPr>
          <w:rFonts w:ascii="Consolas" w:hAnsi="Consolas"/>
          <w:color w:val="D4D4D4"/>
          <w:sz w:val="21"/>
          <w:szCs w:val="21"/>
          <w:lang w:eastAsia="en-US"/>
        </w:rPr>
        <w:t>,</w:t>
      </w:r>
      <w:r w:rsidRPr="00772A6B">
        <w:rPr>
          <w:rFonts w:ascii="Consolas" w:hAnsi="Consolas"/>
          <w:color w:val="9CDCFE"/>
          <w:sz w:val="21"/>
          <w:szCs w:val="21"/>
          <w:lang w:eastAsia="en-US"/>
        </w:rPr>
        <w:t>relief</w:t>
      </w:r>
      <w:r w:rsidRPr="00772A6B">
        <w:rPr>
          <w:rFonts w:ascii="Consolas" w:hAnsi="Consolas"/>
          <w:color w:val="D4D4D4"/>
          <w:sz w:val="21"/>
          <w:szCs w:val="21"/>
          <w:lang w:eastAsia="en-US"/>
        </w:rPr>
        <w:t>=</w:t>
      </w:r>
      <w:r w:rsidRPr="00772A6B">
        <w:rPr>
          <w:rFonts w:ascii="Consolas" w:hAnsi="Consolas"/>
          <w:color w:val="4FC1FF"/>
          <w:sz w:val="21"/>
          <w:szCs w:val="21"/>
          <w:lang w:eastAsia="en-US"/>
        </w:rPr>
        <w:t>RIDGE</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 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30</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padx</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r w:rsidRPr="00772A6B">
        <w:rPr>
          <w:rFonts w:ascii="Consolas" w:hAnsi="Consolas"/>
          <w:color w:val="9CDCFE"/>
          <w:sz w:val="21"/>
          <w:szCs w:val="21"/>
          <w:lang w:eastAsia="en-US"/>
        </w:rPr>
        <w:t>pady</w:t>
      </w:r>
      <w:r w:rsidRPr="00772A6B">
        <w:rPr>
          <w:rFonts w:ascii="Consolas" w:hAnsi="Consolas"/>
          <w:color w:val="D4D4D4"/>
          <w:sz w:val="21"/>
          <w:szCs w:val="21"/>
          <w:lang w:eastAsia="en-US"/>
        </w:rPr>
        <w:t>=</w:t>
      </w:r>
      <w:r w:rsidRPr="00772A6B">
        <w:rPr>
          <w:rFonts w:ascii="Consolas" w:hAnsi="Consolas"/>
          <w:color w:val="B5CEA8"/>
          <w:sz w:val="21"/>
          <w:szCs w:val="21"/>
          <w:lang w:eastAsia="en-US"/>
        </w:rPr>
        <w:t>6</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lbltitle</w:t>
      </w:r>
      <w:r w:rsidRPr="00772A6B">
        <w:rPr>
          <w:rFonts w:ascii="Consolas" w:hAnsi="Consolas"/>
          <w:color w:val="D4D4D4"/>
          <w:sz w:val="21"/>
          <w:szCs w:val="21"/>
          <w:lang w:eastAsia="en-US"/>
        </w:rPr>
        <w:t>.</w:t>
      </w:r>
      <w:r w:rsidRPr="00772A6B">
        <w:rPr>
          <w:rFonts w:ascii="Consolas" w:hAnsi="Consolas"/>
          <w:color w:val="9CDCFE"/>
          <w:sz w:val="21"/>
          <w:szCs w:val="21"/>
          <w:lang w:eastAsia="en-US"/>
        </w:rPr>
        <w:t>pack</w:t>
      </w:r>
      <w:r w:rsidRPr="00772A6B">
        <w:rPr>
          <w:rFonts w:ascii="Consolas" w:hAnsi="Consolas"/>
          <w:color w:val="D4D4D4"/>
          <w:sz w:val="21"/>
          <w:szCs w:val="21"/>
          <w:lang w:eastAsia="en-US"/>
        </w:rPr>
        <w:t>(</w:t>
      </w:r>
      <w:r w:rsidRPr="00772A6B">
        <w:rPr>
          <w:rFonts w:ascii="Consolas" w:hAnsi="Consolas"/>
          <w:color w:val="9CDCFE"/>
          <w:sz w:val="21"/>
          <w:szCs w:val="21"/>
          <w:lang w:eastAsia="en-US"/>
        </w:rPr>
        <w:t>side</w:t>
      </w:r>
      <w:r w:rsidRPr="00772A6B">
        <w:rPr>
          <w:rFonts w:ascii="Consolas" w:hAnsi="Consolas"/>
          <w:color w:val="D4D4D4"/>
          <w:sz w:val="21"/>
          <w:szCs w:val="21"/>
          <w:lang w:eastAsia="en-US"/>
        </w:rPr>
        <w:t>=</w:t>
      </w:r>
      <w:r w:rsidRPr="00772A6B">
        <w:rPr>
          <w:rFonts w:ascii="Consolas" w:hAnsi="Consolas"/>
          <w:color w:val="4FC1FF"/>
          <w:sz w:val="21"/>
          <w:szCs w:val="21"/>
          <w:lang w:eastAsia="en-US"/>
        </w:rPr>
        <w:t>TOP</w:t>
      </w:r>
      <w:r w:rsidRPr="00772A6B">
        <w:rPr>
          <w:rFonts w:ascii="Consolas" w:hAnsi="Consolas"/>
          <w:color w:val="D4D4D4"/>
          <w:sz w:val="21"/>
          <w:szCs w:val="21"/>
          <w:lang w:eastAsia="en-US"/>
        </w:rPr>
        <w:t>,</w:t>
      </w:r>
      <w:r w:rsidRPr="00772A6B">
        <w:rPr>
          <w:rFonts w:ascii="Consolas" w:hAnsi="Consolas"/>
          <w:color w:val="9CDCFE"/>
          <w:sz w:val="21"/>
          <w:szCs w:val="21"/>
          <w:lang w:eastAsia="en-US"/>
        </w:rPr>
        <w:t>fill</w:t>
      </w:r>
      <w:r w:rsidRPr="00772A6B">
        <w:rPr>
          <w:rFonts w:ascii="Consolas" w:hAnsi="Consolas"/>
          <w:color w:val="D4D4D4"/>
          <w:sz w:val="21"/>
          <w:szCs w:val="21"/>
          <w:lang w:eastAsia="en-US"/>
        </w:rPr>
        <w:t>=</w:t>
      </w:r>
      <w:r w:rsidRPr="00772A6B">
        <w:rPr>
          <w:rFonts w:ascii="Consolas" w:hAnsi="Consolas"/>
          <w:color w:val="4FC1FF"/>
          <w:sz w:val="21"/>
          <w:szCs w:val="21"/>
          <w:lang w:eastAsia="en-US"/>
        </w:rPr>
        <w:t>X</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6A9955"/>
          <w:sz w:val="21"/>
          <w:szCs w:val="21"/>
          <w:lang w:eastAsia="en-US"/>
        </w:rPr>
        <w:t>###MENU###</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LabelFrame</w:t>
      </w:r>
      <w:r w:rsidRPr="00772A6B">
        <w:rPr>
          <w:rFonts w:ascii="Consolas" w:hAnsi="Consolas"/>
          <w:color w:val="D4D4D4"/>
          <w:sz w:val="21"/>
          <w:szCs w:val="21"/>
          <w:lang w:eastAsia="en-US"/>
        </w:rPr>
        <w:t>(</w:t>
      </w:r>
      <w:r w:rsidRPr="00772A6B">
        <w:rPr>
          <w:rFonts w:ascii="Consolas" w:hAnsi="Consolas"/>
          <w:color w:val="9CDCFE"/>
          <w:sz w:val="21"/>
          <w:szCs w:val="21"/>
          <w:lang w:eastAsia="en-US"/>
        </w:rPr>
        <w:t>top</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"MENU"</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"green"</w:t>
      </w:r>
      <w:r w:rsidRPr="00772A6B">
        <w:rPr>
          <w:rFonts w:ascii="Consolas" w:hAnsi="Consolas"/>
          <w:color w:val="D4D4D4"/>
          <w:sz w:val="21"/>
          <w:szCs w:val="21"/>
          <w:lang w:eastAsia="en-US"/>
        </w:rPr>
        <w:t>,</w:t>
      </w:r>
      <w:r w:rsidRPr="00772A6B">
        <w:rPr>
          <w:rFonts w:ascii="Consolas" w:hAnsi="Consolas"/>
          <w:color w:val="9CDCFE"/>
          <w:sz w:val="21"/>
          <w:szCs w:val="21"/>
          <w:lang w:eastAsia="en-US"/>
        </w:rPr>
        <w:t>bd</w:t>
      </w:r>
      <w:r w:rsidRPr="00772A6B">
        <w:rPr>
          <w:rFonts w:ascii="Consolas" w:hAnsi="Consolas"/>
          <w:color w:val="D4D4D4"/>
          <w:sz w:val="21"/>
          <w:szCs w:val="21"/>
          <w:lang w:eastAsia="en-US"/>
        </w:rPr>
        <w:t>=</w:t>
      </w:r>
      <w:r w:rsidRPr="00772A6B">
        <w:rPr>
          <w:rFonts w:ascii="Consolas" w:hAnsi="Consolas"/>
          <w:color w:val="B5CEA8"/>
          <w:sz w:val="21"/>
          <w:szCs w:val="21"/>
          <w:lang w:eastAsia="en-US"/>
        </w:rPr>
        <w:t>20</w:t>
      </w:r>
      <w:r w:rsidRPr="00772A6B">
        <w:rPr>
          <w:rFonts w:ascii="Consolas" w:hAnsi="Consolas"/>
          <w:color w:val="D4D4D4"/>
          <w:sz w:val="21"/>
          <w:szCs w:val="21"/>
          <w:lang w:eastAsia="en-US"/>
        </w:rPr>
        <w:t>,</w:t>
      </w:r>
      <w:r w:rsidRPr="00772A6B">
        <w:rPr>
          <w:rFonts w:ascii="Consolas" w:hAnsi="Consolas"/>
          <w:color w:val="9CDCFE"/>
          <w:sz w:val="21"/>
          <w:szCs w:val="21"/>
          <w:lang w:eastAsia="en-US"/>
        </w:rPr>
        <w:t>relief</w:t>
      </w:r>
      <w:r w:rsidRPr="00772A6B">
        <w:rPr>
          <w:rFonts w:ascii="Consolas" w:hAnsi="Consolas"/>
          <w:color w:val="D4D4D4"/>
          <w:sz w:val="21"/>
          <w:szCs w:val="21"/>
          <w:lang w:eastAsia="en-US"/>
        </w:rPr>
        <w:t>=</w:t>
      </w:r>
      <w:r w:rsidRPr="00772A6B">
        <w:rPr>
          <w:rFonts w:ascii="Consolas" w:hAnsi="Consolas"/>
          <w:color w:val="4FC1FF"/>
          <w:sz w:val="21"/>
          <w:szCs w:val="21"/>
          <w:lang w:eastAsia="en-US"/>
        </w:rPr>
        <w:t>RIDGE</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 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20</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97</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B5CEA8"/>
          <w:sz w:val="21"/>
          <w:szCs w:val="21"/>
          <w:lang w:eastAsia="en-US"/>
        </w:rPr>
        <w:t>455</w:t>
      </w:r>
      <w:r w:rsidRPr="00772A6B">
        <w:rPr>
          <w:rFonts w:ascii="Consolas" w:hAnsi="Consolas"/>
          <w:color w:val="D4D4D4"/>
          <w:sz w:val="21"/>
          <w:szCs w:val="21"/>
          <w:lang w:eastAsia="en-US"/>
        </w:rPr>
        <w:t>,</w:t>
      </w:r>
      <w:r w:rsidRPr="00772A6B">
        <w:rPr>
          <w:rFonts w:ascii="Consolas" w:hAnsi="Consolas"/>
          <w:color w:val="9CDCFE"/>
          <w:sz w:val="21"/>
          <w:szCs w:val="21"/>
          <w:lang w:eastAsia="en-US"/>
        </w:rPr>
        <w:t>height</w:t>
      </w:r>
      <w:r w:rsidRPr="00772A6B">
        <w:rPr>
          <w:rFonts w:ascii="Consolas" w:hAnsi="Consolas"/>
          <w:color w:val="D4D4D4"/>
          <w:sz w:val="21"/>
          <w:szCs w:val="21"/>
          <w:lang w:eastAsia="en-US"/>
        </w:rPr>
        <w:t>=</w:t>
      </w:r>
      <w:r w:rsidRPr="00772A6B">
        <w:rPr>
          <w:rFonts w:ascii="Consolas" w:hAnsi="Consolas"/>
          <w:color w:val="B5CEA8"/>
          <w:sz w:val="21"/>
          <w:szCs w:val="21"/>
          <w:lang w:eastAsia="en-US"/>
        </w:rPr>
        <w:t>350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member2</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"MENU"</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 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padx</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r w:rsidRPr="00772A6B">
        <w:rPr>
          <w:rFonts w:ascii="Consolas" w:hAnsi="Consolas"/>
          <w:color w:val="9CDCFE"/>
          <w:sz w:val="21"/>
          <w:szCs w:val="21"/>
          <w:lang w:eastAsia="en-US"/>
        </w:rPr>
        <w:t>pady</w:t>
      </w:r>
      <w:r w:rsidRPr="00772A6B">
        <w:rPr>
          <w:rFonts w:ascii="Consolas" w:hAnsi="Consolas"/>
          <w:color w:val="D4D4D4"/>
          <w:sz w:val="21"/>
          <w:szCs w:val="21"/>
          <w:lang w:eastAsia="en-US"/>
        </w:rPr>
        <w:t>=</w:t>
      </w:r>
      <w:r w:rsidRPr="00772A6B">
        <w:rPr>
          <w:rFonts w:ascii="Consolas" w:hAnsi="Consolas"/>
          <w:color w:val="B5CEA8"/>
          <w:sz w:val="21"/>
          <w:szCs w:val="21"/>
          <w:lang w:eastAsia="en-US"/>
        </w:rPr>
        <w:t>6</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"Chola bhutra...........R.s.80/plate"</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padx</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r w:rsidRPr="00772A6B">
        <w:rPr>
          <w:rFonts w:ascii="Consolas" w:hAnsi="Consolas"/>
          <w:color w:val="9CDCFE"/>
          <w:sz w:val="21"/>
          <w:szCs w:val="21"/>
          <w:lang w:eastAsia="en-US"/>
        </w:rPr>
        <w:t>pady</w:t>
      </w:r>
      <w:r w:rsidRPr="00772A6B">
        <w:rPr>
          <w:rFonts w:ascii="Consolas" w:hAnsi="Consolas"/>
          <w:color w:val="D4D4D4"/>
          <w:sz w:val="21"/>
          <w:szCs w:val="21"/>
          <w:lang w:eastAsia="en-US"/>
        </w:rPr>
        <w:t>=</w:t>
      </w:r>
      <w:r w:rsidRPr="00772A6B">
        <w:rPr>
          <w:rFonts w:ascii="Consolas" w:hAnsi="Consolas"/>
          <w:color w:val="B5CEA8"/>
          <w:sz w:val="21"/>
          <w:szCs w:val="21"/>
          <w:lang w:eastAsia="en-US"/>
        </w:rPr>
        <w:t>6</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Height1</w:t>
      </w:r>
      <w:r w:rsidRPr="00772A6B">
        <w:rPr>
          <w:rFonts w:ascii="Consolas" w:hAnsi="Consolas"/>
          <w:color w:val="D4D4D4"/>
          <w:sz w:val="21"/>
          <w:szCs w:val="21"/>
          <w:lang w:eastAsia="en-US"/>
        </w:rPr>
        <w:t>=</w:t>
      </w:r>
      <w:r w:rsidRPr="00772A6B">
        <w:rPr>
          <w:rFonts w:ascii="Consolas" w:hAnsi="Consolas"/>
          <w:color w:val="4EC9B0"/>
          <w:sz w:val="21"/>
          <w:szCs w:val="21"/>
          <w:lang w:eastAsia="en-US"/>
        </w:rPr>
        <w:t>StringVar</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lb1</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9CDCFE"/>
          <w:sz w:val="21"/>
          <w:szCs w:val="21"/>
          <w:lang w:eastAsia="en-US"/>
        </w:rPr>
        <w:t>sticky</w:t>
      </w:r>
      <w:r w:rsidRPr="00772A6B">
        <w:rPr>
          <w:rFonts w:ascii="Consolas" w:hAnsi="Consolas"/>
          <w:color w:val="D4D4D4"/>
          <w:sz w:val="21"/>
          <w:szCs w:val="21"/>
          <w:lang w:eastAsia="en-US"/>
        </w:rPr>
        <w:t>=</w:t>
      </w:r>
      <w:r w:rsidRPr="00772A6B">
        <w:rPr>
          <w:rFonts w:ascii="Consolas" w:hAnsi="Consolas"/>
          <w:color w:val="4FC1FF"/>
          <w:sz w:val="21"/>
          <w:szCs w:val="21"/>
          <w:lang w:eastAsia="en-US"/>
        </w:rPr>
        <w:t>W</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"Chow main...........R.s.40/plate"</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padx</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r w:rsidRPr="00772A6B">
        <w:rPr>
          <w:rFonts w:ascii="Consolas" w:hAnsi="Consolas"/>
          <w:color w:val="9CDCFE"/>
          <w:sz w:val="21"/>
          <w:szCs w:val="21"/>
          <w:lang w:eastAsia="en-US"/>
        </w:rPr>
        <w:t>pady</w:t>
      </w:r>
      <w:r w:rsidRPr="00772A6B">
        <w:rPr>
          <w:rFonts w:ascii="Consolas" w:hAnsi="Consolas"/>
          <w:color w:val="D4D4D4"/>
          <w:sz w:val="21"/>
          <w:szCs w:val="21"/>
          <w:lang w:eastAsia="en-US"/>
        </w:rPr>
        <w:t>=</w:t>
      </w:r>
      <w:r w:rsidRPr="00772A6B">
        <w:rPr>
          <w:rFonts w:ascii="Consolas" w:hAnsi="Consolas"/>
          <w:color w:val="B5CEA8"/>
          <w:sz w:val="21"/>
          <w:szCs w:val="21"/>
          <w:lang w:eastAsia="en-US"/>
        </w:rPr>
        <w:t>6</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Height1</w:t>
      </w:r>
      <w:r w:rsidRPr="00772A6B">
        <w:rPr>
          <w:rFonts w:ascii="Consolas" w:hAnsi="Consolas"/>
          <w:color w:val="D4D4D4"/>
          <w:sz w:val="21"/>
          <w:szCs w:val="21"/>
          <w:lang w:eastAsia="en-US"/>
        </w:rPr>
        <w:t>=</w:t>
      </w:r>
      <w:r w:rsidRPr="00772A6B">
        <w:rPr>
          <w:rFonts w:ascii="Consolas" w:hAnsi="Consolas"/>
          <w:color w:val="4EC9B0"/>
          <w:sz w:val="21"/>
          <w:szCs w:val="21"/>
          <w:lang w:eastAsia="en-US"/>
        </w:rPr>
        <w:t>StringVar</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lb1</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1</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9CDCFE"/>
          <w:sz w:val="21"/>
          <w:szCs w:val="21"/>
          <w:lang w:eastAsia="en-US"/>
        </w:rPr>
        <w:t>sticky</w:t>
      </w:r>
      <w:r w:rsidRPr="00772A6B">
        <w:rPr>
          <w:rFonts w:ascii="Consolas" w:hAnsi="Consolas"/>
          <w:color w:val="D4D4D4"/>
          <w:sz w:val="21"/>
          <w:szCs w:val="21"/>
          <w:lang w:eastAsia="en-US"/>
        </w:rPr>
        <w:t>=</w:t>
      </w:r>
      <w:r w:rsidRPr="00772A6B">
        <w:rPr>
          <w:rFonts w:ascii="Consolas" w:hAnsi="Consolas"/>
          <w:color w:val="4FC1FF"/>
          <w:sz w:val="21"/>
          <w:szCs w:val="21"/>
          <w:lang w:eastAsia="en-US"/>
        </w:rPr>
        <w:t>W</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"Sandwich...........R.s.50/pic"</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padx</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r w:rsidRPr="00772A6B">
        <w:rPr>
          <w:rFonts w:ascii="Consolas" w:hAnsi="Consolas"/>
          <w:color w:val="9CDCFE"/>
          <w:sz w:val="21"/>
          <w:szCs w:val="21"/>
          <w:lang w:eastAsia="en-US"/>
        </w:rPr>
        <w:t>pady</w:t>
      </w:r>
      <w:r w:rsidRPr="00772A6B">
        <w:rPr>
          <w:rFonts w:ascii="Consolas" w:hAnsi="Consolas"/>
          <w:color w:val="D4D4D4"/>
          <w:sz w:val="21"/>
          <w:szCs w:val="21"/>
          <w:lang w:eastAsia="en-US"/>
        </w:rPr>
        <w:t>=</w:t>
      </w:r>
      <w:r w:rsidRPr="00772A6B">
        <w:rPr>
          <w:rFonts w:ascii="Consolas" w:hAnsi="Consolas"/>
          <w:color w:val="B5CEA8"/>
          <w:sz w:val="21"/>
          <w:szCs w:val="21"/>
          <w:lang w:eastAsia="en-US"/>
        </w:rPr>
        <w:t>6</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Height1</w:t>
      </w:r>
      <w:r w:rsidRPr="00772A6B">
        <w:rPr>
          <w:rFonts w:ascii="Consolas" w:hAnsi="Consolas"/>
          <w:color w:val="D4D4D4"/>
          <w:sz w:val="21"/>
          <w:szCs w:val="21"/>
          <w:lang w:eastAsia="en-US"/>
        </w:rPr>
        <w:t>=</w:t>
      </w:r>
      <w:r w:rsidRPr="00772A6B">
        <w:rPr>
          <w:rFonts w:ascii="Consolas" w:hAnsi="Consolas"/>
          <w:color w:val="4EC9B0"/>
          <w:sz w:val="21"/>
          <w:szCs w:val="21"/>
          <w:lang w:eastAsia="en-US"/>
        </w:rPr>
        <w:t>StringVar</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lb1</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9CDCFE"/>
          <w:sz w:val="21"/>
          <w:szCs w:val="21"/>
          <w:lang w:eastAsia="en-US"/>
        </w:rPr>
        <w:t>sticky</w:t>
      </w:r>
      <w:r w:rsidRPr="00772A6B">
        <w:rPr>
          <w:rFonts w:ascii="Consolas" w:hAnsi="Consolas"/>
          <w:color w:val="D4D4D4"/>
          <w:sz w:val="21"/>
          <w:szCs w:val="21"/>
          <w:lang w:eastAsia="en-US"/>
        </w:rPr>
        <w:t>=</w:t>
      </w:r>
      <w:r w:rsidRPr="00772A6B">
        <w:rPr>
          <w:rFonts w:ascii="Consolas" w:hAnsi="Consolas"/>
          <w:color w:val="4FC1FF"/>
          <w:sz w:val="21"/>
          <w:szCs w:val="21"/>
          <w:lang w:eastAsia="en-US"/>
        </w:rPr>
        <w:t>W</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"Pizza...........R.s.90/pic"</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padx</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r w:rsidRPr="00772A6B">
        <w:rPr>
          <w:rFonts w:ascii="Consolas" w:hAnsi="Consolas"/>
          <w:color w:val="9CDCFE"/>
          <w:sz w:val="21"/>
          <w:szCs w:val="21"/>
          <w:lang w:eastAsia="en-US"/>
        </w:rPr>
        <w:t>pady</w:t>
      </w:r>
      <w:r w:rsidRPr="00772A6B">
        <w:rPr>
          <w:rFonts w:ascii="Consolas" w:hAnsi="Consolas"/>
          <w:color w:val="D4D4D4"/>
          <w:sz w:val="21"/>
          <w:szCs w:val="21"/>
          <w:lang w:eastAsia="en-US"/>
        </w:rPr>
        <w:t>=</w:t>
      </w:r>
      <w:r w:rsidRPr="00772A6B">
        <w:rPr>
          <w:rFonts w:ascii="Consolas" w:hAnsi="Consolas"/>
          <w:color w:val="B5CEA8"/>
          <w:sz w:val="21"/>
          <w:szCs w:val="21"/>
          <w:lang w:eastAsia="en-US"/>
        </w:rPr>
        <w:t>6</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Height1</w:t>
      </w:r>
      <w:r w:rsidRPr="00772A6B">
        <w:rPr>
          <w:rFonts w:ascii="Consolas" w:hAnsi="Consolas"/>
          <w:color w:val="D4D4D4"/>
          <w:sz w:val="21"/>
          <w:szCs w:val="21"/>
          <w:lang w:eastAsia="en-US"/>
        </w:rPr>
        <w:t>=</w:t>
      </w:r>
      <w:r w:rsidRPr="00772A6B">
        <w:rPr>
          <w:rFonts w:ascii="Consolas" w:hAnsi="Consolas"/>
          <w:color w:val="4EC9B0"/>
          <w:sz w:val="21"/>
          <w:szCs w:val="21"/>
          <w:lang w:eastAsia="en-US"/>
        </w:rPr>
        <w:t>StringVar</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lb1</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3</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9CDCFE"/>
          <w:sz w:val="21"/>
          <w:szCs w:val="21"/>
          <w:lang w:eastAsia="en-US"/>
        </w:rPr>
        <w:t>sticky</w:t>
      </w:r>
      <w:r w:rsidRPr="00772A6B">
        <w:rPr>
          <w:rFonts w:ascii="Consolas" w:hAnsi="Consolas"/>
          <w:color w:val="D4D4D4"/>
          <w:sz w:val="21"/>
          <w:szCs w:val="21"/>
          <w:lang w:eastAsia="en-US"/>
        </w:rPr>
        <w:t>=</w:t>
      </w:r>
      <w:r w:rsidRPr="00772A6B">
        <w:rPr>
          <w:rFonts w:ascii="Consolas" w:hAnsi="Consolas"/>
          <w:color w:val="4FC1FF"/>
          <w:sz w:val="21"/>
          <w:szCs w:val="21"/>
          <w:lang w:eastAsia="en-US"/>
        </w:rPr>
        <w:t>W</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"Burger...........R.s.45/pic"</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padx</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r w:rsidRPr="00772A6B">
        <w:rPr>
          <w:rFonts w:ascii="Consolas" w:hAnsi="Consolas"/>
          <w:color w:val="9CDCFE"/>
          <w:sz w:val="21"/>
          <w:szCs w:val="21"/>
          <w:lang w:eastAsia="en-US"/>
        </w:rPr>
        <w:t>pady</w:t>
      </w:r>
      <w:r w:rsidRPr="00772A6B">
        <w:rPr>
          <w:rFonts w:ascii="Consolas" w:hAnsi="Consolas"/>
          <w:color w:val="D4D4D4"/>
          <w:sz w:val="21"/>
          <w:szCs w:val="21"/>
          <w:lang w:eastAsia="en-US"/>
        </w:rPr>
        <w:t>=</w:t>
      </w:r>
      <w:r w:rsidRPr="00772A6B">
        <w:rPr>
          <w:rFonts w:ascii="Consolas" w:hAnsi="Consolas"/>
          <w:color w:val="B5CEA8"/>
          <w:sz w:val="21"/>
          <w:szCs w:val="21"/>
          <w:lang w:eastAsia="en-US"/>
        </w:rPr>
        <w:t>6</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Height1</w:t>
      </w:r>
      <w:r w:rsidRPr="00772A6B">
        <w:rPr>
          <w:rFonts w:ascii="Consolas" w:hAnsi="Consolas"/>
          <w:color w:val="D4D4D4"/>
          <w:sz w:val="21"/>
          <w:szCs w:val="21"/>
          <w:lang w:eastAsia="en-US"/>
        </w:rPr>
        <w:t>=</w:t>
      </w:r>
      <w:r w:rsidRPr="00772A6B">
        <w:rPr>
          <w:rFonts w:ascii="Consolas" w:hAnsi="Consolas"/>
          <w:color w:val="4EC9B0"/>
          <w:sz w:val="21"/>
          <w:szCs w:val="21"/>
          <w:lang w:eastAsia="en-US"/>
        </w:rPr>
        <w:t>StringVar</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lb1</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4</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9CDCFE"/>
          <w:sz w:val="21"/>
          <w:szCs w:val="21"/>
          <w:lang w:eastAsia="en-US"/>
        </w:rPr>
        <w:t>sticky</w:t>
      </w:r>
      <w:r w:rsidRPr="00772A6B">
        <w:rPr>
          <w:rFonts w:ascii="Consolas" w:hAnsi="Consolas"/>
          <w:color w:val="D4D4D4"/>
          <w:sz w:val="21"/>
          <w:szCs w:val="21"/>
          <w:lang w:eastAsia="en-US"/>
        </w:rPr>
        <w:t>=</w:t>
      </w:r>
      <w:r w:rsidRPr="00772A6B">
        <w:rPr>
          <w:rFonts w:ascii="Consolas" w:hAnsi="Consolas"/>
          <w:color w:val="4FC1FF"/>
          <w:sz w:val="21"/>
          <w:szCs w:val="21"/>
          <w:lang w:eastAsia="en-US"/>
        </w:rPr>
        <w:t>W</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lastRenderedPageBreak/>
        <w:t>lb1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"Pasta...........R.s.60/plate"</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padx</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r w:rsidRPr="00772A6B">
        <w:rPr>
          <w:rFonts w:ascii="Consolas" w:hAnsi="Consolas"/>
          <w:color w:val="9CDCFE"/>
          <w:sz w:val="21"/>
          <w:szCs w:val="21"/>
          <w:lang w:eastAsia="en-US"/>
        </w:rPr>
        <w:t>pady</w:t>
      </w:r>
      <w:r w:rsidRPr="00772A6B">
        <w:rPr>
          <w:rFonts w:ascii="Consolas" w:hAnsi="Consolas"/>
          <w:color w:val="D4D4D4"/>
          <w:sz w:val="21"/>
          <w:szCs w:val="21"/>
          <w:lang w:eastAsia="en-US"/>
        </w:rPr>
        <w:t>=</w:t>
      </w:r>
      <w:r w:rsidRPr="00772A6B">
        <w:rPr>
          <w:rFonts w:ascii="Consolas" w:hAnsi="Consolas"/>
          <w:color w:val="B5CEA8"/>
          <w:sz w:val="21"/>
          <w:szCs w:val="21"/>
          <w:lang w:eastAsia="en-US"/>
        </w:rPr>
        <w:t>6</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Height1</w:t>
      </w:r>
      <w:r w:rsidRPr="00772A6B">
        <w:rPr>
          <w:rFonts w:ascii="Consolas" w:hAnsi="Consolas"/>
          <w:color w:val="D4D4D4"/>
          <w:sz w:val="21"/>
          <w:szCs w:val="21"/>
          <w:lang w:eastAsia="en-US"/>
        </w:rPr>
        <w:t>=</w:t>
      </w:r>
      <w:r w:rsidRPr="00772A6B">
        <w:rPr>
          <w:rFonts w:ascii="Consolas" w:hAnsi="Consolas"/>
          <w:color w:val="4EC9B0"/>
          <w:sz w:val="21"/>
          <w:szCs w:val="21"/>
          <w:lang w:eastAsia="en-US"/>
        </w:rPr>
        <w:t>StringVar</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lb1</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5</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9CDCFE"/>
          <w:sz w:val="21"/>
          <w:szCs w:val="21"/>
          <w:lang w:eastAsia="en-US"/>
        </w:rPr>
        <w:t>sticky</w:t>
      </w:r>
      <w:r w:rsidRPr="00772A6B">
        <w:rPr>
          <w:rFonts w:ascii="Consolas" w:hAnsi="Consolas"/>
          <w:color w:val="D4D4D4"/>
          <w:sz w:val="21"/>
          <w:szCs w:val="21"/>
          <w:lang w:eastAsia="en-US"/>
        </w:rPr>
        <w:t>=</w:t>
      </w:r>
      <w:r w:rsidRPr="00772A6B">
        <w:rPr>
          <w:rFonts w:ascii="Consolas" w:hAnsi="Consolas"/>
          <w:color w:val="4FC1FF"/>
          <w:sz w:val="21"/>
          <w:szCs w:val="21"/>
          <w:lang w:eastAsia="en-US"/>
        </w:rPr>
        <w:t>W</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"Bread pakora...........R.s.20/pics"</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padx</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r w:rsidRPr="00772A6B">
        <w:rPr>
          <w:rFonts w:ascii="Consolas" w:hAnsi="Consolas"/>
          <w:color w:val="9CDCFE"/>
          <w:sz w:val="21"/>
          <w:szCs w:val="21"/>
          <w:lang w:eastAsia="en-US"/>
        </w:rPr>
        <w:t>pady</w:t>
      </w:r>
      <w:r w:rsidRPr="00772A6B">
        <w:rPr>
          <w:rFonts w:ascii="Consolas" w:hAnsi="Consolas"/>
          <w:color w:val="D4D4D4"/>
          <w:sz w:val="21"/>
          <w:szCs w:val="21"/>
          <w:lang w:eastAsia="en-US"/>
        </w:rPr>
        <w:t>=</w:t>
      </w:r>
      <w:r w:rsidRPr="00772A6B">
        <w:rPr>
          <w:rFonts w:ascii="Consolas" w:hAnsi="Consolas"/>
          <w:color w:val="B5CEA8"/>
          <w:sz w:val="21"/>
          <w:szCs w:val="21"/>
          <w:lang w:eastAsia="en-US"/>
        </w:rPr>
        <w:t>6</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Height1</w:t>
      </w:r>
      <w:r w:rsidRPr="00772A6B">
        <w:rPr>
          <w:rFonts w:ascii="Consolas" w:hAnsi="Consolas"/>
          <w:color w:val="D4D4D4"/>
          <w:sz w:val="21"/>
          <w:szCs w:val="21"/>
          <w:lang w:eastAsia="en-US"/>
        </w:rPr>
        <w:t>=</w:t>
      </w:r>
      <w:r w:rsidRPr="00772A6B">
        <w:rPr>
          <w:rFonts w:ascii="Consolas" w:hAnsi="Consolas"/>
          <w:color w:val="4EC9B0"/>
          <w:sz w:val="21"/>
          <w:szCs w:val="21"/>
          <w:lang w:eastAsia="en-US"/>
        </w:rPr>
        <w:t>StringVar</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lb1</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6</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9CDCFE"/>
          <w:sz w:val="21"/>
          <w:szCs w:val="21"/>
          <w:lang w:eastAsia="en-US"/>
        </w:rPr>
        <w:t>sticky</w:t>
      </w:r>
      <w:r w:rsidRPr="00772A6B">
        <w:rPr>
          <w:rFonts w:ascii="Consolas" w:hAnsi="Consolas"/>
          <w:color w:val="D4D4D4"/>
          <w:sz w:val="21"/>
          <w:szCs w:val="21"/>
          <w:lang w:eastAsia="en-US"/>
        </w:rPr>
        <w:t>=</w:t>
      </w:r>
      <w:r w:rsidRPr="00772A6B">
        <w:rPr>
          <w:rFonts w:ascii="Consolas" w:hAnsi="Consolas"/>
          <w:color w:val="4FC1FF"/>
          <w:sz w:val="21"/>
          <w:szCs w:val="21"/>
          <w:lang w:eastAsia="en-US"/>
        </w:rPr>
        <w:t>W</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6A9955"/>
          <w:sz w:val="21"/>
          <w:szCs w:val="21"/>
          <w:lang w:eastAsia="en-US"/>
        </w:rPr>
        <w:t>###TOTAL ITEMS###</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LabelFrame</w:t>
      </w:r>
      <w:r w:rsidRPr="00772A6B">
        <w:rPr>
          <w:rFonts w:ascii="Consolas" w:hAnsi="Consolas"/>
          <w:color w:val="D4D4D4"/>
          <w:sz w:val="21"/>
          <w:szCs w:val="21"/>
          <w:lang w:eastAsia="en-US"/>
        </w:rPr>
        <w:t>(</w:t>
      </w:r>
      <w:r w:rsidRPr="00772A6B">
        <w:rPr>
          <w:rFonts w:ascii="Consolas" w:hAnsi="Consolas"/>
          <w:color w:val="9CDCFE"/>
          <w:sz w:val="21"/>
          <w:szCs w:val="21"/>
          <w:lang w:eastAsia="en-US"/>
        </w:rPr>
        <w:t>top</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"TOTAL ITEMS"</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"green"</w:t>
      </w:r>
      <w:r w:rsidRPr="00772A6B">
        <w:rPr>
          <w:rFonts w:ascii="Consolas" w:hAnsi="Consolas"/>
          <w:color w:val="D4D4D4"/>
          <w:sz w:val="21"/>
          <w:szCs w:val="21"/>
          <w:lang w:eastAsia="en-US"/>
        </w:rPr>
        <w:t>,</w:t>
      </w:r>
      <w:r w:rsidRPr="00772A6B">
        <w:rPr>
          <w:rFonts w:ascii="Consolas" w:hAnsi="Consolas"/>
          <w:color w:val="9CDCFE"/>
          <w:sz w:val="21"/>
          <w:szCs w:val="21"/>
          <w:lang w:eastAsia="en-US"/>
        </w:rPr>
        <w:t>bd</w:t>
      </w:r>
      <w:r w:rsidRPr="00772A6B">
        <w:rPr>
          <w:rFonts w:ascii="Consolas" w:hAnsi="Consolas"/>
          <w:color w:val="D4D4D4"/>
          <w:sz w:val="21"/>
          <w:szCs w:val="21"/>
          <w:lang w:eastAsia="en-US"/>
        </w:rPr>
        <w:t>=</w:t>
      </w:r>
      <w:r w:rsidRPr="00772A6B">
        <w:rPr>
          <w:rFonts w:ascii="Consolas" w:hAnsi="Consolas"/>
          <w:color w:val="B5CEA8"/>
          <w:sz w:val="21"/>
          <w:szCs w:val="21"/>
          <w:lang w:eastAsia="en-US"/>
        </w:rPr>
        <w:t>20</w:t>
      </w:r>
      <w:r w:rsidRPr="00772A6B">
        <w:rPr>
          <w:rFonts w:ascii="Consolas" w:hAnsi="Consolas"/>
          <w:color w:val="D4D4D4"/>
          <w:sz w:val="21"/>
          <w:szCs w:val="21"/>
          <w:lang w:eastAsia="en-US"/>
        </w:rPr>
        <w:t>,</w:t>
      </w:r>
      <w:r w:rsidRPr="00772A6B">
        <w:rPr>
          <w:rFonts w:ascii="Consolas" w:hAnsi="Consolas"/>
          <w:color w:val="9CDCFE"/>
          <w:sz w:val="21"/>
          <w:szCs w:val="21"/>
          <w:lang w:eastAsia="en-US"/>
        </w:rPr>
        <w:t>relief</w:t>
      </w:r>
      <w:r w:rsidRPr="00772A6B">
        <w:rPr>
          <w:rFonts w:ascii="Consolas" w:hAnsi="Consolas"/>
          <w:color w:val="D4D4D4"/>
          <w:sz w:val="21"/>
          <w:szCs w:val="21"/>
          <w:lang w:eastAsia="en-US"/>
        </w:rPr>
        <w:t>=</w:t>
      </w:r>
      <w:r w:rsidRPr="00772A6B">
        <w:rPr>
          <w:rFonts w:ascii="Consolas" w:hAnsi="Consolas"/>
          <w:color w:val="4FC1FF"/>
          <w:sz w:val="21"/>
          <w:szCs w:val="21"/>
          <w:lang w:eastAsia="en-US"/>
        </w:rPr>
        <w:t>RIDGE</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 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20</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455</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97</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B5CEA8"/>
          <w:sz w:val="21"/>
          <w:szCs w:val="21"/>
          <w:lang w:eastAsia="en-US"/>
        </w:rPr>
        <w:t>455</w:t>
      </w:r>
      <w:r w:rsidRPr="00772A6B">
        <w:rPr>
          <w:rFonts w:ascii="Consolas" w:hAnsi="Consolas"/>
          <w:color w:val="D4D4D4"/>
          <w:sz w:val="21"/>
          <w:szCs w:val="21"/>
          <w:lang w:eastAsia="en-US"/>
        </w:rPr>
        <w:t>,</w:t>
      </w:r>
      <w:r w:rsidRPr="00772A6B">
        <w:rPr>
          <w:rFonts w:ascii="Consolas" w:hAnsi="Consolas"/>
          <w:color w:val="9CDCFE"/>
          <w:sz w:val="21"/>
          <w:szCs w:val="21"/>
          <w:lang w:eastAsia="en-US"/>
        </w:rPr>
        <w:t>height</w:t>
      </w:r>
      <w:r w:rsidRPr="00772A6B">
        <w:rPr>
          <w:rFonts w:ascii="Consolas" w:hAnsi="Consolas"/>
          <w:color w:val="D4D4D4"/>
          <w:sz w:val="21"/>
          <w:szCs w:val="21"/>
          <w:lang w:eastAsia="en-US"/>
        </w:rPr>
        <w:t>=</w:t>
      </w:r>
      <w:r w:rsidRPr="00772A6B">
        <w:rPr>
          <w:rFonts w:ascii="Consolas" w:hAnsi="Consolas"/>
          <w:color w:val="B5CEA8"/>
          <w:sz w:val="21"/>
          <w:szCs w:val="21"/>
          <w:lang w:eastAsia="en-US"/>
        </w:rPr>
        <w:t>350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member2</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"TOTAL ITEMS"</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 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padx</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r w:rsidRPr="00772A6B">
        <w:rPr>
          <w:rFonts w:ascii="Consolas" w:hAnsi="Consolas"/>
          <w:color w:val="9CDCFE"/>
          <w:sz w:val="21"/>
          <w:szCs w:val="21"/>
          <w:lang w:eastAsia="en-US"/>
        </w:rPr>
        <w:t>pady</w:t>
      </w:r>
      <w:r w:rsidRPr="00772A6B">
        <w:rPr>
          <w:rFonts w:ascii="Consolas" w:hAnsi="Consolas"/>
          <w:color w:val="D4D4D4"/>
          <w:sz w:val="21"/>
          <w:szCs w:val="21"/>
          <w:lang w:eastAsia="en-US"/>
        </w:rPr>
        <w:t>=</w:t>
      </w:r>
      <w:r w:rsidRPr="00772A6B">
        <w:rPr>
          <w:rFonts w:ascii="Consolas" w:hAnsi="Consolas"/>
          <w:color w:val="B5CEA8"/>
          <w:sz w:val="21"/>
          <w:szCs w:val="21"/>
          <w:lang w:eastAsia="en-US"/>
        </w:rPr>
        <w:t>6</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after="240"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Cholabhutra</w:t>
      </w:r>
      <w:r w:rsidRPr="00772A6B">
        <w:rPr>
          <w:rFonts w:ascii="Consolas" w:hAnsi="Consolas"/>
          <w:color w:val="D4D4D4"/>
          <w:sz w:val="21"/>
          <w:szCs w:val="21"/>
          <w:lang w:eastAsia="en-US"/>
        </w:rPr>
        <w:t>=</w:t>
      </w:r>
      <w:r w:rsidRPr="00772A6B">
        <w:rPr>
          <w:rFonts w:ascii="Consolas" w:hAnsi="Consolas"/>
          <w:color w:val="4EC9B0"/>
          <w:sz w:val="21"/>
          <w:szCs w:val="21"/>
          <w:lang w:eastAsia="en-US"/>
        </w:rPr>
        <w:t>StringVar</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Chowmain</w:t>
      </w:r>
      <w:r w:rsidRPr="00772A6B">
        <w:rPr>
          <w:rFonts w:ascii="Consolas" w:hAnsi="Consolas"/>
          <w:color w:val="D4D4D4"/>
          <w:sz w:val="21"/>
          <w:szCs w:val="21"/>
          <w:lang w:eastAsia="en-US"/>
        </w:rPr>
        <w:t>=</w:t>
      </w:r>
      <w:r w:rsidRPr="00772A6B">
        <w:rPr>
          <w:rFonts w:ascii="Consolas" w:hAnsi="Consolas"/>
          <w:color w:val="4EC9B0"/>
          <w:sz w:val="21"/>
          <w:szCs w:val="21"/>
          <w:lang w:eastAsia="en-US"/>
        </w:rPr>
        <w:t>StringVar</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Sandwich</w:t>
      </w:r>
      <w:r w:rsidRPr="00772A6B">
        <w:rPr>
          <w:rFonts w:ascii="Consolas" w:hAnsi="Consolas"/>
          <w:color w:val="D4D4D4"/>
          <w:sz w:val="21"/>
          <w:szCs w:val="21"/>
          <w:lang w:eastAsia="en-US"/>
        </w:rPr>
        <w:t>=</w:t>
      </w:r>
      <w:r w:rsidRPr="00772A6B">
        <w:rPr>
          <w:rFonts w:ascii="Consolas" w:hAnsi="Consolas"/>
          <w:color w:val="4EC9B0"/>
          <w:sz w:val="21"/>
          <w:szCs w:val="21"/>
          <w:lang w:eastAsia="en-US"/>
        </w:rPr>
        <w:t>StringVar</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Pizza</w:t>
      </w:r>
      <w:r w:rsidRPr="00772A6B">
        <w:rPr>
          <w:rFonts w:ascii="Consolas" w:hAnsi="Consolas"/>
          <w:color w:val="D4D4D4"/>
          <w:sz w:val="21"/>
          <w:szCs w:val="21"/>
          <w:lang w:eastAsia="en-US"/>
        </w:rPr>
        <w:t>=</w:t>
      </w:r>
      <w:r w:rsidRPr="00772A6B">
        <w:rPr>
          <w:rFonts w:ascii="Consolas" w:hAnsi="Consolas"/>
          <w:color w:val="4EC9B0"/>
          <w:sz w:val="21"/>
          <w:szCs w:val="21"/>
          <w:lang w:eastAsia="en-US"/>
        </w:rPr>
        <w:t>StringVar</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Burger</w:t>
      </w:r>
      <w:r w:rsidRPr="00772A6B">
        <w:rPr>
          <w:rFonts w:ascii="Consolas" w:hAnsi="Consolas"/>
          <w:color w:val="D4D4D4"/>
          <w:sz w:val="21"/>
          <w:szCs w:val="21"/>
          <w:lang w:eastAsia="en-US"/>
        </w:rPr>
        <w:t>=</w:t>
      </w:r>
      <w:r w:rsidRPr="00772A6B">
        <w:rPr>
          <w:rFonts w:ascii="Consolas" w:hAnsi="Consolas"/>
          <w:color w:val="4EC9B0"/>
          <w:sz w:val="21"/>
          <w:szCs w:val="21"/>
          <w:lang w:eastAsia="en-US"/>
        </w:rPr>
        <w:t>StringVar</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Pasta</w:t>
      </w:r>
      <w:r w:rsidRPr="00772A6B">
        <w:rPr>
          <w:rFonts w:ascii="Consolas" w:hAnsi="Consolas"/>
          <w:color w:val="D4D4D4"/>
          <w:sz w:val="21"/>
          <w:szCs w:val="21"/>
          <w:lang w:eastAsia="en-US"/>
        </w:rPr>
        <w:t>=</w:t>
      </w:r>
      <w:r w:rsidRPr="00772A6B">
        <w:rPr>
          <w:rFonts w:ascii="Consolas" w:hAnsi="Consolas"/>
          <w:color w:val="4EC9B0"/>
          <w:sz w:val="21"/>
          <w:szCs w:val="21"/>
          <w:lang w:eastAsia="en-US"/>
        </w:rPr>
        <w:t>StringVar</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Breadpakora</w:t>
      </w:r>
      <w:r w:rsidRPr="00772A6B">
        <w:rPr>
          <w:rFonts w:ascii="Consolas" w:hAnsi="Consolas"/>
          <w:color w:val="D4D4D4"/>
          <w:sz w:val="21"/>
          <w:szCs w:val="21"/>
          <w:lang w:eastAsia="en-US"/>
        </w:rPr>
        <w:t>=</w:t>
      </w:r>
      <w:r w:rsidRPr="00772A6B">
        <w:rPr>
          <w:rFonts w:ascii="Consolas" w:hAnsi="Consolas"/>
          <w:color w:val="4EC9B0"/>
          <w:sz w:val="21"/>
          <w:szCs w:val="21"/>
          <w:lang w:eastAsia="en-US"/>
        </w:rPr>
        <w:t>StringVar</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lbl_Cholabhutra</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"aria"</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"Cholabhutra"</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B5CEA8"/>
          <w:sz w:val="21"/>
          <w:szCs w:val="21"/>
          <w:lang w:eastAsia="en-US"/>
        </w:rPr>
        <w:t>12</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"blue"</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lbl_Cholabhutra</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1</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1</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entry_Cholabhutra</w:t>
      </w:r>
      <w:r w:rsidRPr="00772A6B">
        <w:rPr>
          <w:rFonts w:ascii="Consolas" w:hAnsi="Consolas"/>
          <w:color w:val="D4D4D4"/>
          <w:sz w:val="21"/>
          <w:szCs w:val="21"/>
          <w:lang w:eastAsia="en-US"/>
        </w:rPr>
        <w:t>=</w:t>
      </w:r>
      <w:r w:rsidRPr="00772A6B">
        <w:rPr>
          <w:rFonts w:ascii="Consolas" w:hAnsi="Consolas"/>
          <w:color w:val="4EC9B0"/>
          <w:sz w:val="21"/>
          <w:szCs w:val="21"/>
          <w:lang w:eastAsia="en-US"/>
        </w:rPr>
        <w:t>Entry</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"aria"</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textvariable</w:t>
      </w:r>
      <w:r w:rsidRPr="00772A6B">
        <w:rPr>
          <w:rFonts w:ascii="Consolas" w:hAnsi="Consolas"/>
          <w:color w:val="D4D4D4"/>
          <w:sz w:val="21"/>
          <w:szCs w:val="21"/>
          <w:lang w:eastAsia="en-US"/>
        </w:rPr>
        <w:t>=</w:t>
      </w:r>
      <w:r w:rsidRPr="00772A6B">
        <w:rPr>
          <w:rFonts w:ascii="Consolas" w:hAnsi="Consolas"/>
          <w:color w:val="9CDCFE"/>
          <w:sz w:val="21"/>
          <w:szCs w:val="21"/>
          <w:lang w:eastAsia="en-US"/>
        </w:rPr>
        <w:t>Cholabhutra</w:t>
      </w:r>
      <w:r w:rsidRPr="00772A6B">
        <w:rPr>
          <w:rFonts w:ascii="Consolas" w:hAnsi="Consolas"/>
          <w:color w:val="D4D4D4"/>
          <w:sz w:val="21"/>
          <w:szCs w:val="21"/>
          <w:lang w:eastAsia="en-US"/>
        </w:rPr>
        <w:t>,</w:t>
      </w:r>
      <w:r w:rsidRPr="00772A6B">
        <w:rPr>
          <w:rFonts w:ascii="Consolas" w:hAnsi="Consolas"/>
          <w:color w:val="9CDCFE"/>
          <w:sz w:val="21"/>
          <w:szCs w:val="21"/>
          <w:lang w:eastAsia="en-US"/>
        </w:rPr>
        <w:t>bd</w:t>
      </w:r>
      <w:r w:rsidRPr="00772A6B">
        <w:rPr>
          <w:rFonts w:ascii="Consolas" w:hAnsi="Consolas"/>
          <w:color w:val="D4D4D4"/>
          <w:sz w:val="21"/>
          <w:szCs w:val="21"/>
          <w:lang w:eastAsia="en-US"/>
        </w:rPr>
        <w:t>=</w:t>
      </w:r>
      <w:r w:rsidRPr="00772A6B">
        <w:rPr>
          <w:rFonts w:ascii="Consolas" w:hAnsi="Consolas"/>
          <w:color w:val="B5CEA8"/>
          <w:sz w:val="21"/>
          <w:szCs w:val="21"/>
          <w:lang w:eastAsia="en-US"/>
        </w:rPr>
        <w:t>4</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B5CEA8"/>
          <w:sz w:val="21"/>
          <w:szCs w:val="21"/>
          <w:lang w:eastAsia="en-US"/>
        </w:rPr>
        <w:t>8</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entry_Cholabhutra</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1</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entry_Cholabhutra</w:t>
      </w:r>
      <w:r w:rsidRPr="00772A6B">
        <w:rPr>
          <w:rFonts w:ascii="Consolas" w:hAnsi="Consolas"/>
          <w:color w:val="D4D4D4"/>
          <w:sz w:val="21"/>
          <w:szCs w:val="21"/>
          <w:lang w:eastAsia="en-US"/>
        </w:rPr>
        <w:t>.</w:t>
      </w:r>
      <w:r w:rsidRPr="00772A6B">
        <w:rPr>
          <w:rFonts w:ascii="Consolas" w:hAnsi="Consolas"/>
          <w:color w:val="DCDCAA"/>
          <w:sz w:val="21"/>
          <w:szCs w:val="21"/>
          <w:lang w:eastAsia="en-US"/>
        </w:rPr>
        <w:t>insert</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CE9178"/>
          <w:sz w:val="21"/>
          <w:szCs w:val="21"/>
          <w:lang w:eastAsia="en-US"/>
        </w:rPr>
        <w:t>"0"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lbl_Chowmain</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"aria"</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"Chowmain"</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B5CEA8"/>
          <w:sz w:val="21"/>
          <w:szCs w:val="21"/>
          <w:lang w:eastAsia="en-US"/>
        </w:rPr>
        <w:t>12</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"blue"</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lbl_Chowmain</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1</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entry_Chowmain</w:t>
      </w:r>
      <w:r w:rsidRPr="00772A6B">
        <w:rPr>
          <w:rFonts w:ascii="Consolas" w:hAnsi="Consolas"/>
          <w:color w:val="D4D4D4"/>
          <w:sz w:val="21"/>
          <w:szCs w:val="21"/>
          <w:lang w:eastAsia="en-US"/>
        </w:rPr>
        <w:t>=</w:t>
      </w:r>
      <w:r w:rsidRPr="00772A6B">
        <w:rPr>
          <w:rFonts w:ascii="Consolas" w:hAnsi="Consolas"/>
          <w:color w:val="4EC9B0"/>
          <w:sz w:val="21"/>
          <w:szCs w:val="21"/>
          <w:lang w:eastAsia="en-US"/>
        </w:rPr>
        <w:t>Entry</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"aria"</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textvariable</w:t>
      </w:r>
      <w:r w:rsidRPr="00772A6B">
        <w:rPr>
          <w:rFonts w:ascii="Consolas" w:hAnsi="Consolas"/>
          <w:color w:val="D4D4D4"/>
          <w:sz w:val="21"/>
          <w:szCs w:val="21"/>
          <w:lang w:eastAsia="en-US"/>
        </w:rPr>
        <w:t>=</w:t>
      </w:r>
      <w:r w:rsidRPr="00772A6B">
        <w:rPr>
          <w:rFonts w:ascii="Consolas" w:hAnsi="Consolas"/>
          <w:color w:val="9CDCFE"/>
          <w:sz w:val="21"/>
          <w:szCs w:val="21"/>
          <w:lang w:eastAsia="en-US"/>
        </w:rPr>
        <w:t>Chowmain</w:t>
      </w:r>
      <w:r w:rsidRPr="00772A6B">
        <w:rPr>
          <w:rFonts w:ascii="Consolas" w:hAnsi="Consolas"/>
          <w:color w:val="D4D4D4"/>
          <w:sz w:val="21"/>
          <w:szCs w:val="21"/>
          <w:lang w:eastAsia="en-US"/>
        </w:rPr>
        <w:t>,</w:t>
      </w:r>
      <w:r w:rsidRPr="00772A6B">
        <w:rPr>
          <w:rFonts w:ascii="Consolas" w:hAnsi="Consolas"/>
          <w:color w:val="9CDCFE"/>
          <w:sz w:val="21"/>
          <w:szCs w:val="21"/>
          <w:lang w:eastAsia="en-US"/>
        </w:rPr>
        <w:t>bd</w:t>
      </w:r>
      <w:r w:rsidRPr="00772A6B">
        <w:rPr>
          <w:rFonts w:ascii="Consolas" w:hAnsi="Consolas"/>
          <w:color w:val="D4D4D4"/>
          <w:sz w:val="21"/>
          <w:szCs w:val="21"/>
          <w:lang w:eastAsia="en-US"/>
        </w:rPr>
        <w:t>=</w:t>
      </w:r>
      <w:r w:rsidRPr="00772A6B">
        <w:rPr>
          <w:rFonts w:ascii="Consolas" w:hAnsi="Consolas"/>
          <w:color w:val="B5CEA8"/>
          <w:sz w:val="21"/>
          <w:szCs w:val="21"/>
          <w:lang w:eastAsia="en-US"/>
        </w:rPr>
        <w:t>4</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B5CEA8"/>
          <w:sz w:val="21"/>
          <w:szCs w:val="21"/>
          <w:lang w:eastAsia="en-US"/>
        </w:rPr>
        <w:t>8</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entry_Chowmain</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entry_Chowmain</w:t>
      </w:r>
      <w:r w:rsidRPr="00772A6B">
        <w:rPr>
          <w:rFonts w:ascii="Consolas" w:hAnsi="Consolas"/>
          <w:color w:val="D4D4D4"/>
          <w:sz w:val="21"/>
          <w:szCs w:val="21"/>
          <w:lang w:eastAsia="en-US"/>
        </w:rPr>
        <w:t>.</w:t>
      </w:r>
      <w:r w:rsidRPr="00772A6B">
        <w:rPr>
          <w:rFonts w:ascii="Consolas" w:hAnsi="Consolas"/>
          <w:color w:val="DCDCAA"/>
          <w:sz w:val="21"/>
          <w:szCs w:val="21"/>
          <w:lang w:eastAsia="en-US"/>
        </w:rPr>
        <w:t>insert</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CE9178"/>
          <w:sz w:val="21"/>
          <w:szCs w:val="21"/>
          <w:lang w:eastAsia="en-US"/>
        </w:rPr>
        <w:t>"0"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lbl_Sandwich</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"aria"</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"Sandwich"</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B5CEA8"/>
          <w:sz w:val="21"/>
          <w:szCs w:val="21"/>
          <w:lang w:eastAsia="en-US"/>
        </w:rPr>
        <w:t>12</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"blue"</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lbl_Sandwich</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3</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1</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lastRenderedPageBreak/>
        <w:t>entry_Sandwich</w:t>
      </w:r>
      <w:r w:rsidRPr="00772A6B">
        <w:rPr>
          <w:rFonts w:ascii="Consolas" w:hAnsi="Consolas"/>
          <w:color w:val="D4D4D4"/>
          <w:sz w:val="21"/>
          <w:szCs w:val="21"/>
          <w:lang w:eastAsia="en-US"/>
        </w:rPr>
        <w:t>=</w:t>
      </w:r>
      <w:r w:rsidRPr="00772A6B">
        <w:rPr>
          <w:rFonts w:ascii="Consolas" w:hAnsi="Consolas"/>
          <w:color w:val="4EC9B0"/>
          <w:sz w:val="21"/>
          <w:szCs w:val="21"/>
          <w:lang w:eastAsia="en-US"/>
        </w:rPr>
        <w:t>Entry</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"aria"</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textvariable</w:t>
      </w:r>
      <w:r w:rsidRPr="00772A6B">
        <w:rPr>
          <w:rFonts w:ascii="Consolas" w:hAnsi="Consolas"/>
          <w:color w:val="D4D4D4"/>
          <w:sz w:val="21"/>
          <w:szCs w:val="21"/>
          <w:lang w:eastAsia="en-US"/>
        </w:rPr>
        <w:t>=</w:t>
      </w:r>
      <w:r w:rsidRPr="00772A6B">
        <w:rPr>
          <w:rFonts w:ascii="Consolas" w:hAnsi="Consolas"/>
          <w:color w:val="9CDCFE"/>
          <w:sz w:val="21"/>
          <w:szCs w:val="21"/>
          <w:lang w:eastAsia="en-US"/>
        </w:rPr>
        <w:t>Sandwich</w:t>
      </w:r>
      <w:r w:rsidRPr="00772A6B">
        <w:rPr>
          <w:rFonts w:ascii="Consolas" w:hAnsi="Consolas"/>
          <w:color w:val="D4D4D4"/>
          <w:sz w:val="21"/>
          <w:szCs w:val="21"/>
          <w:lang w:eastAsia="en-US"/>
        </w:rPr>
        <w:t>,</w:t>
      </w:r>
      <w:r w:rsidRPr="00772A6B">
        <w:rPr>
          <w:rFonts w:ascii="Consolas" w:hAnsi="Consolas"/>
          <w:color w:val="9CDCFE"/>
          <w:sz w:val="21"/>
          <w:szCs w:val="21"/>
          <w:lang w:eastAsia="en-US"/>
        </w:rPr>
        <w:t>bd</w:t>
      </w:r>
      <w:r w:rsidRPr="00772A6B">
        <w:rPr>
          <w:rFonts w:ascii="Consolas" w:hAnsi="Consolas"/>
          <w:color w:val="D4D4D4"/>
          <w:sz w:val="21"/>
          <w:szCs w:val="21"/>
          <w:lang w:eastAsia="en-US"/>
        </w:rPr>
        <w:t>=</w:t>
      </w:r>
      <w:r w:rsidRPr="00772A6B">
        <w:rPr>
          <w:rFonts w:ascii="Consolas" w:hAnsi="Consolas"/>
          <w:color w:val="B5CEA8"/>
          <w:sz w:val="21"/>
          <w:szCs w:val="21"/>
          <w:lang w:eastAsia="en-US"/>
        </w:rPr>
        <w:t>4</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B5CEA8"/>
          <w:sz w:val="21"/>
          <w:szCs w:val="21"/>
          <w:lang w:eastAsia="en-US"/>
        </w:rPr>
        <w:t>8</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entry_Sandwich</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3</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entry_Sandwich</w:t>
      </w:r>
      <w:r w:rsidRPr="00772A6B">
        <w:rPr>
          <w:rFonts w:ascii="Consolas" w:hAnsi="Consolas"/>
          <w:color w:val="D4D4D4"/>
          <w:sz w:val="21"/>
          <w:szCs w:val="21"/>
          <w:lang w:eastAsia="en-US"/>
        </w:rPr>
        <w:t>.</w:t>
      </w:r>
      <w:r w:rsidRPr="00772A6B">
        <w:rPr>
          <w:rFonts w:ascii="Consolas" w:hAnsi="Consolas"/>
          <w:color w:val="DCDCAA"/>
          <w:sz w:val="21"/>
          <w:szCs w:val="21"/>
          <w:lang w:eastAsia="en-US"/>
        </w:rPr>
        <w:t>insert</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CE9178"/>
          <w:sz w:val="21"/>
          <w:szCs w:val="21"/>
          <w:lang w:eastAsia="en-US"/>
        </w:rPr>
        <w:t>"0"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lbl_Pizza</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"aria"</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"Pizza"</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B5CEA8"/>
          <w:sz w:val="21"/>
          <w:szCs w:val="21"/>
          <w:lang w:eastAsia="en-US"/>
        </w:rPr>
        <w:t>12</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"blue"</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lbl_Pizza</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4</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1</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entry_Pizza</w:t>
      </w:r>
      <w:r w:rsidRPr="00772A6B">
        <w:rPr>
          <w:rFonts w:ascii="Consolas" w:hAnsi="Consolas"/>
          <w:color w:val="D4D4D4"/>
          <w:sz w:val="21"/>
          <w:szCs w:val="21"/>
          <w:lang w:eastAsia="en-US"/>
        </w:rPr>
        <w:t>=</w:t>
      </w:r>
      <w:r w:rsidRPr="00772A6B">
        <w:rPr>
          <w:rFonts w:ascii="Consolas" w:hAnsi="Consolas"/>
          <w:color w:val="4EC9B0"/>
          <w:sz w:val="21"/>
          <w:szCs w:val="21"/>
          <w:lang w:eastAsia="en-US"/>
        </w:rPr>
        <w:t>Entry</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"aria"</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textvariable</w:t>
      </w:r>
      <w:r w:rsidRPr="00772A6B">
        <w:rPr>
          <w:rFonts w:ascii="Consolas" w:hAnsi="Consolas"/>
          <w:color w:val="D4D4D4"/>
          <w:sz w:val="21"/>
          <w:szCs w:val="21"/>
          <w:lang w:eastAsia="en-US"/>
        </w:rPr>
        <w:t>=</w:t>
      </w:r>
      <w:r w:rsidRPr="00772A6B">
        <w:rPr>
          <w:rFonts w:ascii="Consolas" w:hAnsi="Consolas"/>
          <w:color w:val="9CDCFE"/>
          <w:sz w:val="21"/>
          <w:szCs w:val="21"/>
          <w:lang w:eastAsia="en-US"/>
        </w:rPr>
        <w:t>Pizza</w:t>
      </w:r>
      <w:r w:rsidRPr="00772A6B">
        <w:rPr>
          <w:rFonts w:ascii="Consolas" w:hAnsi="Consolas"/>
          <w:color w:val="D4D4D4"/>
          <w:sz w:val="21"/>
          <w:szCs w:val="21"/>
          <w:lang w:eastAsia="en-US"/>
        </w:rPr>
        <w:t>,</w:t>
      </w:r>
      <w:r w:rsidRPr="00772A6B">
        <w:rPr>
          <w:rFonts w:ascii="Consolas" w:hAnsi="Consolas"/>
          <w:color w:val="9CDCFE"/>
          <w:sz w:val="21"/>
          <w:szCs w:val="21"/>
          <w:lang w:eastAsia="en-US"/>
        </w:rPr>
        <w:t>bd</w:t>
      </w:r>
      <w:r w:rsidRPr="00772A6B">
        <w:rPr>
          <w:rFonts w:ascii="Consolas" w:hAnsi="Consolas"/>
          <w:color w:val="D4D4D4"/>
          <w:sz w:val="21"/>
          <w:szCs w:val="21"/>
          <w:lang w:eastAsia="en-US"/>
        </w:rPr>
        <w:t>=</w:t>
      </w:r>
      <w:r w:rsidRPr="00772A6B">
        <w:rPr>
          <w:rFonts w:ascii="Consolas" w:hAnsi="Consolas"/>
          <w:color w:val="B5CEA8"/>
          <w:sz w:val="21"/>
          <w:szCs w:val="21"/>
          <w:lang w:eastAsia="en-US"/>
        </w:rPr>
        <w:t>4</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B5CEA8"/>
          <w:sz w:val="21"/>
          <w:szCs w:val="21"/>
          <w:lang w:eastAsia="en-US"/>
        </w:rPr>
        <w:t>8</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entry_Pizza</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4</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entry_Pizza</w:t>
      </w:r>
      <w:r w:rsidRPr="00772A6B">
        <w:rPr>
          <w:rFonts w:ascii="Consolas" w:hAnsi="Consolas"/>
          <w:color w:val="D4D4D4"/>
          <w:sz w:val="21"/>
          <w:szCs w:val="21"/>
          <w:lang w:eastAsia="en-US"/>
        </w:rPr>
        <w:t>.</w:t>
      </w:r>
      <w:r w:rsidRPr="00772A6B">
        <w:rPr>
          <w:rFonts w:ascii="Consolas" w:hAnsi="Consolas"/>
          <w:color w:val="DCDCAA"/>
          <w:sz w:val="21"/>
          <w:szCs w:val="21"/>
          <w:lang w:eastAsia="en-US"/>
        </w:rPr>
        <w:t>insert</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CE9178"/>
          <w:sz w:val="21"/>
          <w:szCs w:val="21"/>
          <w:lang w:eastAsia="en-US"/>
        </w:rPr>
        <w:t>"0"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lbl_Burger</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"aria"</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"Burger"</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B5CEA8"/>
          <w:sz w:val="21"/>
          <w:szCs w:val="21"/>
          <w:lang w:eastAsia="en-US"/>
        </w:rPr>
        <w:t>12</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"blue"</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lbl_Burger</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5</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1</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entry_Burger</w:t>
      </w:r>
      <w:r w:rsidRPr="00772A6B">
        <w:rPr>
          <w:rFonts w:ascii="Consolas" w:hAnsi="Consolas"/>
          <w:color w:val="D4D4D4"/>
          <w:sz w:val="21"/>
          <w:szCs w:val="21"/>
          <w:lang w:eastAsia="en-US"/>
        </w:rPr>
        <w:t>=</w:t>
      </w:r>
      <w:r w:rsidRPr="00772A6B">
        <w:rPr>
          <w:rFonts w:ascii="Consolas" w:hAnsi="Consolas"/>
          <w:color w:val="4EC9B0"/>
          <w:sz w:val="21"/>
          <w:szCs w:val="21"/>
          <w:lang w:eastAsia="en-US"/>
        </w:rPr>
        <w:t>Entry</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"aria"</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textvariable</w:t>
      </w:r>
      <w:r w:rsidRPr="00772A6B">
        <w:rPr>
          <w:rFonts w:ascii="Consolas" w:hAnsi="Consolas"/>
          <w:color w:val="D4D4D4"/>
          <w:sz w:val="21"/>
          <w:szCs w:val="21"/>
          <w:lang w:eastAsia="en-US"/>
        </w:rPr>
        <w:t>=</w:t>
      </w:r>
      <w:r w:rsidRPr="00772A6B">
        <w:rPr>
          <w:rFonts w:ascii="Consolas" w:hAnsi="Consolas"/>
          <w:color w:val="9CDCFE"/>
          <w:sz w:val="21"/>
          <w:szCs w:val="21"/>
          <w:lang w:eastAsia="en-US"/>
        </w:rPr>
        <w:t>Burger</w:t>
      </w:r>
      <w:r w:rsidRPr="00772A6B">
        <w:rPr>
          <w:rFonts w:ascii="Consolas" w:hAnsi="Consolas"/>
          <w:color w:val="D4D4D4"/>
          <w:sz w:val="21"/>
          <w:szCs w:val="21"/>
          <w:lang w:eastAsia="en-US"/>
        </w:rPr>
        <w:t>,</w:t>
      </w:r>
      <w:r w:rsidRPr="00772A6B">
        <w:rPr>
          <w:rFonts w:ascii="Consolas" w:hAnsi="Consolas"/>
          <w:color w:val="9CDCFE"/>
          <w:sz w:val="21"/>
          <w:szCs w:val="21"/>
          <w:lang w:eastAsia="en-US"/>
        </w:rPr>
        <w:t>bd</w:t>
      </w:r>
      <w:r w:rsidRPr="00772A6B">
        <w:rPr>
          <w:rFonts w:ascii="Consolas" w:hAnsi="Consolas"/>
          <w:color w:val="D4D4D4"/>
          <w:sz w:val="21"/>
          <w:szCs w:val="21"/>
          <w:lang w:eastAsia="en-US"/>
        </w:rPr>
        <w:t>=</w:t>
      </w:r>
      <w:r w:rsidRPr="00772A6B">
        <w:rPr>
          <w:rFonts w:ascii="Consolas" w:hAnsi="Consolas"/>
          <w:color w:val="B5CEA8"/>
          <w:sz w:val="21"/>
          <w:szCs w:val="21"/>
          <w:lang w:eastAsia="en-US"/>
        </w:rPr>
        <w:t>4</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B5CEA8"/>
          <w:sz w:val="21"/>
          <w:szCs w:val="21"/>
          <w:lang w:eastAsia="en-US"/>
        </w:rPr>
        <w:t>8</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entry_Burger</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5</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entry_Burger</w:t>
      </w:r>
      <w:r w:rsidRPr="00772A6B">
        <w:rPr>
          <w:rFonts w:ascii="Consolas" w:hAnsi="Consolas"/>
          <w:color w:val="D4D4D4"/>
          <w:sz w:val="21"/>
          <w:szCs w:val="21"/>
          <w:lang w:eastAsia="en-US"/>
        </w:rPr>
        <w:t>.</w:t>
      </w:r>
      <w:r w:rsidRPr="00772A6B">
        <w:rPr>
          <w:rFonts w:ascii="Consolas" w:hAnsi="Consolas"/>
          <w:color w:val="DCDCAA"/>
          <w:sz w:val="21"/>
          <w:szCs w:val="21"/>
          <w:lang w:eastAsia="en-US"/>
        </w:rPr>
        <w:t>insert</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CE9178"/>
          <w:sz w:val="21"/>
          <w:szCs w:val="21"/>
          <w:lang w:eastAsia="en-US"/>
        </w:rPr>
        <w:t>"0"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lbl_Pasta</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"aria"</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"Pasta"</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B5CEA8"/>
          <w:sz w:val="21"/>
          <w:szCs w:val="21"/>
          <w:lang w:eastAsia="en-US"/>
        </w:rPr>
        <w:t>12</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"blue"</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lbl_Pasta</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6</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1</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entry_Pasta</w:t>
      </w:r>
      <w:r w:rsidRPr="00772A6B">
        <w:rPr>
          <w:rFonts w:ascii="Consolas" w:hAnsi="Consolas"/>
          <w:color w:val="D4D4D4"/>
          <w:sz w:val="21"/>
          <w:szCs w:val="21"/>
          <w:lang w:eastAsia="en-US"/>
        </w:rPr>
        <w:t>=</w:t>
      </w:r>
      <w:r w:rsidRPr="00772A6B">
        <w:rPr>
          <w:rFonts w:ascii="Consolas" w:hAnsi="Consolas"/>
          <w:color w:val="4EC9B0"/>
          <w:sz w:val="21"/>
          <w:szCs w:val="21"/>
          <w:lang w:eastAsia="en-US"/>
        </w:rPr>
        <w:t>Entry</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"aria"</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textvariable</w:t>
      </w:r>
      <w:r w:rsidRPr="00772A6B">
        <w:rPr>
          <w:rFonts w:ascii="Consolas" w:hAnsi="Consolas"/>
          <w:color w:val="D4D4D4"/>
          <w:sz w:val="21"/>
          <w:szCs w:val="21"/>
          <w:lang w:eastAsia="en-US"/>
        </w:rPr>
        <w:t>=</w:t>
      </w:r>
      <w:r w:rsidRPr="00772A6B">
        <w:rPr>
          <w:rFonts w:ascii="Consolas" w:hAnsi="Consolas"/>
          <w:color w:val="9CDCFE"/>
          <w:sz w:val="21"/>
          <w:szCs w:val="21"/>
          <w:lang w:eastAsia="en-US"/>
        </w:rPr>
        <w:t>Pasta</w:t>
      </w:r>
      <w:r w:rsidRPr="00772A6B">
        <w:rPr>
          <w:rFonts w:ascii="Consolas" w:hAnsi="Consolas"/>
          <w:color w:val="D4D4D4"/>
          <w:sz w:val="21"/>
          <w:szCs w:val="21"/>
          <w:lang w:eastAsia="en-US"/>
        </w:rPr>
        <w:t>,</w:t>
      </w:r>
      <w:r w:rsidRPr="00772A6B">
        <w:rPr>
          <w:rFonts w:ascii="Consolas" w:hAnsi="Consolas"/>
          <w:color w:val="9CDCFE"/>
          <w:sz w:val="21"/>
          <w:szCs w:val="21"/>
          <w:lang w:eastAsia="en-US"/>
        </w:rPr>
        <w:t>bd</w:t>
      </w:r>
      <w:r w:rsidRPr="00772A6B">
        <w:rPr>
          <w:rFonts w:ascii="Consolas" w:hAnsi="Consolas"/>
          <w:color w:val="D4D4D4"/>
          <w:sz w:val="21"/>
          <w:szCs w:val="21"/>
          <w:lang w:eastAsia="en-US"/>
        </w:rPr>
        <w:t>=</w:t>
      </w:r>
      <w:r w:rsidRPr="00772A6B">
        <w:rPr>
          <w:rFonts w:ascii="Consolas" w:hAnsi="Consolas"/>
          <w:color w:val="B5CEA8"/>
          <w:sz w:val="21"/>
          <w:szCs w:val="21"/>
          <w:lang w:eastAsia="en-US"/>
        </w:rPr>
        <w:t>4</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B5CEA8"/>
          <w:sz w:val="21"/>
          <w:szCs w:val="21"/>
          <w:lang w:eastAsia="en-US"/>
        </w:rPr>
        <w:t>8</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entry_Pasta</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6</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entry_Pasta</w:t>
      </w:r>
      <w:r w:rsidRPr="00772A6B">
        <w:rPr>
          <w:rFonts w:ascii="Consolas" w:hAnsi="Consolas"/>
          <w:color w:val="D4D4D4"/>
          <w:sz w:val="21"/>
          <w:szCs w:val="21"/>
          <w:lang w:eastAsia="en-US"/>
        </w:rPr>
        <w:t>.</w:t>
      </w:r>
      <w:r w:rsidRPr="00772A6B">
        <w:rPr>
          <w:rFonts w:ascii="Consolas" w:hAnsi="Consolas"/>
          <w:color w:val="DCDCAA"/>
          <w:sz w:val="21"/>
          <w:szCs w:val="21"/>
          <w:lang w:eastAsia="en-US"/>
        </w:rPr>
        <w:t>insert</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CE9178"/>
          <w:sz w:val="21"/>
          <w:szCs w:val="21"/>
          <w:lang w:eastAsia="en-US"/>
        </w:rPr>
        <w:t>"0"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lbl_Breadpakora</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"aria"</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"Breadpakora"</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B5CEA8"/>
          <w:sz w:val="21"/>
          <w:szCs w:val="21"/>
          <w:lang w:eastAsia="en-US"/>
        </w:rPr>
        <w:t>12</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"blue"</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lbl_Breadpakora</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7</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1</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entry_Breadpakora</w:t>
      </w:r>
      <w:r w:rsidRPr="00772A6B">
        <w:rPr>
          <w:rFonts w:ascii="Consolas" w:hAnsi="Consolas"/>
          <w:color w:val="D4D4D4"/>
          <w:sz w:val="21"/>
          <w:szCs w:val="21"/>
          <w:lang w:eastAsia="en-US"/>
        </w:rPr>
        <w:t>=</w:t>
      </w:r>
      <w:r w:rsidRPr="00772A6B">
        <w:rPr>
          <w:rFonts w:ascii="Consolas" w:hAnsi="Consolas"/>
          <w:color w:val="4EC9B0"/>
          <w:sz w:val="21"/>
          <w:szCs w:val="21"/>
          <w:lang w:eastAsia="en-US"/>
        </w:rPr>
        <w:t>Entry</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"aria"</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textvariable</w:t>
      </w:r>
      <w:r w:rsidRPr="00772A6B">
        <w:rPr>
          <w:rFonts w:ascii="Consolas" w:hAnsi="Consolas"/>
          <w:color w:val="D4D4D4"/>
          <w:sz w:val="21"/>
          <w:szCs w:val="21"/>
          <w:lang w:eastAsia="en-US"/>
        </w:rPr>
        <w:t>=</w:t>
      </w:r>
      <w:r w:rsidRPr="00772A6B">
        <w:rPr>
          <w:rFonts w:ascii="Consolas" w:hAnsi="Consolas"/>
          <w:color w:val="9CDCFE"/>
          <w:sz w:val="21"/>
          <w:szCs w:val="21"/>
          <w:lang w:eastAsia="en-US"/>
        </w:rPr>
        <w:t>Breadpakora</w:t>
      </w:r>
      <w:r w:rsidRPr="00772A6B">
        <w:rPr>
          <w:rFonts w:ascii="Consolas" w:hAnsi="Consolas"/>
          <w:color w:val="D4D4D4"/>
          <w:sz w:val="21"/>
          <w:szCs w:val="21"/>
          <w:lang w:eastAsia="en-US"/>
        </w:rPr>
        <w:t>,</w:t>
      </w:r>
      <w:r w:rsidRPr="00772A6B">
        <w:rPr>
          <w:rFonts w:ascii="Consolas" w:hAnsi="Consolas"/>
          <w:color w:val="9CDCFE"/>
          <w:sz w:val="21"/>
          <w:szCs w:val="21"/>
          <w:lang w:eastAsia="en-US"/>
        </w:rPr>
        <w:t>bd</w:t>
      </w:r>
      <w:r w:rsidRPr="00772A6B">
        <w:rPr>
          <w:rFonts w:ascii="Consolas" w:hAnsi="Consolas"/>
          <w:color w:val="D4D4D4"/>
          <w:sz w:val="21"/>
          <w:szCs w:val="21"/>
          <w:lang w:eastAsia="en-US"/>
        </w:rPr>
        <w:t>=</w:t>
      </w:r>
      <w:r w:rsidRPr="00772A6B">
        <w:rPr>
          <w:rFonts w:ascii="Consolas" w:hAnsi="Consolas"/>
          <w:color w:val="B5CEA8"/>
          <w:sz w:val="21"/>
          <w:szCs w:val="21"/>
          <w:lang w:eastAsia="en-US"/>
        </w:rPr>
        <w:t>4</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B5CEA8"/>
          <w:sz w:val="21"/>
          <w:szCs w:val="21"/>
          <w:lang w:eastAsia="en-US"/>
        </w:rPr>
        <w:t>8</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entry_Breadpakora</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7</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entry_Breadpakora</w:t>
      </w:r>
      <w:r w:rsidRPr="00772A6B">
        <w:rPr>
          <w:rFonts w:ascii="Consolas" w:hAnsi="Consolas"/>
          <w:color w:val="D4D4D4"/>
          <w:sz w:val="21"/>
          <w:szCs w:val="21"/>
          <w:lang w:eastAsia="en-US"/>
        </w:rPr>
        <w:t>.</w:t>
      </w:r>
      <w:r w:rsidRPr="00772A6B">
        <w:rPr>
          <w:rFonts w:ascii="Consolas" w:hAnsi="Consolas"/>
          <w:color w:val="DCDCAA"/>
          <w:sz w:val="21"/>
          <w:szCs w:val="21"/>
          <w:lang w:eastAsia="en-US"/>
        </w:rPr>
        <w:t>insert</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CE9178"/>
          <w:sz w:val="21"/>
          <w:szCs w:val="21"/>
          <w:lang w:eastAsia="en-US"/>
        </w:rPr>
        <w:t>"0"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569CD6"/>
          <w:sz w:val="21"/>
          <w:szCs w:val="21"/>
          <w:lang w:eastAsia="en-US"/>
        </w:rPr>
        <w:t>def</w:t>
      </w:r>
      <w:r w:rsidRPr="00772A6B">
        <w:rPr>
          <w:rFonts w:ascii="Consolas" w:hAnsi="Consolas"/>
          <w:color w:val="D4D4D4"/>
          <w:sz w:val="21"/>
          <w:szCs w:val="21"/>
          <w:lang w:eastAsia="en-US"/>
        </w:rPr>
        <w:t xml:space="preserve"> </w:t>
      </w:r>
      <w:r w:rsidRPr="00772A6B">
        <w:rPr>
          <w:rFonts w:ascii="Consolas" w:hAnsi="Consolas"/>
          <w:color w:val="DCDCAA"/>
          <w:sz w:val="21"/>
          <w:szCs w:val="21"/>
          <w:lang w:eastAsia="en-US"/>
        </w:rPr>
        <w:t>abc</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s</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s</w:t>
      </w:r>
      <w:r w:rsidRPr="00772A6B">
        <w:rPr>
          <w:rFonts w:ascii="Consolas" w:hAnsi="Consolas"/>
          <w:color w:val="D4D4D4"/>
          <w:sz w:val="21"/>
          <w:szCs w:val="21"/>
          <w:lang w:eastAsia="en-US"/>
        </w:rPr>
        <w:t>=</w:t>
      </w:r>
      <w:r w:rsidRPr="00772A6B">
        <w:rPr>
          <w:rFonts w:ascii="Consolas" w:hAnsi="Consolas"/>
          <w:color w:val="4EC9B0"/>
          <w:sz w:val="21"/>
          <w:szCs w:val="21"/>
          <w:lang w:eastAsia="en-US"/>
        </w:rPr>
        <w:t>int</w:t>
      </w:r>
      <w:r w:rsidRPr="00772A6B">
        <w:rPr>
          <w:rFonts w:ascii="Consolas" w:hAnsi="Consolas"/>
          <w:color w:val="D4D4D4"/>
          <w:sz w:val="21"/>
          <w:szCs w:val="21"/>
          <w:lang w:eastAsia="en-US"/>
        </w:rPr>
        <w:t>(</w:t>
      </w:r>
      <w:r w:rsidRPr="00772A6B">
        <w:rPr>
          <w:rFonts w:ascii="Consolas" w:hAnsi="Consolas"/>
          <w:color w:val="9CDCFE"/>
          <w:sz w:val="21"/>
          <w:szCs w:val="21"/>
          <w:lang w:eastAsia="en-US"/>
        </w:rPr>
        <w:t>entry_Cholabhutra</w:t>
      </w:r>
      <w:r w:rsidRPr="00772A6B">
        <w:rPr>
          <w:rFonts w:ascii="Consolas" w:hAnsi="Consolas"/>
          <w:color w:val="D4D4D4"/>
          <w:sz w:val="21"/>
          <w:szCs w:val="21"/>
          <w:lang w:eastAsia="en-US"/>
        </w:rPr>
        <w:t>.</w:t>
      </w:r>
      <w:r w:rsidRPr="00772A6B">
        <w:rPr>
          <w:rFonts w:ascii="Consolas" w:hAnsi="Consolas"/>
          <w:color w:val="DCDCAA"/>
          <w:sz w:val="21"/>
          <w:szCs w:val="21"/>
          <w:lang w:eastAsia="en-US"/>
        </w:rPr>
        <w:t>get</w:t>
      </w:r>
      <w:r w:rsidRPr="00772A6B">
        <w:rPr>
          <w:rFonts w:ascii="Consolas" w:hAnsi="Consolas"/>
          <w:color w:val="D4D4D4"/>
          <w:sz w:val="21"/>
          <w:szCs w:val="21"/>
          <w:lang w:eastAsia="en-US"/>
        </w:rPr>
        <w:t>())*</w:t>
      </w:r>
      <w:r w:rsidRPr="00772A6B">
        <w:rPr>
          <w:rFonts w:ascii="Consolas" w:hAnsi="Consolas"/>
          <w:color w:val="B5CEA8"/>
          <w:sz w:val="21"/>
          <w:szCs w:val="21"/>
          <w:lang w:eastAsia="en-US"/>
        </w:rPr>
        <w:t>80</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"Cholabhutra"</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7</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9CDCFE"/>
          <w:sz w:val="21"/>
          <w:szCs w:val="21"/>
          <w:lang w:eastAsia="en-US"/>
        </w:rPr>
        <w:t>s</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7</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5</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t</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t</w:t>
      </w:r>
      <w:r w:rsidRPr="00772A6B">
        <w:rPr>
          <w:rFonts w:ascii="Consolas" w:hAnsi="Consolas"/>
          <w:color w:val="D4D4D4"/>
          <w:sz w:val="21"/>
          <w:szCs w:val="21"/>
          <w:lang w:eastAsia="en-US"/>
        </w:rPr>
        <w:t>=</w:t>
      </w:r>
      <w:r w:rsidRPr="00772A6B">
        <w:rPr>
          <w:rFonts w:ascii="Consolas" w:hAnsi="Consolas"/>
          <w:color w:val="4EC9B0"/>
          <w:sz w:val="21"/>
          <w:szCs w:val="21"/>
          <w:lang w:eastAsia="en-US"/>
        </w:rPr>
        <w:t>int</w:t>
      </w:r>
      <w:r w:rsidRPr="00772A6B">
        <w:rPr>
          <w:rFonts w:ascii="Consolas" w:hAnsi="Consolas"/>
          <w:color w:val="D4D4D4"/>
          <w:sz w:val="21"/>
          <w:szCs w:val="21"/>
          <w:lang w:eastAsia="en-US"/>
        </w:rPr>
        <w:t>(</w:t>
      </w:r>
      <w:r w:rsidRPr="00772A6B">
        <w:rPr>
          <w:rFonts w:ascii="Consolas" w:hAnsi="Consolas"/>
          <w:color w:val="9CDCFE"/>
          <w:sz w:val="21"/>
          <w:szCs w:val="21"/>
          <w:lang w:eastAsia="en-US"/>
        </w:rPr>
        <w:t>entry_Chowmain</w:t>
      </w:r>
      <w:r w:rsidRPr="00772A6B">
        <w:rPr>
          <w:rFonts w:ascii="Consolas" w:hAnsi="Consolas"/>
          <w:color w:val="D4D4D4"/>
          <w:sz w:val="21"/>
          <w:szCs w:val="21"/>
          <w:lang w:eastAsia="en-US"/>
        </w:rPr>
        <w:t>.</w:t>
      </w:r>
      <w:r w:rsidRPr="00772A6B">
        <w:rPr>
          <w:rFonts w:ascii="Consolas" w:hAnsi="Consolas"/>
          <w:color w:val="DCDCAA"/>
          <w:sz w:val="21"/>
          <w:szCs w:val="21"/>
          <w:lang w:eastAsia="en-US"/>
        </w:rPr>
        <w:t>get</w:t>
      </w:r>
      <w:r w:rsidRPr="00772A6B">
        <w:rPr>
          <w:rFonts w:ascii="Consolas" w:hAnsi="Consolas"/>
          <w:color w:val="D4D4D4"/>
          <w:sz w:val="21"/>
          <w:szCs w:val="21"/>
          <w:lang w:eastAsia="en-US"/>
        </w:rPr>
        <w:t>())*</w:t>
      </w:r>
      <w:r w:rsidRPr="00772A6B">
        <w:rPr>
          <w:rFonts w:ascii="Consolas" w:hAnsi="Consolas"/>
          <w:color w:val="B5CEA8"/>
          <w:sz w:val="21"/>
          <w:szCs w:val="21"/>
          <w:lang w:eastAsia="en-US"/>
        </w:rPr>
        <w:t>40</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lastRenderedPageBreak/>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"Chowmain"</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8</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9CDCFE"/>
          <w:sz w:val="21"/>
          <w:szCs w:val="21"/>
          <w:lang w:eastAsia="en-US"/>
        </w:rPr>
        <w:t>t</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8</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5</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d</w:t>
      </w:r>
      <w:r w:rsidRPr="00772A6B">
        <w:rPr>
          <w:rFonts w:ascii="Consolas" w:hAnsi="Consolas"/>
          <w:color w:val="D4D4D4"/>
          <w:sz w:val="21"/>
          <w:szCs w:val="21"/>
          <w:lang w:eastAsia="en-US"/>
        </w:rPr>
        <w:t>=</w:t>
      </w:r>
      <w:r w:rsidRPr="00772A6B">
        <w:rPr>
          <w:rFonts w:ascii="Consolas" w:hAnsi="Consolas"/>
          <w:color w:val="4EC9B0"/>
          <w:sz w:val="21"/>
          <w:szCs w:val="21"/>
          <w:lang w:eastAsia="en-US"/>
        </w:rPr>
        <w:t>int</w:t>
      </w:r>
      <w:r w:rsidRPr="00772A6B">
        <w:rPr>
          <w:rFonts w:ascii="Consolas" w:hAnsi="Consolas"/>
          <w:color w:val="D4D4D4"/>
          <w:sz w:val="21"/>
          <w:szCs w:val="21"/>
          <w:lang w:eastAsia="en-US"/>
        </w:rPr>
        <w:t>(</w:t>
      </w:r>
      <w:r w:rsidRPr="00772A6B">
        <w:rPr>
          <w:rFonts w:ascii="Consolas" w:hAnsi="Consolas"/>
          <w:color w:val="9CDCFE"/>
          <w:sz w:val="21"/>
          <w:szCs w:val="21"/>
          <w:lang w:eastAsia="en-US"/>
        </w:rPr>
        <w:t>entry_Sandwich</w:t>
      </w:r>
      <w:r w:rsidRPr="00772A6B">
        <w:rPr>
          <w:rFonts w:ascii="Consolas" w:hAnsi="Consolas"/>
          <w:color w:val="D4D4D4"/>
          <w:sz w:val="21"/>
          <w:szCs w:val="21"/>
          <w:lang w:eastAsia="en-US"/>
        </w:rPr>
        <w:t>.</w:t>
      </w:r>
      <w:r w:rsidRPr="00772A6B">
        <w:rPr>
          <w:rFonts w:ascii="Consolas" w:hAnsi="Consolas"/>
          <w:color w:val="DCDCAA"/>
          <w:sz w:val="21"/>
          <w:szCs w:val="21"/>
          <w:lang w:eastAsia="en-US"/>
        </w:rPr>
        <w:t>get</w:t>
      </w:r>
      <w:r w:rsidRPr="00772A6B">
        <w:rPr>
          <w:rFonts w:ascii="Consolas" w:hAnsi="Consolas"/>
          <w:color w:val="D4D4D4"/>
          <w:sz w:val="21"/>
          <w:szCs w:val="21"/>
          <w:lang w:eastAsia="en-US"/>
        </w:rPr>
        <w:t>())*</w:t>
      </w:r>
      <w:r w:rsidRPr="00772A6B">
        <w:rPr>
          <w:rFonts w:ascii="Consolas" w:hAnsi="Consolas"/>
          <w:color w:val="B5CEA8"/>
          <w:sz w:val="21"/>
          <w:szCs w:val="21"/>
          <w:lang w:eastAsia="en-US"/>
        </w:rPr>
        <w:t>50</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"Sandwich"</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9</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9CDCFE"/>
          <w:sz w:val="21"/>
          <w:szCs w:val="21"/>
          <w:lang w:eastAsia="en-US"/>
        </w:rPr>
        <w:t>d</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9</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5</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e</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e</w:t>
      </w:r>
      <w:r w:rsidRPr="00772A6B">
        <w:rPr>
          <w:rFonts w:ascii="Consolas" w:hAnsi="Consolas"/>
          <w:color w:val="D4D4D4"/>
          <w:sz w:val="21"/>
          <w:szCs w:val="21"/>
          <w:lang w:eastAsia="en-US"/>
        </w:rPr>
        <w:t>=</w:t>
      </w:r>
      <w:r w:rsidRPr="00772A6B">
        <w:rPr>
          <w:rFonts w:ascii="Consolas" w:hAnsi="Consolas"/>
          <w:color w:val="4EC9B0"/>
          <w:sz w:val="21"/>
          <w:szCs w:val="21"/>
          <w:lang w:eastAsia="en-US"/>
        </w:rPr>
        <w:t>int</w:t>
      </w:r>
      <w:r w:rsidRPr="00772A6B">
        <w:rPr>
          <w:rFonts w:ascii="Consolas" w:hAnsi="Consolas"/>
          <w:color w:val="D4D4D4"/>
          <w:sz w:val="21"/>
          <w:szCs w:val="21"/>
          <w:lang w:eastAsia="en-US"/>
        </w:rPr>
        <w:t>(</w:t>
      </w:r>
      <w:r w:rsidRPr="00772A6B">
        <w:rPr>
          <w:rFonts w:ascii="Consolas" w:hAnsi="Consolas"/>
          <w:color w:val="9CDCFE"/>
          <w:sz w:val="21"/>
          <w:szCs w:val="21"/>
          <w:lang w:eastAsia="en-US"/>
        </w:rPr>
        <w:t>entry_Pizza</w:t>
      </w:r>
      <w:r w:rsidRPr="00772A6B">
        <w:rPr>
          <w:rFonts w:ascii="Consolas" w:hAnsi="Consolas"/>
          <w:color w:val="D4D4D4"/>
          <w:sz w:val="21"/>
          <w:szCs w:val="21"/>
          <w:lang w:eastAsia="en-US"/>
        </w:rPr>
        <w:t>.</w:t>
      </w:r>
      <w:r w:rsidRPr="00772A6B">
        <w:rPr>
          <w:rFonts w:ascii="Consolas" w:hAnsi="Consolas"/>
          <w:color w:val="DCDCAA"/>
          <w:sz w:val="21"/>
          <w:szCs w:val="21"/>
          <w:lang w:eastAsia="en-US"/>
        </w:rPr>
        <w:t>get</w:t>
      </w:r>
      <w:r w:rsidRPr="00772A6B">
        <w:rPr>
          <w:rFonts w:ascii="Consolas" w:hAnsi="Consolas"/>
          <w:color w:val="D4D4D4"/>
          <w:sz w:val="21"/>
          <w:szCs w:val="21"/>
          <w:lang w:eastAsia="en-US"/>
        </w:rPr>
        <w:t>())*</w:t>
      </w:r>
      <w:r w:rsidRPr="00772A6B">
        <w:rPr>
          <w:rFonts w:ascii="Consolas" w:hAnsi="Consolas"/>
          <w:color w:val="B5CEA8"/>
          <w:sz w:val="21"/>
          <w:szCs w:val="21"/>
          <w:lang w:eastAsia="en-US"/>
        </w:rPr>
        <w:t>90</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"Pizza"</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10</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9CDCFE"/>
          <w:sz w:val="21"/>
          <w:szCs w:val="21"/>
          <w:lang w:eastAsia="en-US"/>
        </w:rPr>
        <w:t>e</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10</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5</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f</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f</w:t>
      </w:r>
      <w:r w:rsidRPr="00772A6B">
        <w:rPr>
          <w:rFonts w:ascii="Consolas" w:hAnsi="Consolas"/>
          <w:color w:val="D4D4D4"/>
          <w:sz w:val="21"/>
          <w:szCs w:val="21"/>
          <w:lang w:eastAsia="en-US"/>
        </w:rPr>
        <w:t>=</w:t>
      </w:r>
      <w:r w:rsidRPr="00772A6B">
        <w:rPr>
          <w:rFonts w:ascii="Consolas" w:hAnsi="Consolas"/>
          <w:color w:val="4EC9B0"/>
          <w:sz w:val="21"/>
          <w:szCs w:val="21"/>
          <w:lang w:eastAsia="en-US"/>
        </w:rPr>
        <w:t>int</w:t>
      </w:r>
      <w:r w:rsidRPr="00772A6B">
        <w:rPr>
          <w:rFonts w:ascii="Consolas" w:hAnsi="Consolas"/>
          <w:color w:val="D4D4D4"/>
          <w:sz w:val="21"/>
          <w:szCs w:val="21"/>
          <w:lang w:eastAsia="en-US"/>
        </w:rPr>
        <w:t>(</w:t>
      </w:r>
      <w:r w:rsidRPr="00772A6B">
        <w:rPr>
          <w:rFonts w:ascii="Consolas" w:hAnsi="Consolas"/>
          <w:color w:val="9CDCFE"/>
          <w:sz w:val="21"/>
          <w:szCs w:val="21"/>
          <w:lang w:eastAsia="en-US"/>
        </w:rPr>
        <w:t>entry_Burger</w:t>
      </w:r>
      <w:r w:rsidRPr="00772A6B">
        <w:rPr>
          <w:rFonts w:ascii="Consolas" w:hAnsi="Consolas"/>
          <w:color w:val="D4D4D4"/>
          <w:sz w:val="21"/>
          <w:szCs w:val="21"/>
          <w:lang w:eastAsia="en-US"/>
        </w:rPr>
        <w:t>.</w:t>
      </w:r>
      <w:r w:rsidRPr="00772A6B">
        <w:rPr>
          <w:rFonts w:ascii="Consolas" w:hAnsi="Consolas"/>
          <w:color w:val="DCDCAA"/>
          <w:sz w:val="21"/>
          <w:szCs w:val="21"/>
          <w:lang w:eastAsia="en-US"/>
        </w:rPr>
        <w:t>get</w:t>
      </w:r>
      <w:r w:rsidRPr="00772A6B">
        <w:rPr>
          <w:rFonts w:ascii="Consolas" w:hAnsi="Consolas"/>
          <w:color w:val="D4D4D4"/>
          <w:sz w:val="21"/>
          <w:szCs w:val="21"/>
          <w:lang w:eastAsia="en-US"/>
        </w:rPr>
        <w:t>())*</w:t>
      </w:r>
      <w:r w:rsidRPr="00772A6B">
        <w:rPr>
          <w:rFonts w:ascii="Consolas" w:hAnsi="Consolas"/>
          <w:color w:val="B5CEA8"/>
          <w:sz w:val="21"/>
          <w:szCs w:val="21"/>
          <w:lang w:eastAsia="en-US"/>
        </w:rPr>
        <w:t>45</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"Burger"</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11</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9CDCFE"/>
          <w:sz w:val="21"/>
          <w:szCs w:val="21"/>
          <w:lang w:eastAsia="en-US"/>
        </w:rPr>
        <w:t>f</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11</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5</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g</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g</w:t>
      </w:r>
      <w:r w:rsidRPr="00772A6B">
        <w:rPr>
          <w:rFonts w:ascii="Consolas" w:hAnsi="Consolas"/>
          <w:color w:val="D4D4D4"/>
          <w:sz w:val="21"/>
          <w:szCs w:val="21"/>
          <w:lang w:eastAsia="en-US"/>
        </w:rPr>
        <w:t>=</w:t>
      </w:r>
      <w:r w:rsidRPr="00772A6B">
        <w:rPr>
          <w:rFonts w:ascii="Consolas" w:hAnsi="Consolas"/>
          <w:color w:val="4EC9B0"/>
          <w:sz w:val="21"/>
          <w:szCs w:val="21"/>
          <w:lang w:eastAsia="en-US"/>
        </w:rPr>
        <w:t>int</w:t>
      </w:r>
      <w:r w:rsidRPr="00772A6B">
        <w:rPr>
          <w:rFonts w:ascii="Consolas" w:hAnsi="Consolas"/>
          <w:color w:val="D4D4D4"/>
          <w:sz w:val="21"/>
          <w:szCs w:val="21"/>
          <w:lang w:eastAsia="en-US"/>
        </w:rPr>
        <w:t>(</w:t>
      </w:r>
      <w:r w:rsidRPr="00772A6B">
        <w:rPr>
          <w:rFonts w:ascii="Consolas" w:hAnsi="Consolas"/>
          <w:color w:val="9CDCFE"/>
          <w:sz w:val="21"/>
          <w:szCs w:val="21"/>
          <w:lang w:eastAsia="en-US"/>
        </w:rPr>
        <w:t>entry_Pasta</w:t>
      </w:r>
      <w:r w:rsidRPr="00772A6B">
        <w:rPr>
          <w:rFonts w:ascii="Consolas" w:hAnsi="Consolas"/>
          <w:color w:val="D4D4D4"/>
          <w:sz w:val="21"/>
          <w:szCs w:val="21"/>
          <w:lang w:eastAsia="en-US"/>
        </w:rPr>
        <w:t>.</w:t>
      </w:r>
      <w:r w:rsidRPr="00772A6B">
        <w:rPr>
          <w:rFonts w:ascii="Consolas" w:hAnsi="Consolas"/>
          <w:color w:val="DCDCAA"/>
          <w:sz w:val="21"/>
          <w:szCs w:val="21"/>
          <w:lang w:eastAsia="en-US"/>
        </w:rPr>
        <w:t>get</w:t>
      </w:r>
      <w:r w:rsidRPr="00772A6B">
        <w:rPr>
          <w:rFonts w:ascii="Consolas" w:hAnsi="Consolas"/>
          <w:color w:val="D4D4D4"/>
          <w:sz w:val="21"/>
          <w:szCs w:val="21"/>
          <w:lang w:eastAsia="en-US"/>
        </w:rPr>
        <w:t>())*</w:t>
      </w:r>
      <w:r w:rsidRPr="00772A6B">
        <w:rPr>
          <w:rFonts w:ascii="Consolas" w:hAnsi="Consolas"/>
          <w:color w:val="B5CEA8"/>
          <w:sz w:val="21"/>
          <w:szCs w:val="21"/>
          <w:lang w:eastAsia="en-US"/>
        </w:rPr>
        <w:t>60</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"Pasta"</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12</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9CDCFE"/>
          <w:sz w:val="21"/>
          <w:szCs w:val="21"/>
          <w:lang w:eastAsia="en-US"/>
        </w:rPr>
        <w:t>g</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12</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5</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h</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h</w:t>
      </w:r>
      <w:r w:rsidRPr="00772A6B">
        <w:rPr>
          <w:rFonts w:ascii="Consolas" w:hAnsi="Consolas"/>
          <w:color w:val="D4D4D4"/>
          <w:sz w:val="21"/>
          <w:szCs w:val="21"/>
          <w:lang w:eastAsia="en-US"/>
        </w:rPr>
        <w:t>=</w:t>
      </w:r>
      <w:r w:rsidRPr="00772A6B">
        <w:rPr>
          <w:rFonts w:ascii="Consolas" w:hAnsi="Consolas"/>
          <w:color w:val="4EC9B0"/>
          <w:sz w:val="21"/>
          <w:szCs w:val="21"/>
          <w:lang w:eastAsia="en-US"/>
        </w:rPr>
        <w:t>int</w:t>
      </w:r>
      <w:r w:rsidRPr="00772A6B">
        <w:rPr>
          <w:rFonts w:ascii="Consolas" w:hAnsi="Consolas"/>
          <w:color w:val="D4D4D4"/>
          <w:sz w:val="21"/>
          <w:szCs w:val="21"/>
          <w:lang w:eastAsia="en-US"/>
        </w:rPr>
        <w:t>(</w:t>
      </w:r>
      <w:r w:rsidRPr="00772A6B">
        <w:rPr>
          <w:rFonts w:ascii="Consolas" w:hAnsi="Consolas"/>
          <w:color w:val="9CDCFE"/>
          <w:sz w:val="21"/>
          <w:szCs w:val="21"/>
          <w:lang w:eastAsia="en-US"/>
        </w:rPr>
        <w:t>entry_Breadpakora</w:t>
      </w:r>
      <w:r w:rsidRPr="00772A6B">
        <w:rPr>
          <w:rFonts w:ascii="Consolas" w:hAnsi="Consolas"/>
          <w:color w:val="D4D4D4"/>
          <w:sz w:val="21"/>
          <w:szCs w:val="21"/>
          <w:lang w:eastAsia="en-US"/>
        </w:rPr>
        <w:t>.</w:t>
      </w:r>
      <w:r w:rsidRPr="00772A6B">
        <w:rPr>
          <w:rFonts w:ascii="Consolas" w:hAnsi="Consolas"/>
          <w:color w:val="DCDCAA"/>
          <w:sz w:val="21"/>
          <w:szCs w:val="21"/>
          <w:lang w:eastAsia="en-US"/>
        </w:rPr>
        <w:t>get</w:t>
      </w:r>
      <w:r w:rsidRPr="00772A6B">
        <w:rPr>
          <w:rFonts w:ascii="Consolas" w:hAnsi="Consolas"/>
          <w:color w:val="D4D4D4"/>
          <w:sz w:val="21"/>
          <w:szCs w:val="21"/>
          <w:lang w:eastAsia="en-US"/>
        </w:rPr>
        <w:t>())*</w:t>
      </w:r>
      <w:r w:rsidRPr="00772A6B">
        <w:rPr>
          <w:rFonts w:ascii="Consolas" w:hAnsi="Consolas"/>
          <w:color w:val="B5CEA8"/>
          <w:sz w:val="21"/>
          <w:szCs w:val="21"/>
          <w:lang w:eastAsia="en-US"/>
        </w:rPr>
        <w:t>20</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"Breadpakora</w:t>
      </w:r>
      <w:r w:rsidRPr="00772A6B">
        <w:rPr>
          <w:rFonts w:ascii="Consolas" w:hAnsi="Consolas"/>
          <w:color w:val="D7BA7D"/>
          <w:sz w:val="21"/>
          <w:szCs w:val="21"/>
          <w:lang w:eastAsia="en-US"/>
        </w:rPr>
        <w:t>\t</w:t>
      </w:r>
      <w:r w:rsidRPr="00772A6B">
        <w:rPr>
          <w:rFonts w:ascii="Consolas" w:hAnsi="Consolas"/>
          <w:color w:val="CE9178"/>
          <w:sz w:val="21"/>
          <w:szCs w:val="21"/>
          <w:lang w:eastAsia="en-US"/>
        </w:rPr>
        <w:t>"</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lastRenderedPageBreak/>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13</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9CDCFE"/>
          <w:sz w:val="21"/>
          <w:szCs w:val="21"/>
          <w:lang w:eastAsia="en-US"/>
        </w:rPr>
        <w:t>h</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13</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5</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"Total"</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bd</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"blue"</w:t>
      </w:r>
      <w:r w:rsidRPr="00772A6B">
        <w:rPr>
          <w:rFonts w:ascii="Consolas" w:hAnsi="Consolas"/>
          <w:color w:val="D4D4D4"/>
          <w:sz w:val="21"/>
          <w:szCs w:val="21"/>
          <w:lang w:eastAsia="en-US"/>
        </w:rPr>
        <w:t>,</w:t>
      </w:r>
      <w:r w:rsidRPr="00772A6B">
        <w:rPr>
          <w:rFonts w:ascii="Consolas" w:hAnsi="Consolas"/>
          <w:color w:val="9CDCFE"/>
          <w:sz w:val="21"/>
          <w:szCs w:val="21"/>
          <w:lang w:eastAsia="en-US"/>
        </w:rPr>
        <w:t>relief</w:t>
      </w:r>
      <w:r w:rsidRPr="00772A6B">
        <w:rPr>
          <w:rFonts w:ascii="Consolas" w:hAnsi="Consolas"/>
          <w:color w:val="D4D4D4"/>
          <w:sz w:val="21"/>
          <w:szCs w:val="21"/>
          <w:lang w:eastAsia="en-US"/>
        </w:rPr>
        <w:t>=</w:t>
      </w:r>
      <w:r w:rsidRPr="00772A6B">
        <w:rPr>
          <w:rFonts w:ascii="Consolas" w:hAnsi="Consolas"/>
          <w:color w:val="4FC1FF"/>
          <w:sz w:val="21"/>
          <w:szCs w:val="21"/>
          <w:lang w:eastAsia="en-US"/>
        </w:rPr>
        <w:t>RIDGE</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 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14</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Total</w:t>
      </w:r>
      <w:r w:rsidRPr="00772A6B">
        <w:rPr>
          <w:rFonts w:ascii="Consolas" w:hAnsi="Consolas"/>
          <w:color w:val="D4D4D4"/>
          <w:sz w:val="21"/>
          <w:szCs w:val="21"/>
          <w:lang w:eastAsia="en-US"/>
        </w:rPr>
        <w:t>=</w:t>
      </w:r>
      <w:r w:rsidRPr="00772A6B">
        <w:rPr>
          <w:rFonts w:ascii="Consolas" w:hAnsi="Consolas"/>
          <w:color w:val="9CDCFE"/>
          <w:sz w:val="21"/>
          <w:szCs w:val="21"/>
          <w:lang w:eastAsia="en-US"/>
        </w:rPr>
        <w:t>s</w:t>
      </w:r>
      <w:r w:rsidRPr="00772A6B">
        <w:rPr>
          <w:rFonts w:ascii="Consolas" w:hAnsi="Consolas"/>
          <w:color w:val="D4D4D4"/>
          <w:sz w:val="21"/>
          <w:szCs w:val="21"/>
          <w:lang w:eastAsia="en-US"/>
        </w:rPr>
        <w:t>+</w:t>
      </w:r>
      <w:r w:rsidRPr="00772A6B">
        <w:rPr>
          <w:rFonts w:ascii="Consolas" w:hAnsi="Consolas"/>
          <w:color w:val="9CDCFE"/>
          <w:sz w:val="21"/>
          <w:szCs w:val="21"/>
          <w:lang w:eastAsia="en-US"/>
        </w:rPr>
        <w:t>t</w:t>
      </w:r>
      <w:r w:rsidRPr="00772A6B">
        <w:rPr>
          <w:rFonts w:ascii="Consolas" w:hAnsi="Consolas"/>
          <w:color w:val="D4D4D4"/>
          <w:sz w:val="21"/>
          <w:szCs w:val="21"/>
          <w:lang w:eastAsia="en-US"/>
        </w:rPr>
        <w:t>+</w:t>
      </w:r>
      <w:r w:rsidRPr="00772A6B">
        <w:rPr>
          <w:rFonts w:ascii="Consolas" w:hAnsi="Consolas"/>
          <w:color w:val="9CDCFE"/>
          <w:sz w:val="21"/>
          <w:szCs w:val="21"/>
          <w:lang w:eastAsia="en-US"/>
        </w:rPr>
        <w:t>d</w:t>
      </w:r>
      <w:r w:rsidRPr="00772A6B">
        <w:rPr>
          <w:rFonts w:ascii="Consolas" w:hAnsi="Consolas"/>
          <w:color w:val="D4D4D4"/>
          <w:sz w:val="21"/>
          <w:szCs w:val="21"/>
          <w:lang w:eastAsia="en-US"/>
        </w:rPr>
        <w:t>+</w:t>
      </w:r>
      <w:r w:rsidRPr="00772A6B">
        <w:rPr>
          <w:rFonts w:ascii="Consolas" w:hAnsi="Consolas"/>
          <w:color w:val="9CDCFE"/>
          <w:sz w:val="21"/>
          <w:szCs w:val="21"/>
          <w:lang w:eastAsia="en-US"/>
        </w:rPr>
        <w:t>e</w:t>
      </w:r>
      <w:r w:rsidRPr="00772A6B">
        <w:rPr>
          <w:rFonts w:ascii="Consolas" w:hAnsi="Consolas"/>
          <w:color w:val="D4D4D4"/>
          <w:sz w:val="21"/>
          <w:szCs w:val="21"/>
          <w:lang w:eastAsia="en-US"/>
        </w:rPr>
        <w:t>+</w:t>
      </w:r>
      <w:r w:rsidRPr="00772A6B">
        <w:rPr>
          <w:rFonts w:ascii="Consolas" w:hAnsi="Consolas"/>
          <w:color w:val="9CDCFE"/>
          <w:sz w:val="21"/>
          <w:szCs w:val="21"/>
          <w:lang w:eastAsia="en-US"/>
        </w:rPr>
        <w:t>f</w:t>
      </w:r>
      <w:r w:rsidRPr="00772A6B">
        <w:rPr>
          <w:rFonts w:ascii="Consolas" w:hAnsi="Consolas"/>
          <w:color w:val="D4D4D4"/>
          <w:sz w:val="21"/>
          <w:szCs w:val="21"/>
          <w:lang w:eastAsia="en-US"/>
        </w:rPr>
        <w:t>+</w:t>
      </w:r>
      <w:r w:rsidRPr="00772A6B">
        <w:rPr>
          <w:rFonts w:ascii="Consolas" w:hAnsi="Consolas"/>
          <w:color w:val="9CDCFE"/>
          <w:sz w:val="21"/>
          <w:szCs w:val="21"/>
          <w:lang w:eastAsia="en-US"/>
        </w:rPr>
        <w:t>g</w:t>
      </w:r>
      <w:r w:rsidRPr="00772A6B">
        <w:rPr>
          <w:rFonts w:ascii="Consolas" w:hAnsi="Consolas"/>
          <w:color w:val="D4D4D4"/>
          <w:sz w:val="21"/>
          <w:szCs w:val="21"/>
          <w:lang w:eastAsia="en-US"/>
        </w:rPr>
        <w:t>+</w:t>
      </w:r>
      <w:r w:rsidRPr="00772A6B">
        <w:rPr>
          <w:rFonts w:ascii="Consolas" w:hAnsi="Consolas"/>
          <w:color w:val="9CDCFE"/>
          <w:sz w:val="21"/>
          <w:szCs w:val="21"/>
          <w:lang w:eastAsia="en-US"/>
        </w:rPr>
        <w:t>h</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l0</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9CDCFE"/>
          <w:sz w:val="21"/>
          <w:szCs w:val="21"/>
          <w:lang w:eastAsia="en-US"/>
        </w:rPr>
        <w:t>Total</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l0</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14</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5</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569CD6"/>
          <w:sz w:val="21"/>
          <w:szCs w:val="21"/>
          <w:lang w:eastAsia="en-US"/>
        </w:rPr>
        <w:t>def</w:t>
      </w:r>
      <w:r w:rsidRPr="00772A6B">
        <w:rPr>
          <w:rFonts w:ascii="Consolas" w:hAnsi="Consolas"/>
          <w:color w:val="D4D4D4"/>
          <w:sz w:val="21"/>
          <w:szCs w:val="21"/>
          <w:lang w:eastAsia="en-US"/>
        </w:rPr>
        <w:t xml:space="preserve"> </w:t>
      </w:r>
      <w:r w:rsidRPr="00772A6B">
        <w:rPr>
          <w:rFonts w:ascii="Consolas" w:hAnsi="Consolas"/>
          <w:color w:val="DCDCAA"/>
          <w:sz w:val="21"/>
          <w:szCs w:val="21"/>
          <w:lang w:eastAsia="en-US"/>
        </w:rPr>
        <w:t>tt</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4EC9B0"/>
          <w:sz w:val="21"/>
          <w:szCs w:val="21"/>
          <w:lang w:eastAsia="en-US"/>
        </w:rPr>
        <w:t>Toplevel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title</w:t>
      </w:r>
      <w:r w:rsidRPr="00772A6B">
        <w:rPr>
          <w:rFonts w:ascii="Consolas" w:hAnsi="Consolas"/>
          <w:color w:val="D4D4D4"/>
          <w:sz w:val="21"/>
          <w:szCs w:val="21"/>
          <w:lang w:eastAsia="en-US"/>
        </w:rPr>
        <w:t>(</w:t>
      </w:r>
      <w:r w:rsidRPr="00772A6B">
        <w:rPr>
          <w:rFonts w:ascii="Consolas" w:hAnsi="Consolas"/>
          <w:color w:val="CE9178"/>
          <w:sz w:val="21"/>
          <w:szCs w:val="21"/>
          <w:lang w:eastAsia="en-US"/>
        </w:rPr>
        <w:t>"BILL MANAGMENT"</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geometry</w:t>
      </w:r>
      <w:r w:rsidRPr="00772A6B">
        <w:rPr>
          <w:rFonts w:ascii="Consolas" w:hAnsi="Consolas"/>
          <w:color w:val="D4D4D4"/>
          <w:sz w:val="21"/>
          <w:szCs w:val="21"/>
          <w:lang w:eastAsia="en-US"/>
        </w:rPr>
        <w:t>(</w:t>
      </w:r>
      <w:r w:rsidRPr="00772A6B">
        <w:rPr>
          <w:rFonts w:ascii="Consolas" w:hAnsi="Consolas"/>
          <w:color w:val="CE9178"/>
          <w:sz w:val="21"/>
          <w:szCs w:val="21"/>
          <w:lang w:eastAsia="en-US"/>
        </w:rPr>
        <w:t>"400x600"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p</w:t>
      </w:r>
      <w:r w:rsidRPr="00772A6B">
        <w:rPr>
          <w:rFonts w:ascii="Consolas" w:hAnsi="Consolas"/>
          <w:color w:val="D4D4D4"/>
          <w:sz w:val="21"/>
          <w:szCs w:val="21"/>
          <w:lang w:eastAsia="en-US"/>
        </w:rPr>
        <w:t>=</w:t>
      </w:r>
      <w:r w:rsidRPr="00772A6B">
        <w:rPr>
          <w:rFonts w:ascii="Consolas" w:hAnsi="Consolas"/>
          <w:color w:val="4EC9B0"/>
          <w:sz w:val="21"/>
          <w:szCs w:val="21"/>
          <w:lang w:eastAsia="en-US"/>
        </w:rPr>
        <w:t>Frame</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CE9178"/>
          <w:sz w:val="21"/>
          <w:szCs w:val="21"/>
          <w:lang w:eastAsia="en-US"/>
        </w:rPr>
        <w:t>"400"</w:t>
      </w:r>
      <w:r w:rsidRPr="00772A6B">
        <w:rPr>
          <w:rFonts w:ascii="Consolas" w:hAnsi="Consolas"/>
          <w:color w:val="D4D4D4"/>
          <w:sz w:val="21"/>
          <w:szCs w:val="21"/>
          <w:lang w:eastAsia="en-US"/>
        </w:rPr>
        <w:t>,</w:t>
      </w:r>
      <w:r w:rsidRPr="00772A6B">
        <w:rPr>
          <w:rFonts w:ascii="Consolas" w:hAnsi="Consolas"/>
          <w:color w:val="9CDCFE"/>
          <w:sz w:val="21"/>
          <w:szCs w:val="21"/>
          <w:lang w:eastAsia="en-US"/>
        </w:rPr>
        <w:t>height</w:t>
      </w:r>
      <w:r w:rsidRPr="00772A6B">
        <w:rPr>
          <w:rFonts w:ascii="Consolas" w:hAnsi="Consolas"/>
          <w:color w:val="D4D4D4"/>
          <w:sz w:val="21"/>
          <w:szCs w:val="21"/>
          <w:lang w:eastAsia="en-US"/>
        </w:rPr>
        <w:t>=</w:t>
      </w:r>
      <w:r w:rsidRPr="00772A6B">
        <w:rPr>
          <w:rFonts w:ascii="Consolas" w:hAnsi="Consolas"/>
          <w:color w:val="CE9178"/>
          <w:sz w:val="21"/>
          <w:szCs w:val="21"/>
          <w:lang w:eastAsia="en-US"/>
        </w:rPr>
        <w:t>"600"</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lbltitle</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"BIG BITES FAST FOOD"</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green"</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"brown"</w:t>
      </w:r>
      <w:r w:rsidRPr="00772A6B">
        <w:rPr>
          <w:rFonts w:ascii="Consolas" w:hAnsi="Consolas"/>
          <w:color w:val="D4D4D4"/>
          <w:sz w:val="21"/>
          <w:szCs w:val="21"/>
          <w:lang w:eastAsia="en-US"/>
        </w:rPr>
        <w:t>,</w:t>
      </w:r>
      <w:r w:rsidRPr="00772A6B">
        <w:rPr>
          <w:rFonts w:ascii="Consolas" w:hAnsi="Consolas"/>
          <w:color w:val="9CDCFE"/>
          <w:sz w:val="21"/>
          <w:szCs w:val="21"/>
          <w:lang w:eastAsia="en-US"/>
        </w:rPr>
        <w:t>bd</w:t>
      </w:r>
      <w:r w:rsidRPr="00772A6B">
        <w:rPr>
          <w:rFonts w:ascii="Consolas" w:hAnsi="Consolas"/>
          <w:color w:val="D4D4D4"/>
          <w:sz w:val="21"/>
          <w:szCs w:val="21"/>
          <w:lang w:eastAsia="en-US"/>
        </w:rPr>
        <w:t>=</w:t>
      </w:r>
      <w:r w:rsidRPr="00772A6B">
        <w:rPr>
          <w:rFonts w:ascii="Consolas" w:hAnsi="Consolas"/>
          <w:color w:val="B5CEA8"/>
          <w:sz w:val="21"/>
          <w:szCs w:val="21"/>
          <w:lang w:eastAsia="en-US"/>
        </w:rPr>
        <w:t>20</w:t>
      </w:r>
      <w:r w:rsidRPr="00772A6B">
        <w:rPr>
          <w:rFonts w:ascii="Consolas" w:hAnsi="Consolas"/>
          <w:color w:val="D4D4D4"/>
          <w:sz w:val="21"/>
          <w:szCs w:val="21"/>
          <w:lang w:eastAsia="en-US"/>
        </w:rPr>
        <w:t>,</w:t>
      </w:r>
      <w:r w:rsidRPr="00772A6B">
        <w:rPr>
          <w:rFonts w:ascii="Consolas" w:hAnsi="Consolas"/>
          <w:color w:val="9CDCFE"/>
          <w:sz w:val="21"/>
          <w:szCs w:val="21"/>
          <w:lang w:eastAsia="en-US"/>
        </w:rPr>
        <w:t>relief</w:t>
      </w:r>
      <w:r w:rsidRPr="00772A6B">
        <w:rPr>
          <w:rFonts w:ascii="Consolas" w:hAnsi="Consolas"/>
          <w:color w:val="D4D4D4"/>
          <w:sz w:val="21"/>
          <w:szCs w:val="21"/>
          <w:lang w:eastAsia="en-US"/>
        </w:rPr>
        <w:t>=</w:t>
      </w:r>
      <w:r w:rsidRPr="00772A6B">
        <w:rPr>
          <w:rFonts w:ascii="Consolas" w:hAnsi="Consolas"/>
          <w:color w:val="4FC1FF"/>
          <w:sz w:val="21"/>
          <w:szCs w:val="21"/>
          <w:lang w:eastAsia="en-US"/>
        </w:rPr>
        <w:t>RIDGE</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 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16</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padx</w:t>
      </w:r>
      <w:r w:rsidRPr="00772A6B">
        <w:rPr>
          <w:rFonts w:ascii="Consolas" w:hAnsi="Consolas"/>
          <w:color w:val="D4D4D4"/>
          <w:sz w:val="21"/>
          <w:szCs w:val="21"/>
          <w:lang w:eastAsia="en-US"/>
        </w:rPr>
        <w:t>=</w:t>
      </w:r>
      <w:r w:rsidRPr="00772A6B">
        <w:rPr>
          <w:rFonts w:ascii="Consolas" w:hAnsi="Consolas"/>
          <w:color w:val="B5CEA8"/>
          <w:sz w:val="21"/>
          <w:szCs w:val="21"/>
          <w:lang w:eastAsia="en-US"/>
        </w:rPr>
        <w:t>65</w:t>
      </w:r>
      <w:r w:rsidRPr="00772A6B">
        <w:rPr>
          <w:rFonts w:ascii="Consolas" w:hAnsi="Consolas"/>
          <w:color w:val="D4D4D4"/>
          <w:sz w:val="21"/>
          <w:szCs w:val="21"/>
          <w:lang w:eastAsia="en-US"/>
        </w:rPr>
        <w:t>,</w:t>
      </w:r>
      <w:r w:rsidRPr="00772A6B">
        <w:rPr>
          <w:rFonts w:ascii="Consolas" w:hAnsi="Consolas"/>
          <w:color w:val="9CDCFE"/>
          <w:sz w:val="21"/>
          <w:szCs w:val="21"/>
          <w:lang w:eastAsia="en-US"/>
        </w:rPr>
        <w:t>pady</w:t>
      </w:r>
      <w:r w:rsidRPr="00772A6B">
        <w:rPr>
          <w:rFonts w:ascii="Consolas" w:hAnsi="Consolas"/>
          <w:color w:val="D4D4D4"/>
          <w:sz w:val="21"/>
          <w:szCs w:val="21"/>
          <w:lang w:eastAsia="en-US"/>
        </w:rPr>
        <w:t>=</w:t>
      </w:r>
      <w:r w:rsidRPr="00772A6B">
        <w:rPr>
          <w:rFonts w:ascii="Consolas" w:hAnsi="Consolas"/>
          <w:color w:val="B5CEA8"/>
          <w:sz w:val="21"/>
          <w:szCs w:val="21"/>
          <w:lang w:eastAsia="en-US"/>
        </w:rPr>
        <w:t>6</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lbltitle</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"Cholabhutra"</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10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120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9CDCFE"/>
          <w:sz w:val="21"/>
          <w:szCs w:val="21"/>
          <w:lang w:eastAsia="en-US"/>
        </w:rPr>
        <w:t>s</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300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120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"Chowmain"</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10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150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9CDCFE"/>
          <w:sz w:val="21"/>
          <w:szCs w:val="21"/>
          <w:lang w:eastAsia="en-US"/>
        </w:rPr>
        <w:t>t</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300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150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"Sandwich"</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10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180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9CDCFE"/>
          <w:sz w:val="21"/>
          <w:szCs w:val="21"/>
          <w:lang w:eastAsia="en-US"/>
        </w:rPr>
        <w:t>d</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300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180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"Pizza"</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10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210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9CDCFE"/>
          <w:sz w:val="21"/>
          <w:szCs w:val="21"/>
          <w:lang w:eastAsia="en-US"/>
        </w:rPr>
        <w:t>e</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300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210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after="240"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"Burger"</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10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240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9CDCFE"/>
          <w:sz w:val="21"/>
          <w:szCs w:val="21"/>
          <w:lang w:eastAsia="en-US"/>
        </w:rPr>
        <w:t>f</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300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240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"Pasta"</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10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270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9CDCFE"/>
          <w:sz w:val="21"/>
          <w:szCs w:val="21"/>
          <w:lang w:eastAsia="en-US"/>
        </w:rPr>
        <w:t>g</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300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270</w:t>
      </w:r>
      <w:r w:rsidRPr="00772A6B">
        <w:rPr>
          <w:rFonts w:ascii="Consolas" w:hAnsi="Consolas"/>
          <w:color w:val="D4D4D4"/>
          <w:sz w:val="21"/>
          <w:szCs w:val="21"/>
          <w:lang w:eastAsia="en-US"/>
        </w:rPr>
        <w:t>)        </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"Breadpakora"</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10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300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9CDCFE"/>
          <w:sz w:val="21"/>
          <w:szCs w:val="21"/>
          <w:lang w:eastAsia="en-US"/>
        </w:rPr>
        <w:t>h</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300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300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"Total"</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10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350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9CDCFE"/>
          <w:sz w:val="21"/>
          <w:szCs w:val="21"/>
          <w:lang w:eastAsia="en-US"/>
        </w:rPr>
        <w:t>Total</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"black"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300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350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"THANKU FOR ORDER"</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"brown"</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18</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l1</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70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400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after="240" w:line="285" w:lineRule="atLeast"/>
        <w:rPr>
          <w:rFonts w:ascii="Consolas" w:hAnsi="Consolas"/>
          <w:color w:val="D4D4D4"/>
          <w:sz w:val="21"/>
          <w:szCs w:val="21"/>
          <w:lang w:eastAsia="en-US"/>
        </w:rPr>
      </w:pPr>
      <w:r w:rsidRPr="00772A6B">
        <w:rPr>
          <w:rFonts w:ascii="Consolas" w:hAnsi="Consolas"/>
          <w:color w:val="D4D4D4"/>
          <w:sz w:val="21"/>
          <w:szCs w:val="21"/>
          <w:lang w:eastAsia="en-US"/>
        </w:rPr>
        <w:br/>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root</w:t>
      </w:r>
      <w:r w:rsidRPr="00772A6B">
        <w:rPr>
          <w:rFonts w:ascii="Consolas" w:hAnsi="Consolas"/>
          <w:color w:val="D4D4D4"/>
          <w:sz w:val="21"/>
          <w:szCs w:val="21"/>
          <w:lang w:eastAsia="en-US"/>
        </w:rPr>
        <w:t>.</w:t>
      </w:r>
      <w:r w:rsidRPr="00772A6B">
        <w:rPr>
          <w:rFonts w:ascii="Consolas" w:hAnsi="Consolas"/>
          <w:color w:val="DCDCAA"/>
          <w:sz w:val="21"/>
          <w:szCs w:val="21"/>
          <w:lang w:eastAsia="en-US"/>
        </w:rPr>
        <w:t>mainloop</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after="240"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4EC9B0"/>
          <w:sz w:val="21"/>
          <w:szCs w:val="21"/>
          <w:lang w:eastAsia="en-US"/>
        </w:rPr>
        <w:t>Button</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"Print"</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"blue"</w:t>
      </w:r>
      <w:r w:rsidRPr="00772A6B">
        <w:rPr>
          <w:rFonts w:ascii="Consolas" w:hAnsi="Consolas"/>
          <w:color w:val="D4D4D4"/>
          <w:sz w:val="21"/>
          <w:szCs w:val="21"/>
          <w:lang w:eastAsia="en-US"/>
        </w:rPr>
        <w:t>,</w:t>
      </w:r>
      <w:r w:rsidRPr="00772A6B">
        <w:rPr>
          <w:rFonts w:ascii="Consolas" w:hAnsi="Consolas"/>
          <w:color w:val="9CDCFE"/>
          <w:sz w:val="21"/>
          <w:szCs w:val="21"/>
          <w:lang w:eastAsia="en-US"/>
        </w:rPr>
        <w:t>command</w:t>
      </w:r>
      <w:r w:rsidRPr="00772A6B">
        <w:rPr>
          <w:rFonts w:ascii="Consolas" w:hAnsi="Consolas"/>
          <w:color w:val="D4D4D4"/>
          <w:sz w:val="21"/>
          <w:szCs w:val="21"/>
          <w:lang w:eastAsia="en-US"/>
        </w:rPr>
        <w:t>=</w:t>
      </w:r>
      <w:r w:rsidRPr="00772A6B">
        <w:rPr>
          <w:rFonts w:ascii="Consolas" w:hAnsi="Consolas"/>
          <w:color w:val="DCDCAA"/>
          <w:sz w:val="21"/>
          <w:szCs w:val="21"/>
          <w:lang w:eastAsia="en-US"/>
        </w:rPr>
        <w:t>tt</w:t>
      </w:r>
      <w:r w:rsidRPr="00772A6B">
        <w:rPr>
          <w:rFonts w:ascii="Consolas" w:hAnsi="Consolas"/>
          <w:color w:val="D4D4D4"/>
          <w:sz w:val="21"/>
          <w:szCs w:val="21"/>
          <w:lang w:eastAsia="en-US"/>
        </w:rPr>
        <w:t>,</w:t>
      </w:r>
      <w:r w:rsidRPr="00772A6B">
        <w:rPr>
          <w:rFonts w:ascii="Consolas" w:hAnsi="Consolas"/>
          <w:color w:val="9CDCFE"/>
          <w:sz w:val="21"/>
          <w:szCs w:val="21"/>
          <w:lang w:eastAsia="en-US"/>
        </w:rPr>
        <w:t>bd</w:t>
      </w:r>
      <w:r w:rsidRPr="00772A6B">
        <w:rPr>
          <w:rFonts w:ascii="Consolas" w:hAnsi="Consolas"/>
          <w:color w:val="D4D4D4"/>
          <w:sz w:val="21"/>
          <w:szCs w:val="21"/>
          <w:lang w:eastAsia="en-US"/>
        </w:rPr>
        <w:t>=</w:t>
      </w:r>
      <w:r w:rsidRPr="00772A6B">
        <w:rPr>
          <w:rFonts w:ascii="Consolas" w:hAnsi="Consolas"/>
          <w:color w:val="B5CEA8"/>
          <w:sz w:val="21"/>
          <w:szCs w:val="21"/>
          <w:lang w:eastAsia="en-US"/>
        </w:rPr>
        <w:t>8</w:t>
      </w:r>
      <w:r w:rsidRPr="00772A6B">
        <w:rPr>
          <w:rFonts w:ascii="Consolas" w:hAnsi="Consolas"/>
          <w:color w:val="D4D4D4"/>
          <w:sz w:val="21"/>
          <w:szCs w:val="21"/>
          <w:lang w:eastAsia="en-US"/>
        </w:rPr>
        <w:t>,</w:t>
      </w:r>
      <w:r w:rsidRPr="00772A6B">
        <w:rPr>
          <w:rFonts w:ascii="Consolas" w:hAnsi="Consolas"/>
          <w:color w:val="9CDCFE"/>
          <w:sz w:val="21"/>
          <w:szCs w:val="21"/>
          <w:lang w:eastAsia="en-US"/>
        </w:rPr>
        <w:t>relief</w:t>
      </w:r>
      <w:r w:rsidRPr="00772A6B">
        <w:rPr>
          <w:rFonts w:ascii="Consolas" w:hAnsi="Consolas"/>
          <w:color w:val="D4D4D4"/>
          <w:sz w:val="21"/>
          <w:szCs w:val="21"/>
          <w:lang w:eastAsia="en-US"/>
        </w:rPr>
        <w:t>=</w:t>
      </w:r>
      <w:r w:rsidRPr="00772A6B">
        <w:rPr>
          <w:rFonts w:ascii="Consolas" w:hAnsi="Consolas"/>
          <w:color w:val="4FC1FF"/>
          <w:sz w:val="21"/>
          <w:szCs w:val="21"/>
          <w:lang w:eastAsia="en-US"/>
        </w:rPr>
        <w:t>RIDGE</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 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10</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D4D4D4"/>
          <w:sz w:val="21"/>
          <w:szCs w:val="21"/>
          <w:lang w:eastAsia="en-US"/>
        </w:rPr>
        <w:t xml:space="preserve">    </w:t>
      </w:r>
      <w:r w:rsidRPr="00772A6B">
        <w:rPr>
          <w:rFonts w:ascii="Consolas" w:hAnsi="Consolas"/>
          <w:color w:val="9CDCFE"/>
          <w:sz w:val="21"/>
          <w:szCs w:val="21"/>
          <w:lang w:eastAsia="en-US"/>
        </w:rPr>
        <w:t>l</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3</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after="240"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b</w:t>
      </w:r>
      <w:r w:rsidRPr="00772A6B">
        <w:rPr>
          <w:rFonts w:ascii="Consolas" w:hAnsi="Consolas"/>
          <w:color w:val="D4D4D4"/>
          <w:sz w:val="21"/>
          <w:szCs w:val="21"/>
          <w:lang w:eastAsia="en-US"/>
        </w:rPr>
        <w:t>=</w:t>
      </w:r>
      <w:r w:rsidRPr="00772A6B">
        <w:rPr>
          <w:rFonts w:ascii="Consolas" w:hAnsi="Consolas"/>
          <w:color w:val="4EC9B0"/>
          <w:sz w:val="21"/>
          <w:szCs w:val="21"/>
          <w:lang w:eastAsia="en-US"/>
        </w:rPr>
        <w:t>Button</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"Calculate"</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"blue"</w:t>
      </w:r>
      <w:r w:rsidRPr="00772A6B">
        <w:rPr>
          <w:rFonts w:ascii="Consolas" w:hAnsi="Consolas"/>
          <w:color w:val="D4D4D4"/>
          <w:sz w:val="21"/>
          <w:szCs w:val="21"/>
          <w:lang w:eastAsia="en-US"/>
        </w:rPr>
        <w:t>,</w:t>
      </w:r>
      <w:r w:rsidRPr="00772A6B">
        <w:rPr>
          <w:rFonts w:ascii="Consolas" w:hAnsi="Consolas"/>
          <w:color w:val="9CDCFE"/>
          <w:sz w:val="21"/>
          <w:szCs w:val="21"/>
          <w:lang w:eastAsia="en-US"/>
        </w:rPr>
        <w:t>bd</w:t>
      </w:r>
      <w:r w:rsidRPr="00772A6B">
        <w:rPr>
          <w:rFonts w:ascii="Consolas" w:hAnsi="Consolas"/>
          <w:color w:val="D4D4D4"/>
          <w:sz w:val="21"/>
          <w:szCs w:val="21"/>
          <w:lang w:eastAsia="en-US"/>
        </w:rPr>
        <w:t>=</w:t>
      </w:r>
      <w:r w:rsidRPr="00772A6B">
        <w:rPr>
          <w:rFonts w:ascii="Consolas" w:hAnsi="Consolas"/>
          <w:color w:val="B5CEA8"/>
          <w:sz w:val="21"/>
          <w:szCs w:val="21"/>
          <w:lang w:eastAsia="en-US"/>
        </w:rPr>
        <w:t>8</w:t>
      </w:r>
      <w:r w:rsidRPr="00772A6B">
        <w:rPr>
          <w:rFonts w:ascii="Consolas" w:hAnsi="Consolas"/>
          <w:color w:val="D4D4D4"/>
          <w:sz w:val="21"/>
          <w:szCs w:val="21"/>
          <w:lang w:eastAsia="en-US"/>
        </w:rPr>
        <w:t>,</w:t>
      </w:r>
      <w:r w:rsidRPr="00772A6B">
        <w:rPr>
          <w:rFonts w:ascii="Consolas" w:hAnsi="Consolas"/>
          <w:color w:val="9CDCFE"/>
          <w:sz w:val="21"/>
          <w:szCs w:val="21"/>
          <w:lang w:eastAsia="en-US"/>
        </w:rPr>
        <w:t>relief</w:t>
      </w:r>
      <w:r w:rsidRPr="00772A6B">
        <w:rPr>
          <w:rFonts w:ascii="Consolas" w:hAnsi="Consolas"/>
          <w:color w:val="D4D4D4"/>
          <w:sz w:val="21"/>
          <w:szCs w:val="21"/>
          <w:lang w:eastAsia="en-US"/>
        </w:rPr>
        <w:t>=</w:t>
      </w:r>
      <w:r w:rsidRPr="00772A6B">
        <w:rPr>
          <w:rFonts w:ascii="Consolas" w:hAnsi="Consolas"/>
          <w:color w:val="4FC1FF"/>
          <w:sz w:val="21"/>
          <w:szCs w:val="21"/>
          <w:lang w:eastAsia="en-US"/>
        </w:rPr>
        <w:t>RIDGE</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 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10</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command</w:t>
      </w:r>
      <w:r w:rsidRPr="00772A6B">
        <w:rPr>
          <w:rFonts w:ascii="Consolas" w:hAnsi="Consolas"/>
          <w:color w:val="D4D4D4"/>
          <w:sz w:val="21"/>
          <w:szCs w:val="21"/>
          <w:lang w:eastAsia="en-US"/>
        </w:rPr>
        <w:t>=</w:t>
      </w:r>
      <w:r w:rsidRPr="00772A6B">
        <w:rPr>
          <w:rFonts w:ascii="Consolas" w:hAnsi="Consolas"/>
          <w:color w:val="DCDCAA"/>
          <w:sz w:val="21"/>
          <w:szCs w:val="21"/>
          <w:lang w:eastAsia="en-US"/>
        </w:rPr>
        <w:t>abc</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b</w:t>
      </w:r>
      <w:r w:rsidRPr="00772A6B">
        <w:rPr>
          <w:rFonts w:ascii="Consolas" w:hAnsi="Consolas"/>
          <w:color w:val="D4D4D4"/>
          <w:sz w:val="21"/>
          <w:szCs w:val="21"/>
          <w:lang w:eastAsia="en-US"/>
        </w:rPr>
        <w:t>.</w:t>
      </w:r>
      <w:r w:rsidRPr="00772A6B">
        <w:rPr>
          <w:rFonts w:ascii="Consolas" w:hAnsi="Consolas"/>
          <w:color w:val="9CDCFE"/>
          <w:sz w:val="21"/>
          <w:szCs w:val="21"/>
          <w:lang w:eastAsia="en-US"/>
        </w:rPr>
        <w:t>grid</w:t>
      </w:r>
      <w:r w:rsidRPr="00772A6B">
        <w:rPr>
          <w:rFonts w:ascii="Consolas" w:hAnsi="Consolas"/>
          <w:color w:val="D4D4D4"/>
          <w:sz w:val="21"/>
          <w:szCs w:val="21"/>
          <w:lang w:eastAsia="en-US"/>
        </w:rPr>
        <w:t>(</w:t>
      </w:r>
      <w:r w:rsidRPr="00772A6B">
        <w:rPr>
          <w:rFonts w:ascii="Consolas" w:hAnsi="Consolas"/>
          <w:color w:val="9CDCFE"/>
          <w:sz w:val="21"/>
          <w:szCs w:val="21"/>
          <w:lang w:eastAsia="en-US"/>
        </w:rPr>
        <w:t>row</w:t>
      </w:r>
      <w:r w:rsidRPr="00772A6B">
        <w:rPr>
          <w:rFonts w:ascii="Consolas" w:hAnsi="Consolas"/>
          <w:color w:val="D4D4D4"/>
          <w:sz w:val="21"/>
          <w:szCs w:val="21"/>
          <w:lang w:eastAsia="en-US"/>
        </w:rPr>
        <w:t>=</w:t>
      </w:r>
      <w:r w:rsidRPr="00772A6B">
        <w:rPr>
          <w:rFonts w:ascii="Consolas" w:hAnsi="Consolas"/>
          <w:color w:val="B5CEA8"/>
          <w:sz w:val="21"/>
          <w:szCs w:val="21"/>
          <w:lang w:eastAsia="en-US"/>
        </w:rPr>
        <w:t>10</w:t>
      </w:r>
      <w:r w:rsidRPr="00772A6B">
        <w:rPr>
          <w:rFonts w:ascii="Consolas" w:hAnsi="Consolas"/>
          <w:color w:val="D4D4D4"/>
          <w:sz w:val="21"/>
          <w:szCs w:val="21"/>
          <w:lang w:eastAsia="en-US"/>
        </w:rPr>
        <w:t>,</w:t>
      </w:r>
      <w:r w:rsidRPr="00772A6B">
        <w:rPr>
          <w:rFonts w:ascii="Consolas" w:hAnsi="Consolas"/>
          <w:color w:val="9CDCFE"/>
          <w:sz w:val="21"/>
          <w:szCs w:val="21"/>
          <w:lang w:eastAsia="en-US"/>
        </w:rPr>
        <w:t>column</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6A9955"/>
          <w:sz w:val="21"/>
          <w:szCs w:val="21"/>
          <w:lang w:eastAsia="en-US"/>
        </w:rPr>
        <w:t>###BILL###</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LabelFrame</w:t>
      </w:r>
      <w:r w:rsidRPr="00772A6B">
        <w:rPr>
          <w:rFonts w:ascii="Consolas" w:hAnsi="Consolas"/>
          <w:color w:val="D4D4D4"/>
          <w:sz w:val="21"/>
          <w:szCs w:val="21"/>
          <w:lang w:eastAsia="en-US"/>
        </w:rPr>
        <w:t>(</w:t>
      </w:r>
      <w:r w:rsidRPr="00772A6B">
        <w:rPr>
          <w:rFonts w:ascii="Consolas" w:hAnsi="Consolas"/>
          <w:color w:val="9CDCFE"/>
          <w:sz w:val="21"/>
          <w:szCs w:val="21"/>
          <w:lang w:eastAsia="en-US"/>
        </w:rPr>
        <w:t>top</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"BILL"</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fg</w:t>
      </w:r>
      <w:r w:rsidRPr="00772A6B">
        <w:rPr>
          <w:rFonts w:ascii="Consolas" w:hAnsi="Consolas"/>
          <w:color w:val="D4D4D4"/>
          <w:sz w:val="21"/>
          <w:szCs w:val="21"/>
          <w:lang w:eastAsia="en-US"/>
        </w:rPr>
        <w:t>=</w:t>
      </w:r>
      <w:r w:rsidRPr="00772A6B">
        <w:rPr>
          <w:rFonts w:ascii="Consolas" w:hAnsi="Consolas"/>
          <w:color w:val="CE9178"/>
          <w:sz w:val="21"/>
          <w:szCs w:val="21"/>
          <w:lang w:eastAsia="en-US"/>
        </w:rPr>
        <w:t>"green"</w:t>
      </w:r>
      <w:r w:rsidRPr="00772A6B">
        <w:rPr>
          <w:rFonts w:ascii="Consolas" w:hAnsi="Consolas"/>
          <w:color w:val="D4D4D4"/>
          <w:sz w:val="21"/>
          <w:szCs w:val="21"/>
          <w:lang w:eastAsia="en-US"/>
        </w:rPr>
        <w:t>,</w:t>
      </w:r>
      <w:r w:rsidRPr="00772A6B">
        <w:rPr>
          <w:rFonts w:ascii="Consolas" w:hAnsi="Consolas"/>
          <w:color w:val="9CDCFE"/>
          <w:sz w:val="21"/>
          <w:szCs w:val="21"/>
          <w:lang w:eastAsia="en-US"/>
        </w:rPr>
        <w:t>bd</w:t>
      </w:r>
      <w:r w:rsidRPr="00772A6B">
        <w:rPr>
          <w:rFonts w:ascii="Consolas" w:hAnsi="Consolas"/>
          <w:color w:val="D4D4D4"/>
          <w:sz w:val="21"/>
          <w:szCs w:val="21"/>
          <w:lang w:eastAsia="en-US"/>
        </w:rPr>
        <w:t>=</w:t>
      </w:r>
      <w:r w:rsidRPr="00772A6B">
        <w:rPr>
          <w:rFonts w:ascii="Consolas" w:hAnsi="Consolas"/>
          <w:color w:val="B5CEA8"/>
          <w:sz w:val="21"/>
          <w:szCs w:val="21"/>
          <w:lang w:eastAsia="en-US"/>
        </w:rPr>
        <w:t>20</w:t>
      </w:r>
      <w:r w:rsidRPr="00772A6B">
        <w:rPr>
          <w:rFonts w:ascii="Consolas" w:hAnsi="Consolas"/>
          <w:color w:val="D4D4D4"/>
          <w:sz w:val="21"/>
          <w:szCs w:val="21"/>
          <w:lang w:eastAsia="en-US"/>
        </w:rPr>
        <w:t>,</w:t>
      </w:r>
      <w:r w:rsidRPr="00772A6B">
        <w:rPr>
          <w:rFonts w:ascii="Consolas" w:hAnsi="Consolas"/>
          <w:color w:val="9CDCFE"/>
          <w:sz w:val="21"/>
          <w:szCs w:val="21"/>
          <w:lang w:eastAsia="en-US"/>
        </w:rPr>
        <w:t>relief</w:t>
      </w:r>
      <w:r w:rsidRPr="00772A6B">
        <w:rPr>
          <w:rFonts w:ascii="Consolas" w:hAnsi="Consolas"/>
          <w:color w:val="D4D4D4"/>
          <w:sz w:val="21"/>
          <w:szCs w:val="21"/>
          <w:lang w:eastAsia="en-US"/>
        </w:rPr>
        <w:t>=</w:t>
      </w:r>
      <w:r w:rsidRPr="00772A6B">
        <w:rPr>
          <w:rFonts w:ascii="Consolas" w:hAnsi="Consolas"/>
          <w:color w:val="4FC1FF"/>
          <w:sz w:val="21"/>
          <w:szCs w:val="21"/>
          <w:lang w:eastAsia="en-US"/>
        </w:rPr>
        <w:t>RIDGE</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 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20</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place</w:t>
      </w:r>
      <w:r w:rsidRPr="00772A6B">
        <w:rPr>
          <w:rFonts w:ascii="Consolas" w:hAnsi="Consolas"/>
          <w:color w:val="D4D4D4"/>
          <w:sz w:val="21"/>
          <w:szCs w:val="21"/>
          <w:lang w:eastAsia="en-US"/>
        </w:rPr>
        <w:t>(</w:t>
      </w:r>
      <w:r w:rsidRPr="00772A6B">
        <w:rPr>
          <w:rFonts w:ascii="Consolas" w:hAnsi="Consolas"/>
          <w:color w:val="9CDCFE"/>
          <w:sz w:val="21"/>
          <w:szCs w:val="21"/>
          <w:lang w:eastAsia="en-US"/>
        </w:rPr>
        <w:t>x</w:t>
      </w:r>
      <w:r w:rsidRPr="00772A6B">
        <w:rPr>
          <w:rFonts w:ascii="Consolas" w:hAnsi="Consolas"/>
          <w:color w:val="D4D4D4"/>
          <w:sz w:val="21"/>
          <w:szCs w:val="21"/>
          <w:lang w:eastAsia="en-US"/>
        </w:rPr>
        <w:t>=</w:t>
      </w:r>
      <w:r w:rsidRPr="00772A6B">
        <w:rPr>
          <w:rFonts w:ascii="Consolas" w:hAnsi="Consolas"/>
          <w:color w:val="B5CEA8"/>
          <w:sz w:val="21"/>
          <w:szCs w:val="21"/>
          <w:lang w:eastAsia="en-US"/>
        </w:rPr>
        <w:t>910</w:t>
      </w:r>
      <w:r w:rsidRPr="00772A6B">
        <w:rPr>
          <w:rFonts w:ascii="Consolas" w:hAnsi="Consolas"/>
          <w:color w:val="D4D4D4"/>
          <w:sz w:val="21"/>
          <w:szCs w:val="21"/>
          <w:lang w:eastAsia="en-US"/>
        </w:rPr>
        <w:t>,</w:t>
      </w:r>
      <w:r w:rsidRPr="00772A6B">
        <w:rPr>
          <w:rFonts w:ascii="Consolas" w:hAnsi="Consolas"/>
          <w:color w:val="9CDCFE"/>
          <w:sz w:val="21"/>
          <w:szCs w:val="21"/>
          <w:lang w:eastAsia="en-US"/>
        </w:rPr>
        <w:t>y</w:t>
      </w:r>
      <w:r w:rsidRPr="00772A6B">
        <w:rPr>
          <w:rFonts w:ascii="Consolas" w:hAnsi="Consolas"/>
          <w:color w:val="D4D4D4"/>
          <w:sz w:val="21"/>
          <w:szCs w:val="21"/>
          <w:lang w:eastAsia="en-US"/>
        </w:rPr>
        <w:t>=</w:t>
      </w:r>
      <w:r w:rsidRPr="00772A6B">
        <w:rPr>
          <w:rFonts w:ascii="Consolas" w:hAnsi="Consolas"/>
          <w:color w:val="B5CEA8"/>
          <w:sz w:val="21"/>
          <w:szCs w:val="21"/>
          <w:lang w:eastAsia="en-US"/>
        </w:rPr>
        <w:t>97</w:t>
      </w:r>
      <w:r w:rsidRPr="00772A6B">
        <w:rPr>
          <w:rFonts w:ascii="Consolas" w:hAnsi="Consolas"/>
          <w:color w:val="D4D4D4"/>
          <w:sz w:val="21"/>
          <w:szCs w:val="21"/>
          <w:lang w:eastAsia="en-US"/>
        </w:rPr>
        <w:t>,</w:t>
      </w:r>
      <w:r w:rsidRPr="00772A6B">
        <w:rPr>
          <w:rFonts w:ascii="Consolas" w:hAnsi="Consolas"/>
          <w:color w:val="9CDCFE"/>
          <w:sz w:val="21"/>
          <w:szCs w:val="21"/>
          <w:lang w:eastAsia="en-US"/>
        </w:rPr>
        <w:t>width</w:t>
      </w:r>
      <w:r w:rsidRPr="00772A6B">
        <w:rPr>
          <w:rFonts w:ascii="Consolas" w:hAnsi="Consolas"/>
          <w:color w:val="D4D4D4"/>
          <w:sz w:val="21"/>
          <w:szCs w:val="21"/>
          <w:lang w:eastAsia="en-US"/>
        </w:rPr>
        <w:t>=</w:t>
      </w:r>
      <w:r w:rsidRPr="00772A6B">
        <w:rPr>
          <w:rFonts w:ascii="Consolas" w:hAnsi="Consolas"/>
          <w:color w:val="B5CEA8"/>
          <w:sz w:val="21"/>
          <w:szCs w:val="21"/>
          <w:lang w:eastAsia="en-US"/>
        </w:rPr>
        <w:t>455</w:t>
      </w:r>
      <w:r w:rsidRPr="00772A6B">
        <w:rPr>
          <w:rFonts w:ascii="Consolas" w:hAnsi="Consolas"/>
          <w:color w:val="D4D4D4"/>
          <w:sz w:val="21"/>
          <w:szCs w:val="21"/>
          <w:lang w:eastAsia="en-US"/>
        </w:rPr>
        <w:t>,</w:t>
      </w:r>
      <w:r w:rsidRPr="00772A6B">
        <w:rPr>
          <w:rFonts w:ascii="Consolas" w:hAnsi="Consolas"/>
          <w:color w:val="9CDCFE"/>
          <w:sz w:val="21"/>
          <w:szCs w:val="21"/>
          <w:lang w:eastAsia="en-US"/>
        </w:rPr>
        <w:t>height</w:t>
      </w:r>
      <w:r w:rsidRPr="00772A6B">
        <w:rPr>
          <w:rFonts w:ascii="Consolas" w:hAnsi="Consolas"/>
          <w:color w:val="D4D4D4"/>
          <w:sz w:val="21"/>
          <w:szCs w:val="21"/>
          <w:lang w:eastAsia="en-US"/>
        </w:rPr>
        <w:t>=</w:t>
      </w:r>
      <w:r w:rsidRPr="00772A6B">
        <w:rPr>
          <w:rFonts w:ascii="Consolas" w:hAnsi="Consolas"/>
          <w:color w:val="B5CEA8"/>
          <w:sz w:val="21"/>
          <w:szCs w:val="21"/>
          <w:lang w:eastAsia="en-US"/>
        </w:rPr>
        <w:t>350</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member2</w:t>
      </w:r>
      <w:r w:rsidRPr="00772A6B">
        <w:rPr>
          <w:rFonts w:ascii="Consolas" w:hAnsi="Consolas"/>
          <w:color w:val="D4D4D4"/>
          <w:sz w:val="21"/>
          <w:szCs w:val="21"/>
          <w:lang w:eastAsia="en-US"/>
        </w:rPr>
        <w:t>=</w:t>
      </w:r>
      <w:r w:rsidRPr="00772A6B">
        <w:rPr>
          <w:rFonts w:ascii="Consolas" w:hAnsi="Consolas"/>
          <w:color w:val="4EC9B0"/>
          <w:sz w:val="21"/>
          <w:szCs w:val="21"/>
          <w:lang w:eastAsia="en-US"/>
        </w:rPr>
        <w:t>Label</w:t>
      </w:r>
      <w:r w:rsidRPr="00772A6B">
        <w:rPr>
          <w:rFonts w:ascii="Consolas" w:hAnsi="Consolas"/>
          <w:color w:val="D4D4D4"/>
          <w:sz w:val="21"/>
          <w:szCs w:val="21"/>
          <w:lang w:eastAsia="en-US"/>
        </w:rPr>
        <w:t>(</w:t>
      </w:r>
      <w:r w:rsidRPr="00772A6B">
        <w:rPr>
          <w:rFonts w:ascii="Consolas" w:hAnsi="Consolas"/>
          <w:color w:val="9CDCFE"/>
          <w:sz w:val="21"/>
          <w:szCs w:val="21"/>
          <w:lang w:eastAsia="en-US"/>
        </w:rPr>
        <w:t>DataFrameLeft</w:t>
      </w:r>
      <w:r w:rsidRPr="00772A6B">
        <w:rPr>
          <w:rFonts w:ascii="Consolas" w:hAnsi="Consolas"/>
          <w:color w:val="D4D4D4"/>
          <w:sz w:val="21"/>
          <w:szCs w:val="21"/>
          <w:lang w:eastAsia="en-US"/>
        </w:rPr>
        <w:t>,</w:t>
      </w:r>
      <w:r w:rsidRPr="00772A6B">
        <w:rPr>
          <w:rFonts w:ascii="Consolas" w:hAnsi="Consolas"/>
          <w:color w:val="9CDCFE"/>
          <w:sz w:val="21"/>
          <w:szCs w:val="21"/>
          <w:lang w:eastAsia="en-US"/>
        </w:rPr>
        <w:t>text</w:t>
      </w:r>
      <w:r w:rsidRPr="00772A6B">
        <w:rPr>
          <w:rFonts w:ascii="Consolas" w:hAnsi="Consolas"/>
          <w:color w:val="D4D4D4"/>
          <w:sz w:val="21"/>
          <w:szCs w:val="21"/>
          <w:lang w:eastAsia="en-US"/>
        </w:rPr>
        <w:t>=</w:t>
      </w:r>
      <w:r w:rsidRPr="00772A6B">
        <w:rPr>
          <w:rFonts w:ascii="Consolas" w:hAnsi="Consolas"/>
          <w:color w:val="CE9178"/>
          <w:sz w:val="21"/>
          <w:szCs w:val="21"/>
          <w:lang w:eastAsia="en-US"/>
        </w:rPr>
        <w:t>"BILL"</w:t>
      </w:r>
      <w:r w:rsidRPr="00772A6B">
        <w:rPr>
          <w:rFonts w:ascii="Consolas" w:hAnsi="Consolas"/>
          <w:color w:val="D4D4D4"/>
          <w:sz w:val="21"/>
          <w:szCs w:val="21"/>
          <w:lang w:eastAsia="en-US"/>
        </w:rPr>
        <w:t>,</w:t>
      </w:r>
      <w:r w:rsidRPr="00772A6B">
        <w:rPr>
          <w:rFonts w:ascii="Consolas" w:hAnsi="Consolas"/>
          <w:color w:val="9CDCFE"/>
          <w:sz w:val="21"/>
          <w:szCs w:val="21"/>
          <w:lang w:eastAsia="en-US"/>
        </w:rPr>
        <w:t>bg</w:t>
      </w:r>
      <w:r w:rsidRPr="00772A6B">
        <w:rPr>
          <w:rFonts w:ascii="Consolas" w:hAnsi="Consolas"/>
          <w:color w:val="D4D4D4"/>
          <w:sz w:val="21"/>
          <w:szCs w:val="21"/>
          <w:lang w:eastAsia="en-US"/>
        </w:rPr>
        <w:t>=</w:t>
      </w:r>
      <w:r w:rsidRPr="00772A6B">
        <w:rPr>
          <w:rFonts w:ascii="Consolas" w:hAnsi="Consolas"/>
          <w:color w:val="CE9178"/>
          <w:sz w:val="21"/>
          <w:szCs w:val="21"/>
          <w:lang w:eastAsia="en-US"/>
        </w:rPr>
        <w:t>"light pink"</w:t>
      </w:r>
      <w:r w:rsidRPr="00772A6B">
        <w:rPr>
          <w:rFonts w:ascii="Consolas" w:hAnsi="Consolas"/>
          <w:color w:val="D4D4D4"/>
          <w:sz w:val="21"/>
          <w:szCs w:val="21"/>
          <w:lang w:eastAsia="en-US"/>
        </w:rPr>
        <w:t>,</w:t>
      </w:r>
      <w:r w:rsidRPr="00772A6B">
        <w:rPr>
          <w:rFonts w:ascii="Consolas" w:hAnsi="Consolas"/>
          <w:color w:val="9CDCFE"/>
          <w:sz w:val="21"/>
          <w:szCs w:val="21"/>
          <w:lang w:eastAsia="en-US"/>
        </w:rPr>
        <w:t>font</w:t>
      </w:r>
      <w:r w:rsidRPr="00772A6B">
        <w:rPr>
          <w:rFonts w:ascii="Consolas" w:hAnsi="Consolas"/>
          <w:color w:val="D4D4D4"/>
          <w:sz w:val="21"/>
          <w:szCs w:val="21"/>
          <w:lang w:eastAsia="en-US"/>
        </w:rPr>
        <w:t>=(</w:t>
      </w:r>
      <w:r w:rsidRPr="00772A6B">
        <w:rPr>
          <w:rFonts w:ascii="Consolas" w:hAnsi="Consolas"/>
          <w:color w:val="CE9178"/>
          <w:sz w:val="21"/>
          <w:szCs w:val="21"/>
          <w:lang w:eastAsia="en-US"/>
        </w:rPr>
        <w:t>"times new roman"</w:t>
      </w:r>
      <w:r w:rsidRPr="00772A6B">
        <w:rPr>
          <w:rFonts w:ascii="Consolas" w:hAnsi="Consolas"/>
          <w:color w:val="D4D4D4"/>
          <w:sz w:val="21"/>
          <w:szCs w:val="21"/>
          <w:lang w:eastAsia="en-US"/>
        </w:rPr>
        <w:t>,</w:t>
      </w:r>
      <w:r w:rsidRPr="00772A6B">
        <w:rPr>
          <w:rFonts w:ascii="Consolas" w:hAnsi="Consolas"/>
          <w:color w:val="B5CEA8"/>
          <w:sz w:val="21"/>
          <w:szCs w:val="21"/>
          <w:lang w:eastAsia="en-US"/>
        </w:rPr>
        <w:t>15</w:t>
      </w:r>
      <w:r w:rsidRPr="00772A6B">
        <w:rPr>
          <w:rFonts w:ascii="Consolas" w:hAnsi="Consolas"/>
          <w:color w:val="D4D4D4"/>
          <w:sz w:val="21"/>
          <w:szCs w:val="21"/>
          <w:lang w:eastAsia="en-US"/>
        </w:rPr>
        <w:t>,</w:t>
      </w:r>
      <w:r w:rsidRPr="00772A6B">
        <w:rPr>
          <w:rFonts w:ascii="Consolas" w:hAnsi="Consolas"/>
          <w:color w:val="CE9178"/>
          <w:sz w:val="21"/>
          <w:szCs w:val="21"/>
          <w:lang w:eastAsia="en-US"/>
        </w:rPr>
        <w:t>"bold"</w:t>
      </w:r>
      <w:r w:rsidRPr="00772A6B">
        <w:rPr>
          <w:rFonts w:ascii="Consolas" w:hAnsi="Consolas"/>
          <w:color w:val="D4D4D4"/>
          <w:sz w:val="21"/>
          <w:szCs w:val="21"/>
          <w:lang w:eastAsia="en-US"/>
        </w:rPr>
        <w:t>),</w:t>
      </w:r>
      <w:r w:rsidRPr="00772A6B">
        <w:rPr>
          <w:rFonts w:ascii="Consolas" w:hAnsi="Consolas"/>
          <w:color w:val="9CDCFE"/>
          <w:sz w:val="21"/>
          <w:szCs w:val="21"/>
          <w:lang w:eastAsia="en-US"/>
        </w:rPr>
        <w:t>padx</w:t>
      </w:r>
      <w:r w:rsidRPr="00772A6B">
        <w:rPr>
          <w:rFonts w:ascii="Consolas" w:hAnsi="Consolas"/>
          <w:color w:val="D4D4D4"/>
          <w:sz w:val="21"/>
          <w:szCs w:val="21"/>
          <w:lang w:eastAsia="en-US"/>
        </w:rPr>
        <w:t>=</w:t>
      </w:r>
      <w:r w:rsidRPr="00772A6B">
        <w:rPr>
          <w:rFonts w:ascii="Consolas" w:hAnsi="Consolas"/>
          <w:color w:val="B5CEA8"/>
          <w:sz w:val="21"/>
          <w:szCs w:val="21"/>
          <w:lang w:eastAsia="en-US"/>
        </w:rPr>
        <w:t>2</w:t>
      </w:r>
      <w:r w:rsidRPr="00772A6B">
        <w:rPr>
          <w:rFonts w:ascii="Consolas" w:hAnsi="Consolas"/>
          <w:color w:val="D4D4D4"/>
          <w:sz w:val="21"/>
          <w:szCs w:val="21"/>
          <w:lang w:eastAsia="en-US"/>
        </w:rPr>
        <w:t>,</w:t>
      </w:r>
      <w:r w:rsidRPr="00772A6B">
        <w:rPr>
          <w:rFonts w:ascii="Consolas" w:hAnsi="Consolas"/>
          <w:color w:val="9CDCFE"/>
          <w:sz w:val="21"/>
          <w:szCs w:val="21"/>
          <w:lang w:eastAsia="en-US"/>
        </w:rPr>
        <w:t>pady</w:t>
      </w:r>
      <w:r w:rsidRPr="00772A6B">
        <w:rPr>
          <w:rFonts w:ascii="Consolas" w:hAnsi="Consolas"/>
          <w:color w:val="D4D4D4"/>
          <w:sz w:val="21"/>
          <w:szCs w:val="21"/>
          <w:lang w:eastAsia="en-US"/>
        </w:rPr>
        <w:t>=</w:t>
      </w:r>
      <w:r w:rsidRPr="00772A6B">
        <w:rPr>
          <w:rFonts w:ascii="Consolas" w:hAnsi="Consolas"/>
          <w:color w:val="B5CEA8"/>
          <w:sz w:val="21"/>
          <w:szCs w:val="21"/>
          <w:lang w:eastAsia="en-US"/>
        </w:rPr>
        <w:t>6</w:t>
      </w:r>
      <w:r w:rsidRPr="00772A6B">
        <w:rPr>
          <w:rFonts w:ascii="Consolas" w:hAnsi="Consolas"/>
          <w:color w:val="D4D4D4"/>
          <w:sz w:val="21"/>
          <w:szCs w:val="21"/>
          <w:lang w:eastAsia="en-US"/>
        </w:rPr>
        <w:t>)</w:t>
      </w: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p>
    <w:p w:rsidR="00772A6B" w:rsidRPr="00772A6B" w:rsidRDefault="00772A6B" w:rsidP="00772A6B">
      <w:pPr>
        <w:shd w:val="clear" w:color="auto" w:fill="1E1E1E"/>
        <w:suppressAutoHyphens w:val="0"/>
        <w:spacing w:line="285" w:lineRule="atLeast"/>
        <w:rPr>
          <w:rFonts w:ascii="Consolas" w:hAnsi="Consolas"/>
          <w:color w:val="D4D4D4"/>
          <w:sz w:val="21"/>
          <w:szCs w:val="21"/>
          <w:lang w:eastAsia="en-US"/>
        </w:rPr>
      </w:pPr>
      <w:r w:rsidRPr="00772A6B">
        <w:rPr>
          <w:rFonts w:ascii="Consolas" w:hAnsi="Consolas"/>
          <w:color w:val="9CDCFE"/>
          <w:sz w:val="21"/>
          <w:szCs w:val="21"/>
          <w:lang w:eastAsia="en-US"/>
        </w:rPr>
        <w:t>top</w:t>
      </w:r>
      <w:r w:rsidRPr="00772A6B">
        <w:rPr>
          <w:rFonts w:ascii="Consolas" w:hAnsi="Consolas"/>
          <w:color w:val="D4D4D4"/>
          <w:sz w:val="21"/>
          <w:szCs w:val="21"/>
          <w:lang w:eastAsia="en-US"/>
        </w:rPr>
        <w:t>.</w:t>
      </w:r>
      <w:r w:rsidRPr="00772A6B">
        <w:rPr>
          <w:rFonts w:ascii="Consolas" w:hAnsi="Consolas"/>
          <w:color w:val="DCDCAA"/>
          <w:sz w:val="21"/>
          <w:szCs w:val="21"/>
          <w:lang w:eastAsia="en-US"/>
        </w:rPr>
        <w:t>mainloop</w:t>
      </w:r>
      <w:r w:rsidRPr="00772A6B">
        <w:rPr>
          <w:rFonts w:ascii="Consolas" w:hAnsi="Consolas"/>
          <w:color w:val="D4D4D4"/>
          <w:sz w:val="21"/>
          <w:szCs w:val="21"/>
          <w:lang w:eastAsia="en-US"/>
        </w:rPr>
        <w:t>()</w:t>
      </w:r>
    </w:p>
    <w:p w:rsidR="00B75A5F" w:rsidRDefault="00B75A5F" w:rsidP="00F22C43">
      <w:pPr>
        <w:rPr>
          <w:rFonts w:ascii="g_d0_f1" w:hAnsi="g_d0_f1"/>
          <w:b/>
          <w:bCs/>
          <w:color w:val="000000"/>
          <w:sz w:val="35"/>
          <w:szCs w:val="35"/>
          <w:shd w:val="clear" w:color="auto" w:fill="E8E8E8"/>
        </w:rPr>
      </w:pPr>
    </w:p>
    <w:p w:rsidR="00B75A5F" w:rsidRDefault="00B75A5F" w:rsidP="00F22C43">
      <w:pPr>
        <w:rPr>
          <w:rFonts w:ascii="g_d0_f1" w:hAnsi="g_d0_f1"/>
          <w:b/>
          <w:bCs/>
          <w:color w:val="000000"/>
          <w:sz w:val="35"/>
          <w:szCs w:val="35"/>
          <w:shd w:val="clear" w:color="auto" w:fill="E8E8E8"/>
        </w:rPr>
      </w:pPr>
    </w:p>
    <w:p w:rsidR="00B75A5F" w:rsidRDefault="00B75A5F" w:rsidP="00F22C43">
      <w:pPr>
        <w:rPr>
          <w:rFonts w:ascii="g_d0_f1" w:hAnsi="g_d0_f1"/>
          <w:b/>
          <w:bCs/>
          <w:color w:val="000000"/>
          <w:sz w:val="35"/>
          <w:szCs w:val="35"/>
          <w:shd w:val="clear" w:color="auto" w:fill="E8E8E8"/>
        </w:rPr>
      </w:pPr>
    </w:p>
    <w:p w:rsidR="00077AA6" w:rsidRDefault="00077AA6" w:rsidP="00F22C43">
      <w:pPr>
        <w:rPr>
          <w:rFonts w:ascii="g_d0_f1" w:hAnsi="g_d0_f1"/>
          <w:b/>
          <w:bCs/>
          <w:color w:val="000000"/>
          <w:sz w:val="35"/>
          <w:szCs w:val="35"/>
          <w:shd w:val="clear" w:color="auto" w:fill="E8E8E8"/>
        </w:rPr>
      </w:pPr>
      <w:r w:rsidRPr="002B1A1B">
        <w:rPr>
          <w:rFonts w:ascii="g_d0_f1" w:hAnsi="g_d0_f1"/>
          <w:b/>
          <w:bCs/>
          <w:color w:val="000000"/>
          <w:sz w:val="35"/>
          <w:szCs w:val="35"/>
          <w:shd w:val="clear" w:color="auto" w:fill="E8E8E8"/>
        </w:rPr>
        <w:t># END OF THE PROGRAM</w:t>
      </w:r>
    </w:p>
    <w:p w:rsidR="00077AA6" w:rsidRDefault="00077AA6" w:rsidP="00A37875">
      <w:pPr>
        <w:pStyle w:val="Heading2"/>
        <w:tabs>
          <w:tab w:val="clear" w:pos="0"/>
        </w:tabs>
        <w:rPr>
          <w:rFonts w:ascii="Arial" w:hAnsi="Arial" w:cs="Arial"/>
          <w:b w:val="0"/>
          <w:sz w:val="22"/>
          <w:szCs w:val="22"/>
        </w:rPr>
      </w:pPr>
    </w:p>
    <w:p w:rsidR="00F22C43" w:rsidRDefault="00F22C43" w:rsidP="00F22C43"/>
    <w:p w:rsidR="00F22C43" w:rsidRDefault="00F22C43" w:rsidP="00F22C43"/>
    <w:p w:rsidR="00F22C43" w:rsidRDefault="00F22C43" w:rsidP="00F22C43"/>
    <w:p w:rsidR="00F22C43" w:rsidRDefault="00F22C43" w:rsidP="00F22C43"/>
    <w:p w:rsidR="00F22C43" w:rsidRDefault="00F22C43"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F22C43" w:rsidRDefault="00F22C43" w:rsidP="00F22C43"/>
    <w:p w:rsidR="00F22C43" w:rsidRDefault="00F22C43" w:rsidP="00F22C43"/>
    <w:p w:rsidR="00F22C43" w:rsidRPr="00F22C43" w:rsidRDefault="00F22C43" w:rsidP="00F22C43"/>
    <w:p w:rsidR="00DF59DA" w:rsidRPr="00437322" w:rsidRDefault="00A37875" w:rsidP="00A37875">
      <w:pPr>
        <w:pStyle w:val="Heading2"/>
        <w:tabs>
          <w:tab w:val="clear" w:pos="0"/>
        </w:tabs>
        <w:rPr>
          <w:rFonts w:ascii="Arial" w:hAnsi="Arial" w:cs="Arial"/>
          <w:szCs w:val="28"/>
          <w:u w:val="single"/>
        </w:rPr>
      </w:pPr>
      <w:r w:rsidRPr="00437322">
        <w:rPr>
          <w:rFonts w:ascii="Arial" w:hAnsi="Arial" w:cs="Arial"/>
          <w:szCs w:val="28"/>
          <w:u w:val="single"/>
        </w:rPr>
        <w:t>3.</w:t>
      </w:r>
      <w:r w:rsidR="001F0E1B" w:rsidRPr="00437322">
        <w:rPr>
          <w:rFonts w:ascii="Arial" w:hAnsi="Arial" w:cs="Arial"/>
          <w:szCs w:val="28"/>
          <w:u w:val="single"/>
        </w:rPr>
        <w:t>4</w:t>
      </w:r>
      <w:r w:rsidR="005B3AB6" w:rsidRPr="00437322">
        <w:rPr>
          <w:rFonts w:ascii="Arial" w:hAnsi="Arial" w:cs="Arial"/>
          <w:szCs w:val="28"/>
          <w:u w:val="single"/>
        </w:rPr>
        <w:t xml:space="preserve">   </w:t>
      </w:r>
      <w:r w:rsidR="00AF6B9B" w:rsidRPr="00437322">
        <w:rPr>
          <w:rFonts w:ascii="Arial" w:hAnsi="Arial" w:cs="Arial"/>
          <w:szCs w:val="28"/>
          <w:u w:val="single"/>
        </w:rPr>
        <w:t>Project Screenshots</w:t>
      </w:r>
    </w:p>
    <w:p w:rsidR="00F22C43" w:rsidRDefault="00F22C43" w:rsidP="00F22C43"/>
    <w:p w:rsidR="00772A6B" w:rsidRDefault="00772A6B" w:rsidP="00F22C43"/>
    <w:p w:rsidR="00772A6B" w:rsidRDefault="00772A6B" w:rsidP="00F22C43"/>
    <w:p w:rsidR="00772A6B" w:rsidRDefault="00772A6B" w:rsidP="00F22C43"/>
    <w:p w:rsidR="00F22C43" w:rsidRDefault="00772A6B" w:rsidP="00F22C43">
      <w:r>
        <w:rPr>
          <w:noProof/>
          <w:lang w:eastAsia="en-US"/>
        </w:rPr>
        <w:drawing>
          <wp:inline distT="0" distB="0" distL="0" distR="0">
            <wp:extent cx="6117180" cy="2767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8162" cy="2772567"/>
                    </a:xfrm>
                    <a:prstGeom prst="rect">
                      <a:avLst/>
                    </a:prstGeom>
                  </pic:spPr>
                </pic:pic>
              </a:graphicData>
            </a:graphic>
          </wp:inline>
        </w:drawing>
      </w:r>
    </w:p>
    <w:p w:rsidR="00F22C43" w:rsidRPr="00F22C43" w:rsidRDefault="00F22C43" w:rsidP="00F22C43"/>
    <w:p w:rsidR="00DF59DA" w:rsidRDefault="00DF59DA"/>
    <w:p w:rsidR="00DF59DA" w:rsidRDefault="00DF59DA"/>
    <w:p w:rsidR="00DF59DA" w:rsidRDefault="00DF59DA"/>
    <w:p w:rsidR="00DF59DA" w:rsidRDefault="00DF59DA"/>
    <w:p w:rsidR="00DF59DA" w:rsidRDefault="00772A6B">
      <w:r>
        <w:rPr>
          <w:noProof/>
          <w:lang w:eastAsia="en-US"/>
        </w:rPr>
        <w:drawing>
          <wp:inline distT="0" distB="0" distL="0" distR="0">
            <wp:extent cx="6184192" cy="28465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10997" cy="2858928"/>
                    </a:xfrm>
                    <a:prstGeom prst="rect">
                      <a:avLst/>
                    </a:prstGeom>
                  </pic:spPr>
                </pic:pic>
              </a:graphicData>
            </a:graphic>
          </wp:inline>
        </w:drawing>
      </w:r>
    </w:p>
    <w:p w:rsidR="00DF59DA" w:rsidRDefault="00DF59DA"/>
    <w:p w:rsidR="00DF59DA" w:rsidRDefault="00DF59DA"/>
    <w:p w:rsidR="00DF59DA" w:rsidRDefault="00DF59DA"/>
    <w:p w:rsidR="00DF59DA" w:rsidRDefault="00DF59DA"/>
    <w:p w:rsidR="00DF59DA" w:rsidRDefault="00DF59DA"/>
    <w:p w:rsidR="00DF59DA" w:rsidRDefault="00DF59DA"/>
    <w:p w:rsidR="006F69AA" w:rsidRDefault="00772A6B">
      <w:r>
        <w:rPr>
          <w:noProof/>
          <w:lang w:eastAsia="en-US"/>
        </w:rPr>
        <w:drawing>
          <wp:inline distT="0" distB="0" distL="0" distR="0" wp14:anchorId="0387B187" wp14:editId="07B24D35">
            <wp:extent cx="3901778" cy="617273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png"/>
                    <pic:cNvPicPr/>
                  </pic:nvPicPr>
                  <pic:blipFill>
                    <a:blip r:embed="rId19">
                      <a:extLst>
                        <a:ext uri="{28A0092B-C50C-407E-A947-70E740481C1C}">
                          <a14:useLocalDpi xmlns:a14="http://schemas.microsoft.com/office/drawing/2010/main" val="0"/>
                        </a:ext>
                      </a:extLst>
                    </a:blip>
                    <a:stretch>
                      <a:fillRect/>
                    </a:stretch>
                  </pic:blipFill>
                  <pic:spPr>
                    <a:xfrm>
                      <a:off x="0" y="0"/>
                      <a:ext cx="3901778" cy="6172735"/>
                    </a:xfrm>
                    <a:prstGeom prst="rect">
                      <a:avLst/>
                    </a:prstGeom>
                  </pic:spPr>
                </pic:pic>
              </a:graphicData>
            </a:graphic>
          </wp:inline>
        </w:drawing>
      </w:r>
    </w:p>
    <w:p w:rsidR="006F69AA" w:rsidRDefault="006F69AA"/>
    <w:p w:rsidR="006F69AA" w:rsidRDefault="006F69AA"/>
    <w:p w:rsidR="006F69AA" w:rsidRDefault="006F69AA"/>
    <w:p w:rsidR="006F69AA" w:rsidRDefault="006F69AA"/>
    <w:p w:rsidR="006F69AA" w:rsidRDefault="006F69AA"/>
    <w:p w:rsidR="006F69AA" w:rsidRDefault="006F69AA"/>
    <w:p w:rsidR="006F69AA" w:rsidRDefault="006F69AA"/>
    <w:p w:rsidR="006F69AA" w:rsidRDefault="006F69AA"/>
    <w:p w:rsidR="006F69AA" w:rsidRDefault="006F69AA"/>
    <w:p w:rsidR="006F69AA" w:rsidRDefault="006F69AA"/>
    <w:p w:rsidR="00DF59DA" w:rsidRDefault="00570B08" w:rsidP="00570B08">
      <w:pPr>
        <w:pStyle w:val="Heading1"/>
        <w:tabs>
          <w:tab w:val="clear" w:pos="0"/>
        </w:tabs>
        <w:jc w:val="left"/>
      </w:pPr>
      <w:bookmarkStart w:id="8" w:name="__RefHeading__35_1960709235"/>
      <w:bookmarkEnd w:id="8"/>
      <w:r>
        <w:rPr>
          <w:rFonts w:ascii="Times New Roman" w:eastAsia="Times New Roman" w:hAnsi="Times New Roman" w:cs="Times New Roman"/>
          <w:b w:val="0"/>
          <w:kern w:val="0"/>
          <w:sz w:val="24"/>
          <w:szCs w:val="24"/>
        </w:rPr>
        <w:t xml:space="preserve">                                                   </w:t>
      </w:r>
      <w:r w:rsidR="005B3AB6">
        <w:t xml:space="preserve">4. </w:t>
      </w:r>
      <w:r w:rsidR="00DF59DA">
        <w:t>Applications</w:t>
      </w:r>
    </w:p>
    <w:p w:rsidR="00570B08" w:rsidRDefault="00570B08">
      <w:pPr>
        <w:widowControl w:val="0"/>
        <w:spacing w:before="60" w:after="60"/>
        <w:jc w:val="both"/>
        <w:rPr>
          <w:rFonts w:ascii="Arial" w:eastAsia="MS Mincho" w:hAnsi="Arial"/>
          <w:sz w:val="32"/>
          <w:szCs w:val="32"/>
        </w:rPr>
      </w:pPr>
    </w:p>
    <w:p w:rsidR="00570B08" w:rsidRDefault="00570B08">
      <w:pPr>
        <w:widowControl w:val="0"/>
        <w:spacing w:before="60" w:after="60"/>
        <w:jc w:val="both"/>
        <w:rPr>
          <w:rFonts w:ascii="Arial" w:eastAsia="MS Mincho" w:hAnsi="Arial"/>
          <w:sz w:val="32"/>
          <w:szCs w:val="32"/>
        </w:rPr>
      </w:pPr>
    </w:p>
    <w:p w:rsidR="00DF59DA" w:rsidRPr="004720DA" w:rsidRDefault="004720DA">
      <w:pPr>
        <w:widowControl w:val="0"/>
        <w:spacing w:before="60" w:after="60"/>
        <w:jc w:val="both"/>
        <w:rPr>
          <w:rFonts w:ascii="Arial" w:eastAsia="MS Mincho" w:hAnsi="Arial" w:cs="Arial"/>
        </w:rPr>
      </w:pPr>
      <w:r w:rsidRPr="004720DA">
        <w:rPr>
          <w:rFonts w:ascii="Arial" w:hAnsi="Arial" w:cs="Arial"/>
          <w:color w:val="000000"/>
          <w:shd w:val="clear" w:color="auto" w:fill="FFFFFF"/>
        </w:rPr>
        <w:t>A bill data report is displayed based on the search criteria you provided. You may opt to display or download the report. Bill data downloaded from this report shows one bill per line. Each column heading shows the name of a field as it is recorded in the database. The report provides detailed bill information such as </w:t>
      </w:r>
      <w:r w:rsidRPr="004720DA">
        <w:rPr>
          <w:rFonts w:ascii="Arial" w:hAnsi="Arial" w:cs="Arial"/>
          <w:shd w:val="clear" w:color="auto" w:fill="FFFFFF"/>
        </w:rPr>
        <w:t>Account</w:t>
      </w:r>
      <w:r w:rsidRPr="004720DA">
        <w:rPr>
          <w:rFonts w:ascii="Arial" w:hAnsi="Arial" w:cs="Arial"/>
          <w:color w:val="000000"/>
          <w:shd w:val="clear" w:color="auto" w:fill="FFFFFF"/>
        </w:rPr>
        <w:t>, various bill </w:t>
      </w:r>
      <w:r w:rsidRPr="004720DA">
        <w:rPr>
          <w:rFonts w:ascii="Arial" w:hAnsi="Arial" w:cs="Arial"/>
          <w:shd w:val="clear" w:color="auto" w:fill="FFFFFF"/>
        </w:rPr>
        <w:t>statuses</w:t>
      </w:r>
      <w:r w:rsidRPr="004720DA">
        <w:rPr>
          <w:rFonts w:ascii="Arial" w:hAnsi="Arial" w:cs="Arial"/>
          <w:color w:val="000000"/>
          <w:shd w:val="clear" w:color="auto" w:fill="FFFFFF"/>
        </w:rPr>
        <w:t>, </w:t>
      </w:r>
      <w:r w:rsidRPr="004720DA">
        <w:rPr>
          <w:rFonts w:ascii="Arial" w:hAnsi="Arial" w:cs="Arial"/>
          <w:shd w:val="clear" w:color="auto" w:fill="FFFFFF"/>
        </w:rPr>
        <w:t>Item Key</w:t>
      </w:r>
      <w:r w:rsidRPr="004720DA">
        <w:rPr>
          <w:rFonts w:ascii="Arial" w:hAnsi="Arial" w:cs="Arial"/>
          <w:color w:val="000000"/>
          <w:shd w:val="clear" w:color="auto" w:fill="FFFFFF"/>
        </w:rPr>
        <w:t>, </w:t>
      </w:r>
      <w:r w:rsidRPr="004720DA">
        <w:rPr>
          <w:rFonts w:ascii="Arial" w:hAnsi="Arial" w:cs="Arial"/>
          <w:shd w:val="clear" w:color="auto" w:fill="FFFFFF"/>
        </w:rPr>
        <w:t>Created By</w:t>
      </w:r>
      <w:r w:rsidRPr="004720DA">
        <w:rPr>
          <w:rFonts w:ascii="Arial" w:hAnsi="Arial" w:cs="Arial"/>
          <w:color w:val="000000"/>
          <w:shd w:val="clear" w:color="auto" w:fill="FFFFFF"/>
        </w:rPr>
        <w:t> etc.</w:t>
      </w: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Pr="004720DA" w:rsidRDefault="004720DA">
      <w:pPr>
        <w:widowControl w:val="0"/>
        <w:spacing w:before="60" w:after="60"/>
        <w:jc w:val="both"/>
        <w:rPr>
          <w:rFonts w:ascii="Arial" w:eastAsia="MS Mincho" w:hAnsi="Arial"/>
          <w:szCs w:val="20"/>
        </w:rPr>
      </w:pPr>
      <w:r w:rsidRPr="004720DA">
        <w:rPr>
          <w:rFonts w:ascii="Arial" w:hAnsi="Arial" w:cs="Arial"/>
          <w:bCs/>
          <w:color w:val="202124"/>
          <w:shd w:val="clear" w:color="auto" w:fill="FFFFFF"/>
        </w:rPr>
        <w:t>While Bills are for payables (received services or items to be paid later) Check and Expenses are for services or items paid on-the-spot</w:t>
      </w: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F22C43" w:rsidRDefault="00F22C43">
      <w:pPr>
        <w:widowControl w:val="0"/>
        <w:spacing w:before="60" w:after="60"/>
        <w:jc w:val="both"/>
        <w:rPr>
          <w:rFonts w:ascii="Arial" w:eastAsia="MS Mincho" w:hAnsi="Arial"/>
          <w:szCs w:val="20"/>
        </w:rPr>
      </w:pPr>
    </w:p>
    <w:p w:rsidR="00F22C43" w:rsidRDefault="00F22C43">
      <w:pPr>
        <w:widowControl w:val="0"/>
        <w:spacing w:before="60" w:after="60"/>
        <w:jc w:val="both"/>
        <w:rPr>
          <w:rFonts w:ascii="Arial" w:eastAsia="MS Mincho" w:hAnsi="Arial"/>
          <w:szCs w:val="20"/>
        </w:rPr>
      </w:pPr>
    </w:p>
    <w:p w:rsidR="004720DA" w:rsidRDefault="004720DA">
      <w:pPr>
        <w:widowControl w:val="0"/>
        <w:spacing w:before="60" w:after="60"/>
        <w:jc w:val="both"/>
        <w:rPr>
          <w:rFonts w:ascii="Arial" w:eastAsia="MS Mincho" w:hAnsi="Arial"/>
          <w:szCs w:val="20"/>
        </w:rPr>
      </w:pPr>
    </w:p>
    <w:p w:rsidR="004720DA" w:rsidRDefault="004720DA">
      <w:pPr>
        <w:widowControl w:val="0"/>
        <w:spacing w:before="60" w:after="60"/>
        <w:jc w:val="both"/>
        <w:rPr>
          <w:rFonts w:ascii="Arial" w:eastAsia="MS Mincho" w:hAnsi="Arial"/>
          <w:szCs w:val="20"/>
        </w:rPr>
      </w:pPr>
    </w:p>
    <w:p w:rsidR="004720DA" w:rsidRDefault="004720DA">
      <w:pPr>
        <w:widowControl w:val="0"/>
        <w:spacing w:before="60" w:after="60"/>
        <w:jc w:val="both"/>
        <w:rPr>
          <w:rFonts w:ascii="Arial" w:eastAsia="MS Mincho" w:hAnsi="Arial"/>
          <w:szCs w:val="20"/>
        </w:rPr>
      </w:pPr>
    </w:p>
    <w:p w:rsidR="004720DA" w:rsidRDefault="004720DA">
      <w:pPr>
        <w:widowControl w:val="0"/>
        <w:spacing w:before="60" w:after="60"/>
        <w:jc w:val="both"/>
        <w:rPr>
          <w:rFonts w:ascii="Arial" w:eastAsia="MS Mincho" w:hAnsi="Arial"/>
          <w:szCs w:val="20"/>
        </w:rPr>
      </w:pPr>
    </w:p>
    <w:p w:rsidR="004720DA" w:rsidRDefault="004720DA">
      <w:pPr>
        <w:widowControl w:val="0"/>
        <w:spacing w:before="60" w:after="60"/>
        <w:jc w:val="both"/>
        <w:rPr>
          <w:rFonts w:ascii="Arial" w:eastAsia="MS Mincho" w:hAnsi="Arial"/>
          <w:szCs w:val="20"/>
        </w:rPr>
      </w:pPr>
    </w:p>
    <w:p w:rsidR="004720DA" w:rsidRDefault="004720DA">
      <w:pPr>
        <w:widowControl w:val="0"/>
        <w:spacing w:before="60" w:after="60"/>
        <w:jc w:val="both"/>
        <w:rPr>
          <w:rFonts w:ascii="Arial" w:eastAsia="MS Mincho" w:hAnsi="Arial"/>
          <w:szCs w:val="20"/>
        </w:rPr>
      </w:pPr>
    </w:p>
    <w:p w:rsidR="004720DA" w:rsidRDefault="004720DA">
      <w:pPr>
        <w:widowControl w:val="0"/>
        <w:spacing w:before="60" w:after="60"/>
        <w:jc w:val="both"/>
        <w:rPr>
          <w:rFonts w:ascii="Arial" w:eastAsia="MS Mincho" w:hAnsi="Arial"/>
          <w:szCs w:val="20"/>
        </w:rPr>
      </w:pPr>
    </w:p>
    <w:p w:rsidR="004720DA" w:rsidRDefault="004720DA">
      <w:pPr>
        <w:widowControl w:val="0"/>
        <w:spacing w:before="60" w:after="60"/>
        <w:jc w:val="both"/>
        <w:rPr>
          <w:rFonts w:ascii="Arial" w:eastAsia="MS Mincho" w:hAnsi="Arial"/>
          <w:szCs w:val="20"/>
        </w:rPr>
      </w:pPr>
    </w:p>
    <w:p w:rsidR="004720DA" w:rsidRDefault="004720DA">
      <w:pPr>
        <w:widowControl w:val="0"/>
        <w:spacing w:before="60" w:after="60"/>
        <w:jc w:val="both"/>
        <w:rPr>
          <w:rFonts w:ascii="Arial" w:eastAsia="MS Mincho" w:hAnsi="Arial"/>
          <w:szCs w:val="20"/>
        </w:rPr>
      </w:pPr>
    </w:p>
    <w:p w:rsidR="004720DA" w:rsidRDefault="004720DA">
      <w:pPr>
        <w:widowControl w:val="0"/>
        <w:spacing w:before="60" w:after="60"/>
        <w:jc w:val="both"/>
        <w:rPr>
          <w:rFonts w:ascii="Arial" w:eastAsia="MS Mincho" w:hAnsi="Arial"/>
          <w:szCs w:val="20"/>
        </w:rPr>
      </w:pPr>
    </w:p>
    <w:p w:rsidR="004720DA" w:rsidRDefault="004720DA">
      <w:pPr>
        <w:widowControl w:val="0"/>
        <w:spacing w:before="60" w:after="60"/>
        <w:jc w:val="both"/>
        <w:rPr>
          <w:rFonts w:ascii="Arial" w:eastAsia="MS Mincho" w:hAnsi="Arial"/>
          <w:szCs w:val="20"/>
        </w:rPr>
      </w:pPr>
    </w:p>
    <w:p w:rsidR="00F22C43" w:rsidRDefault="00F22C43">
      <w:pPr>
        <w:widowControl w:val="0"/>
        <w:spacing w:before="60" w:after="60"/>
        <w:jc w:val="both"/>
        <w:rPr>
          <w:rFonts w:ascii="Arial" w:eastAsia="MS Mincho" w:hAnsi="Arial"/>
          <w:szCs w:val="20"/>
        </w:rPr>
      </w:pPr>
    </w:p>
    <w:p w:rsidR="00093AF9" w:rsidRDefault="00093AF9">
      <w:pPr>
        <w:widowControl w:val="0"/>
        <w:spacing w:before="60" w:after="60"/>
        <w:jc w:val="both"/>
        <w:rPr>
          <w:rFonts w:ascii="Arial" w:eastAsia="MS Mincho" w:hAnsi="Arial"/>
          <w:szCs w:val="20"/>
        </w:rPr>
      </w:pPr>
    </w:p>
    <w:p w:rsidR="00DF59DA" w:rsidRDefault="00DF59DA" w:rsidP="00450194">
      <w:pPr>
        <w:pStyle w:val="Heading1"/>
        <w:numPr>
          <w:ilvl w:val="0"/>
          <w:numId w:val="10"/>
        </w:numPr>
        <w:jc w:val="left"/>
      </w:pPr>
      <w:bookmarkStart w:id="9" w:name="__RefHeading__37_1960709235"/>
      <w:bookmarkStart w:id="10" w:name="_Functional_Partitions"/>
      <w:bookmarkEnd w:id="9"/>
      <w:r>
        <w:t>F</w:t>
      </w:r>
      <w:bookmarkEnd w:id="10"/>
      <w:r>
        <w:t>uture Work</w:t>
      </w:r>
      <w:r w:rsidR="001F0E1B">
        <w:t xml:space="preserve"> and Conclusion</w:t>
      </w:r>
    </w:p>
    <w:p w:rsidR="00DF59DA" w:rsidRDefault="00DF59DA">
      <w:pPr>
        <w:rPr>
          <w:rFonts w:ascii="Arial" w:hAnsi="Arial" w:cs="Arial"/>
          <w:color w:val="FF0000"/>
          <w:sz w:val="32"/>
        </w:rPr>
      </w:pPr>
    </w:p>
    <w:p w:rsidR="00DF59DA" w:rsidRPr="00D71B11" w:rsidRDefault="0043555B">
      <w:pPr>
        <w:rPr>
          <w:rFonts w:ascii="Arial" w:hAnsi="Arial" w:cs="Arial"/>
          <w:sz w:val="28"/>
          <w:szCs w:val="28"/>
        </w:rPr>
      </w:pPr>
      <w:r w:rsidRPr="00D71B11">
        <w:rPr>
          <w:rFonts w:ascii="Arial" w:hAnsi="Arial" w:cs="Arial"/>
          <w:sz w:val="28"/>
          <w:szCs w:val="28"/>
        </w:rPr>
        <w:t>The project can be improved b adding the following items:-</w:t>
      </w:r>
    </w:p>
    <w:p w:rsidR="0043555B" w:rsidRDefault="0043555B">
      <w:pPr>
        <w:rPr>
          <w:rFonts w:ascii="Arial" w:hAnsi="Arial" w:cs="Arial"/>
          <w:sz w:val="36"/>
        </w:rPr>
      </w:pPr>
    </w:p>
    <w:p w:rsidR="0043555B" w:rsidRDefault="0043555B" w:rsidP="0043555B">
      <w:pPr>
        <w:pStyle w:val="Heading3"/>
        <w:shd w:val="clear" w:color="auto" w:fill="FFFFFF"/>
        <w:rPr>
          <w:rFonts w:ascii="Arial" w:hAnsi="Arial" w:cs="Arial"/>
          <w:color w:val="000000" w:themeColor="text1"/>
          <w:u w:val="single"/>
        </w:rPr>
      </w:pPr>
      <w:r w:rsidRPr="00D71B11">
        <w:rPr>
          <w:rFonts w:ascii="Arial" w:hAnsi="Arial" w:cs="Arial"/>
          <w:color w:val="000000" w:themeColor="text1"/>
          <w:u w:val="single"/>
        </w:rPr>
        <w:t>1.Randomizing questions</w:t>
      </w:r>
    </w:p>
    <w:p w:rsidR="00D71B11" w:rsidRPr="00D71B11" w:rsidRDefault="00D71B11" w:rsidP="00D71B11"/>
    <w:p w:rsidR="0043555B" w:rsidRPr="00D71B11" w:rsidRDefault="0043555B" w:rsidP="0043555B">
      <w:pPr>
        <w:rPr>
          <w:rFonts w:ascii="Arial" w:hAnsi="Arial" w:cs="Arial"/>
        </w:rPr>
      </w:pPr>
      <w:r w:rsidRPr="00D71B11">
        <w:rPr>
          <w:rFonts w:ascii="Arial" w:hAnsi="Arial" w:cs="Arial"/>
          <w:color w:val="575153"/>
        </w:rPr>
        <w:t>It is significant more easy to randomize your question with just one click than to do it all manually. Randomizing questions and even answers of those questions is not a lot a of work to do with online quizzes. Besides the advantage of time saving, it also helps preventing students from </w:t>
      </w:r>
      <w:hyperlink r:id="rId20" w:history="1">
        <w:r w:rsidRPr="00D71B11">
          <w:rPr>
            <w:rStyle w:val="Hyperlink"/>
            <w:rFonts w:ascii="Arial" w:hAnsi="Arial" w:cs="Arial"/>
            <w:color w:val="9E4F8F"/>
          </w:rPr>
          <w:t>cheating</w:t>
        </w:r>
      </w:hyperlink>
    </w:p>
    <w:p w:rsidR="00DF59DA" w:rsidRDefault="00DF59DA">
      <w:pPr>
        <w:rPr>
          <w:rFonts w:ascii="Arial" w:hAnsi="Arial" w:cs="Arial"/>
          <w:color w:val="FF0000"/>
          <w:sz w:val="32"/>
        </w:rPr>
      </w:pPr>
    </w:p>
    <w:p w:rsidR="0043555B" w:rsidRDefault="0043555B" w:rsidP="0043555B">
      <w:pPr>
        <w:pStyle w:val="Heading3"/>
        <w:shd w:val="clear" w:color="auto" w:fill="FFFFFF"/>
        <w:rPr>
          <w:rFonts w:ascii="Arial" w:hAnsi="Arial" w:cs="Arial"/>
          <w:u w:val="single"/>
        </w:rPr>
      </w:pPr>
      <w:r w:rsidRPr="00064FC1">
        <w:rPr>
          <w:rFonts w:ascii="Arial" w:hAnsi="Arial" w:cs="Arial"/>
          <w:u w:val="single"/>
        </w:rPr>
        <w:t>2.Set timer</w:t>
      </w:r>
    </w:p>
    <w:p w:rsidR="00064FC1" w:rsidRDefault="00064FC1" w:rsidP="00064FC1"/>
    <w:p w:rsidR="00064FC1" w:rsidRPr="00064FC1" w:rsidRDefault="00064FC1" w:rsidP="00064FC1"/>
    <w:p w:rsidR="0043555B" w:rsidRDefault="0043555B" w:rsidP="0043555B">
      <w:pPr>
        <w:rPr>
          <w:rFonts w:ascii="Arial" w:hAnsi="Arial" w:cs="Arial"/>
          <w:color w:val="FF0000"/>
          <w:sz w:val="32"/>
        </w:rPr>
      </w:pPr>
      <w:r w:rsidRPr="00064FC1">
        <w:rPr>
          <w:rFonts w:ascii="Arial" w:hAnsi="Arial" w:cs="Arial"/>
        </w:rPr>
        <w:t>The creator is able to </w:t>
      </w:r>
      <w:hyperlink r:id="rId21" w:history="1">
        <w:r w:rsidRPr="00064FC1">
          <w:rPr>
            <w:rStyle w:val="Hyperlink"/>
            <w:rFonts w:ascii="Arial" w:hAnsi="Arial" w:cs="Arial"/>
            <w:color w:val="auto"/>
          </w:rPr>
          <w:t>set a timer</w:t>
        </w:r>
      </w:hyperlink>
      <w:r w:rsidRPr="00064FC1">
        <w:rPr>
          <w:rFonts w:ascii="Arial" w:hAnsi="Arial" w:cs="Arial"/>
        </w:rPr>
        <w:t> for the whole quiz or to set a timer per question. This is possible to do with written quizzes, but is very time consuming for the instructor. Plus it’s almost impossible to do with a huge amount of participants</w:t>
      </w:r>
      <w:r>
        <w:rPr>
          <w:rFonts w:ascii="Roboto" w:hAnsi="Roboto"/>
          <w:color w:val="575153"/>
          <w:sz w:val="27"/>
          <w:szCs w:val="27"/>
        </w:rPr>
        <w:t>.</w:t>
      </w:r>
    </w:p>
    <w:p w:rsidR="00DF59DA" w:rsidRDefault="00DF59DA">
      <w:pPr>
        <w:rPr>
          <w:rFonts w:ascii="Arial" w:hAnsi="Arial" w:cs="Arial"/>
          <w:color w:val="FF0000"/>
          <w:sz w:val="32"/>
        </w:rPr>
      </w:pPr>
    </w:p>
    <w:p w:rsidR="0043555B" w:rsidRDefault="0043555B" w:rsidP="0043555B">
      <w:pPr>
        <w:pStyle w:val="Heading3"/>
        <w:shd w:val="clear" w:color="auto" w:fill="FFFFFF"/>
        <w:rPr>
          <w:rFonts w:ascii="Arial" w:hAnsi="Arial" w:cs="Arial"/>
          <w:u w:val="single"/>
        </w:rPr>
      </w:pPr>
      <w:r w:rsidRPr="001E034B">
        <w:rPr>
          <w:rFonts w:ascii="Arial" w:hAnsi="Arial" w:cs="Arial"/>
          <w:u w:val="single"/>
        </w:rPr>
        <w:t>3.Better overview</w:t>
      </w:r>
    </w:p>
    <w:p w:rsidR="001E034B" w:rsidRDefault="001E034B" w:rsidP="001E034B"/>
    <w:p w:rsidR="001E034B" w:rsidRPr="001E034B" w:rsidRDefault="001E034B" w:rsidP="001E034B"/>
    <w:p w:rsidR="0043555B" w:rsidRPr="001E034B" w:rsidRDefault="0043555B" w:rsidP="0043555B">
      <w:pPr>
        <w:pStyle w:val="Heading3"/>
        <w:shd w:val="clear" w:color="auto" w:fill="FFFFFF"/>
        <w:rPr>
          <w:rFonts w:ascii="Arial" w:hAnsi="Arial" w:cs="Arial"/>
          <w:b w:val="0"/>
          <w:szCs w:val="24"/>
        </w:rPr>
      </w:pPr>
      <w:r w:rsidRPr="001E034B">
        <w:rPr>
          <w:rFonts w:ascii="Arial" w:hAnsi="Arial" w:cs="Arial"/>
          <w:b w:val="0"/>
          <w:szCs w:val="24"/>
        </w:rPr>
        <w:t>It’s possible to show one question at the time with online quizzes. People are not able to skip a question, because you will get a reminder that you can’t leave the answer blank.</w:t>
      </w:r>
    </w:p>
    <w:p w:rsidR="0043555B" w:rsidRDefault="0043555B" w:rsidP="0043555B"/>
    <w:p w:rsidR="001E034B" w:rsidRDefault="001E034B" w:rsidP="0043555B"/>
    <w:p w:rsidR="001E034B" w:rsidRDefault="001E034B" w:rsidP="0043555B"/>
    <w:p w:rsidR="00C81599" w:rsidRDefault="00C81599" w:rsidP="0043555B"/>
    <w:p w:rsidR="00C81599" w:rsidRDefault="00C81599" w:rsidP="0043555B"/>
    <w:p w:rsidR="00C81599" w:rsidRDefault="00C81599" w:rsidP="0043555B"/>
    <w:p w:rsidR="00C81599" w:rsidRDefault="00C81599" w:rsidP="0043555B"/>
    <w:p w:rsidR="00C81599" w:rsidRDefault="00C81599" w:rsidP="0043555B"/>
    <w:p w:rsidR="00C81599" w:rsidRDefault="00C81599" w:rsidP="0043555B"/>
    <w:p w:rsidR="0043555B" w:rsidRPr="001F7A85" w:rsidRDefault="0043555B" w:rsidP="00C81599">
      <w:pPr>
        <w:ind w:left="2160" w:firstLine="720"/>
        <w:rPr>
          <w:rFonts w:ascii="Arial" w:hAnsi="Arial" w:cs="Arial"/>
          <w:sz w:val="48"/>
          <w:szCs w:val="48"/>
          <w:u w:val="single"/>
        </w:rPr>
      </w:pPr>
      <w:r w:rsidRPr="001F7A85">
        <w:rPr>
          <w:rFonts w:ascii="Arial" w:hAnsi="Arial" w:cs="Arial"/>
          <w:sz w:val="48"/>
          <w:szCs w:val="48"/>
          <w:u w:val="single"/>
        </w:rPr>
        <w:t>Conclusion</w:t>
      </w:r>
    </w:p>
    <w:p w:rsidR="00A042EE" w:rsidRDefault="00A042EE" w:rsidP="0043555B">
      <w:pPr>
        <w:shd w:val="clear" w:color="auto" w:fill="FFFFFF"/>
        <w:rPr>
          <w:sz w:val="32"/>
          <w:szCs w:val="32"/>
        </w:rPr>
      </w:pPr>
    </w:p>
    <w:p w:rsidR="0043555B" w:rsidRPr="003D4B95" w:rsidRDefault="0043555B" w:rsidP="003D4B95">
      <w:pPr>
        <w:shd w:val="clear" w:color="auto" w:fill="FFFFFF"/>
        <w:rPr>
          <w:rFonts w:ascii="Arial" w:hAnsi="Arial" w:cs="Arial"/>
          <w:color w:val="000000"/>
          <w:lang w:eastAsia="en-IN"/>
        </w:rPr>
      </w:pPr>
      <w:r w:rsidRPr="00D71B11">
        <w:rPr>
          <w:rFonts w:ascii="Arial" w:hAnsi="Arial" w:cs="Arial"/>
        </w:rPr>
        <w:t xml:space="preserve">To conclude this is a simple </w:t>
      </w:r>
      <w:r w:rsidR="00C81599">
        <w:rPr>
          <w:rFonts w:ascii="Arial" w:hAnsi="Arial" w:cs="Arial"/>
        </w:rPr>
        <w:t>bill</w:t>
      </w:r>
      <w:r w:rsidRPr="00D71B11">
        <w:rPr>
          <w:rFonts w:ascii="Arial" w:hAnsi="Arial" w:cs="Arial"/>
        </w:rPr>
        <w:t xml:space="preserve"> application which is developed for </w:t>
      </w:r>
      <w:r w:rsidR="00AF4362">
        <w:rPr>
          <w:rFonts w:ascii="Arial" w:hAnsi="Arial" w:cs="Arial"/>
        </w:rPr>
        <w:t>billing purpose for the any shops</w:t>
      </w:r>
      <w:r w:rsidR="003D4B95">
        <w:rPr>
          <w:rFonts w:ascii="Arial" w:hAnsi="Arial" w:cs="Arial"/>
        </w:rPr>
        <w:t xml:space="preserve"> which makes the shop keeper to easly calculate the bill in short period of time</w:t>
      </w:r>
    </w:p>
    <w:p w:rsidR="00DF59DA" w:rsidRDefault="00DF59DA" w:rsidP="006A0671">
      <w:pPr>
        <w:tabs>
          <w:tab w:val="left" w:pos="1515"/>
        </w:tabs>
        <w:rPr>
          <w:rFonts w:ascii="Arial" w:hAnsi="Arial" w:cs="Arial"/>
          <w:color w:val="FF0000"/>
          <w:sz w:val="32"/>
        </w:rPr>
      </w:pPr>
    </w:p>
    <w:p w:rsidR="001E034B" w:rsidRDefault="001E034B" w:rsidP="006A0671">
      <w:pPr>
        <w:tabs>
          <w:tab w:val="left" w:pos="1515"/>
        </w:tabs>
        <w:rPr>
          <w:rFonts w:ascii="Arial" w:hAnsi="Arial" w:cs="Arial"/>
          <w:color w:val="FF0000"/>
          <w:sz w:val="32"/>
        </w:rPr>
      </w:pPr>
    </w:p>
    <w:p w:rsidR="001E034B" w:rsidRDefault="001E034B" w:rsidP="006A0671">
      <w:pPr>
        <w:tabs>
          <w:tab w:val="left" w:pos="1515"/>
        </w:tabs>
        <w:rPr>
          <w:rFonts w:ascii="Arial" w:hAnsi="Arial" w:cs="Arial"/>
          <w:color w:val="FF0000"/>
          <w:sz w:val="32"/>
        </w:rPr>
      </w:pPr>
    </w:p>
    <w:p w:rsidR="001E034B" w:rsidRDefault="001E034B" w:rsidP="006A0671">
      <w:pPr>
        <w:tabs>
          <w:tab w:val="left" w:pos="1515"/>
        </w:tabs>
        <w:rPr>
          <w:rFonts w:ascii="Arial" w:hAnsi="Arial" w:cs="Arial"/>
          <w:color w:val="FF0000"/>
          <w:sz w:val="32"/>
        </w:rPr>
      </w:pPr>
    </w:p>
    <w:p w:rsidR="00DF59DA" w:rsidRDefault="000F23D9" w:rsidP="00E91C20">
      <w:pPr>
        <w:pStyle w:val="Heading1"/>
        <w:numPr>
          <w:ilvl w:val="0"/>
          <w:numId w:val="7"/>
        </w:numPr>
        <w:tabs>
          <w:tab w:val="clear" w:pos="432"/>
          <w:tab w:val="left" w:pos="360"/>
        </w:tabs>
        <w:ind w:left="360"/>
      </w:pPr>
      <w:bookmarkStart w:id="11" w:name="__RefHeading__39_1960709235"/>
      <w:bookmarkEnd w:id="11"/>
      <w:r>
        <w:t>References</w:t>
      </w:r>
    </w:p>
    <w:p w:rsidR="00DF59DA" w:rsidRPr="006F69AA" w:rsidRDefault="00DF59DA">
      <w:pPr>
        <w:rPr>
          <w:sz w:val="32"/>
          <w:szCs w:val="32"/>
        </w:rPr>
      </w:pPr>
    </w:p>
    <w:p w:rsidR="00DF59DA" w:rsidRDefault="00775AD3">
      <w:pPr>
        <w:rPr>
          <w:b/>
          <w:sz w:val="32"/>
          <w:szCs w:val="32"/>
        </w:rPr>
      </w:pPr>
      <w:r w:rsidRPr="006F69AA">
        <w:rPr>
          <w:b/>
          <w:sz w:val="32"/>
          <w:szCs w:val="32"/>
        </w:rPr>
        <w:t>Links:-</w:t>
      </w:r>
    </w:p>
    <w:p w:rsidR="006F69AA" w:rsidRPr="006F69AA" w:rsidRDefault="006F69AA">
      <w:pPr>
        <w:rPr>
          <w:b/>
          <w:sz w:val="32"/>
          <w:szCs w:val="32"/>
        </w:rPr>
      </w:pPr>
    </w:p>
    <w:p w:rsidR="00775AD3" w:rsidRPr="006F69AA" w:rsidRDefault="006F200F" w:rsidP="00775AD3">
      <w:pPr>
        <w:rPr>
          <w:rFonts w:ascii="Arial" w:hAnsi="Arial" w:cs="Arial"/>
          <w:bCs/>
          <w:color w:val="202124"/>
          <w:shd w:val="clear" w:color="auto" w:fill="FFFFFF"/>
        </w:rPr>
      </w:pPr>
      <w:hyperlink r:id="rId22" w:history="1">
        <w:r w:rsidR="00775AD3" w:rsidRPr="006F69AA">
          <w:rPr>
            <w:rStyle w:val="Hyperlink"/>
            <w:rFonts w:ascii="Arial" w:hAnsi="Arial" w:cs="Arial"/>
            <w:bCs/>
            <w:shd w:val="clear" w:color="auto" w:fill="FFFFFF"/>
          </w:rPr>
          <w:t>www.wikipedia.org</w:t>
        </w:r>
      </w:hyperlink>
    </w:p>
    <w:p w:rsidR="00775AD3" w:rsidRDefault="00775AD3" w:rsidP="00775AD3"/>
    <w:p w:rsidR="00DF59DA" w:rsidRDefault="006F200F" w:rsidP="00775AD3">
      <w:hyperlink r:id="rId23" w:history="1">
        <w:r w:rsidR="00775AD3" w:rsidRPr="006C6A21">
          <w:rPr>
            <w:rStyle w:val="Hyperlink"/>
          </w:rPr>
          <w:t>https://www.geeksforgeeks.org/what-are-widgets-in-tkinter/</w:t>
        </w:r>
      </w:hyperlink>
    </w:p>
    <w:p w:rsidR="00775AD3" w:rsidRDefault="00775AD3" w:rsidP="00775AD3"/>
    <w:p w:rsidR="00775AD3" w:rsidRPr="006F69AA" w:rsidRDefault="00775AD3" w:rsidP="00775AD3">
      <w:pPr>
        <w:rPr>
          <w:b/>
          <w:sz w:val="32"/>
          <w:szCs w:val="32"/>
        </w:rPr>
      </w:pPr>
      <w:r w:rsidRPr="006F69AA">
        <w:rPr>
          <w:b/>
          <w:sz w:val="32"/>
          <w:szCs w:val="32"/>
        </w:rPr>
        <w:t>Books-</w:t>
      </w:r>
    </w:p>
    <w:p w:rsidR="00775AD3" w:rsidRDefault="00775AD3" w:rsidP="00775AD3"/>
    <w:p w:rsidR="00775AD3" w:rsidRDefault="001E034B" w:rsidP="00775AD3">
      <w:pPr>
        <w:rPr>
          <w:sz w:val="32"/>
          <w:szCs w:val="32"/>
        </w:rPr>
      </w:pPr>
      <w:r>
        <w:rPr>
          <w:sz w:val="32"/>
          <w:szCs w:val="32"/>
        </w:rPr>
        <w:t>Python Programming by Shatish Jain</w:t>
      </w:r>
    </w:p>
    <w:p w:rsidR="006565BD" w:rsidRDefault="006565BD" w:rsidP="00775AD3">
      <w:pPr>
        <w:rPr>
          <w:sz w:val="32"/>
          <w:szCs w:val="32"/>
        </w:rPr>
      </w:pPr>
    </w:p>
    <w:p w:rsidR="006565BD" w:rsidRDefault="006565BD" w:rsidP="00775AD3">
      <w:pPr>
        <w:rPr>
          <w:b/>
          <w:sz w:val="32"/>
          <w:szCs w:val="32"/>
        </w:rPr>
      </w:pPr>
      <w:r w:rsidRPr="006565BD">
        <w:rPr>
          <w:b/>
          <w:sz w:val="32"/>
          <w:szCs w:val="32"/>
        </w:rPr>
        <w:t>Reference</w:t>
      </w:r>
      <w:r>
        <w:rPr>
          <w:b/>
          <w:sz w:val="32"/>
          <w:szCs w:val="32"/>
        </w:rPr>
        <w:t xml:space="preserve"> :-</w:t>
      </w:r>
    </w:p>
    <w:p w:rsidR="006565BD" w:rsidRDefault="006565BD" w:rsidP="00775AD3">
      <w:pPr>
        <w:rPr>
          <w:b/>
          <w:sz w:val="32"/>
          <w:szCs w:val="32"/>
        </w:rPr>
      </w:pPr>
    </w:p>
    <w:p w:rsidR="006565BD" w:rsidRPr="006565BD" w:rsidRDefault="006565BD" w:rsidP="00775AD3">
      <w:pPr>
        <w:rPr>
          <w:sz w:val="32"/>
          <w:szCs w:val="32"/>
        </w:rPr>
      </w:pPr>
      <w:r w:rsidRPr="006565BD">
        <w:rPr>
          <w:sz w:val="32"/>
          <w:szCs w:val="32"/>
        </w:rPr>
        <w:t>Aman Sharma</w:t>
      </w:r>
    </w:p>
    <w:p w:rsidR="006565BD" w:rsidRDefault="006565BD" w:rsidP="00775AD3">
      <w:pPr>
        <w:rPr>
          <w:sz w:val="32"/>
          <w:szCs w:val="32"/>
        </w:rPr>
      </w:pPr>
    </w:p>
    <w:p w:rsidR="00DF59DA" w:rsidRDefault="00DF59DA"/>
    <w:p w:rsidR="00DF59DA" w:rsidRDefault="00DF59DA"/>
    <w:p w:rsidR="00DF59DA" w:rsidRDefault="00DF59DA"/>
    <w:p w:rsidR="00DF59DA" w:rsidRDefault="00B44200">
      <w:r>
        <w:rPr>
          <w:noProof/>
          <w:lang w:eastAsia="en-US"/>
        </w:rPr>
        <mc:AlternateContent>
          <mc:Choice Requires="wps">
            <w:drawing>
              <wp:anchor distT="0" distB="0" distL="114300" distR="114300" simplePos="0" relativeHeight="251659776" behindDoc="0" locked="0" layoutInCell="1" allowOverlap="1" wp14:anchorId="279B7E50" wp14:editId="13497A10">
                <wp:simplePos x="0" y="0"/>
                <wp:positionH relativeFrom="column">
                  <wp:posOffset>372110</wp:posOffset>
                </wp:positionH>
                <wp:positionV relativeFrom="paragraph">
                  <wp:posOffset>135255</wp:posOffset>
                </wp:positionV>
                <wp:extent cx="4315216" cy="2379856"/>
                <wp:effectExtent l="152400" t="400050" r="123825" b="401955"/>
                <wp:wrapNone/>
                <wp:docPr id="1" name="Text Box 1"/>
                <wp:cNvGraphicFramePr/>
                <a:graphic xmlns:a="http://schemas.openxmlformats.org/drawingml/2006/main">
                  <a:graphicData uri="http://schemas.microsoft.com/office/word/2010/wordprocessingShape">
                    <wps:wsp>
                      <wps:cNvSpPr txBox="1"/>
                      <wps:spPr>
                        <a:xfrm rot="20890709">
                          <a:off x="0" y="0"/>
                          <a:ext cx="4315216" cy="2379856"/>
                        </a:xfrm>
                        <a:prstGeom prst="rect">
                          <a:avLst/>
                        </a:prstGeom>
                        <a:noFill/>
                        <a:ln>
                          <a:noFill/>
                        </a:ln>
                      </wps:spPr>
                      <wps:txbx>
                        <w:txbxContent>
                          <w:p w:rsidR="00772A6B" w:rsidRPr="00B44200" w:rsidRDefault="00772A6B" w:rsidP="00B44200">
                            <w:pPr>
                              <w:jc w:val="center"/>
                              <w:rPr>
                                <w:b/>
                                <w:outline/>
                                <w:color w:val="C0504D" w:themeColor="accent2"/>
                                <w:sz w:val="1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44200">
                              <w:rPr>
                                <w:b/>
                                <w:outline/>
                                <w:color w:val="C0504D" w:themeColor="accent2"/>
                                <w:sz w:val="1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B7E50" id="_x0000_t202" coordsize="21600,21600" o:spt="202" path="m,l,21600r21600,l21600,xe">
                <v:stroke joinstyle="miter"/>
                <v:path gradientshapeok="t" o:connecttype="rect"/>
              </v:shapetype>
              <v:shape id="Text Box 1" o:spid="_x0000_s1026" type="#_x0000_t202" style="position:absolute;margin-left:29.3pt;margin-top:10.65pt;width:339.8pt;height:187.4pt;rotation:-774735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" filled="f" stroked="f">
                <v:textbox>
                  <w:txbxContent>
                    <w:p w:rsidR="00772A6B" w:rsidRPr="00B44200" w:rsidRDefault="00772A6B" w:rsidP="00B44200">
                      <w:pPr>
                        <w:jc w:val="center"/>
                        <w:rPr>
                          <w:b/>
                          <w:outline/>
                          <w:color w:val="C0504D" w:themeColor="accent2"/>
                          <w:sz w:val="1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44200">
                        <w:rPr>
                          <w:b/>
                          <w:outline/>
                          <w:color w:val="C0504D" w:themeColor="accent2"/>
                          <w:sz w:val="1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Thank You</w:t>
                      </w:r>
                    </w:p>
                  </w:txbxContent>
                </v:textbox>
              </v:shape>
            </w:pict>
          </mc:Fallback>
        </mc:AlternateContent>
      </w:r>
    </w:p>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C656E6" w:rsidRPr="00C656E6" w:rsidRDefault="00C656E6" w:rsidP="00C656E6"/>
    <w:p w:rsidR="00C656E6" w:rsidRDefault="00C656E6" w:rsidP="00C656E6"/>
    <w:p w:rsidR="00C656E6" w:rsidRDefault="00C656E6" w:rsidP="00C656E6"/>
    <w:p w:rsidR="00C656E6" w:rsidRPr="00C656E6" w:rsidRDefault="00C656E6" w:rsidP="00C656E6">
      <w:pPr>
        <w:tabs>
          <w:tab w:val="left" w:pos="5250"/>
        </w:tabs>
      </w:pPr>
      <w:r>
        <w:tab/>
      </w:r>
    </w:p>
    <w:sectPr w:rsidR="00C656E6" w:rsidRPr="00C656E6" w:rsidSect="00AB106C">
      <w:type w:val="continuous"/>
      <w:pgSz w:w="12240" w:h="15840"/>
      <w:pgMar w:top="993"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00F" w:rsidRDefault="006F200F">
      <w:r>
        <w:separator/>
      </w:r>
    </w:p>
  </w:endnote>
  <w:endnote w:type="continuationSeparator" w:id="0">
    <w:p w:rsidR="006F200F" w:rsidRDefault="006F2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OpenSymbol">
    <w:altName w:val="MS Gothic"/>
    <w:charset w:val="80"/>
    <w:family w:val="auto"/>
    <w:pitch w:val="default"/>
  </w:font>
  <w:font w:name="Liberation Sans">
    <w:altName w:val="Yu Gothic"/>
    <w:charset w:val="80"/>
    <w:family w:val="swiss"/>
    <w:pitch w:val="variable"/>
  </w:font>
  <w:font w:name="WenQuanYi Zen Hei">
    <w:charset w:val="80"/>
    <w:family w:val="auto"/>
    <w:pitch w:val="variable"/>
  </w:font>
  <w:font w:name="Lohit Devanagar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ebo">
    <w:altName w:val="Times New Roman"/>
    <w:charset w:val="B1"/>
    <w:family w:val="auto"/>
    <w:pitch w:val="variable"/>
    <w:sig w:usb0="00000000" w:usb1="40000043" w:usb2="00000000" w:usb3="00000000" w:csb0="00000021" w:csb1="00000000"/>
  </w:font>
  <w:font w:name="Nunito">
    <w:altName w:val="Times New Roman"/>
    <w:charset w:val="00"/>
    <w:family w:val="auto"/>
    <w:pitch w:val="variable"/>
    <w:sig w:usb0="00000001"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_d0_f1">
    <w:altName w:val="Cambria"/>
    <w:panose1 w:val="00000000000000000000"/>
    <w:charset w:val="00"/>
    <w:family w:val="roman"/>
    <w:notTrueType/>
    <w:pitch w:val="default"/>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00F" w:rsidRDefault="006F200F">
      <w:r>
        <w:separator/>
      </w:r>
    </w:p>
  </w:footnote>
  <w:footnote w:type="continuationSeparator" w:id="0">
    <w:p w:rsidR="006F200F" w:rsidRDefault="006F2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2250"/>
        </w:tabs>
        <w:ind w:left="225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1080"/>
        </w:tabs>
        <w:ind w:left="0" w:firstLine="0"/>
      </w:pPr>
      <w:rPr>
        <w:caps w:val="0"/>
        <w:smallCaps w:val="0"/>
        <w:strike w:val="0"/>
        <w:dstrike w:val="0"/>
        <w:vanish w:val="0"/>
        <w:color w:val="0000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 w15:restartNumberingAfterBreak="0">
    <w:nsid w:val="00000003"/>
    <w:multiLevelType w:val="singleLevel"/>
    <w:tmpl w:val="00000003"/>
    <w:name w:val="WW8Num3"/>
    <w:lvl w:ilvl="0">
      <w:start w:val="1"/>
      <w:numFmt w:val="decimal"/>
      <w:lvlText w:val="%1."/>
      <w:lvlJc w:val="left"/>
      <w:pPr>
        <w:tabs>
          <w:tab w:val="num" w:pos="1080"/>
        </w:tabs>
        <w:ind w:left="1080" w:hanging="360"/>
      </w:pPr>
    </w:lvl>
  </w:abstractNum>
  <w:abstractNum w:abstractNumId="3" w15:restartNumberingAfterBreak="0">
    <w:nsid w:val="00000004"/>
    <w:multiLevelType w:val="multilevel"/>
    <w:tmpl w:val="0000000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15:restartNumberingAfterBreak="0">
    <w:nsid w:val="00000005"/>
    <w:multiLevelType w:val="multilevel"/>
    <w:tmpl w:val="00000005"/>
    <w:lvl w:ilvl="0">
      <w:start w:val="1"/>
      <w:numFmt w:val="decimal"/>
      <w:lvlText w:val="%1."/>
      <w:lvlJc w:val="left"/>
      <w:pPr>
        <w:tabs>
          <w:tab w:val="num" w:pos="-360"/>
        </w:tabs>
        <w:ind w:left="-360" w:hanging="360"/>
      </w:pPr>
    </w:lvl>
    <w:lvl w:ilvl="1">
      <w:start w:val="1"/>
      <w:numFmt w:val="decimal"/>
      <w:lvlText w:val="%2."/>
      <w:lvlJc w:val="left"/>
      <w:pPr>
        <w:tabs>
          <w:tab w:val="num" w:pos="0"/>
        </w:tabs>
        <w:ind w:left="0" w:hanging="360"/>
      </w:pPr>
    </w:lvl>
    <w:lvl w:ilvl="2">
      <w:start w:val="1"/>
      <w:numFmt w:val="decimal"/>
      <w:lvlText w:val="%3."/>
      <w:lvlJc w:val="left"/>
      <w:pPr>
        <w:tabs>
          <w:tab w:val="num" w:pos="360"/>
        </w:tabs>
        <w:ind w:left="360" w:hanging="360"/>
      </w:pPr>
    </w:lvl>
    <w:lvl w:ilvl="3">
      <w:start w:val="100"/>
      <w:numFmt w:val="lowerRoman"/>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decimal"/>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decimal"/>
      <w:lvlText w:val="%8."/>
      <w:lvlJc w:val="left"/>
      <w:pPr>
        <w:tabs>
          <w:tab w:val="num" w:pos="2160"/>
        </w:tabs>
        <w:ind w:left="2160" w:hanging="360"/>
      </w:pPr>
    </w:lvl>
    <w:lvl w:ilvl="8">
      <w:start w:val="1"/>
      <w:numFmt w:val="decimal"/>
      <w:lvlText w:val="%9."/>
      <w:lvlJc w:val="left"/>
      <w:pPr>
        <w:tabs>
          <w:tab w:val="num" w:pos="2520"/>
        </w:tabs>
        <w:ind w:left="2520" w:hanging="360"/>
      </w:pPr>
    </w:lvl>
  </w:abstractNum>
  <w:abstractNum w:abstractNumId="5" w15:restartNumberingAfterBreak="0">
    <w:nsid w:val="00000006"/>
    <w:multiLevelType w:val="multilevel"/>
    <w:tmpl w:val="00000006"/>
    <w:lvl w:ilvl="0">
      <w:start w:val="7"/>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 w15:restartNumberingAfterBreak="0">
    <w:nsid w:val="1BF826E2"/>
    <w:multiLevelType w:val="hybridMultilevel"/>
    <w:tmpl w:val="22A8FD74"/>
    <w:lvl w:ilvl="0" w:tplc="BEA0A3D8">
      <w:start w:val="5"/>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7" w15:restartNumberingAfterBreak="0">
    <w:nsid w:val="3FE041FE"/>
    <w:multiLevelType w:val="hybridMultilevel"/>
    <w:tmpl w:val="8E7826EA"/>
    <w:lvl w:ilvl="0" w:tplc="999684B4">
      <w:start w:val="5"/>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8" w15:restartNumberingAfterBreak="0">
    <w:nsid w:val="651051F1"/>
    <w:multiLevelType w:val="multilevel"/>
    <w:tmpl w:val="812626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83624"/>
    <w:multiLevelType w:val="hybridMultilevel"/>
    <w:tmpl w:val="0A687322"/>
    <w:lvl w:ilvl="0" w:tplc="4002FF2C">
      <w:start w:val="1"/>
      <w:numFmt w:val="bullet"/>
      <w:lvlText w:val=""/>
      <w:lvlJc w:val="left"/>
      <w:pPr>
        <w:ind w:left="720" w:hanging="360"/>
      </w:pPr>
      <w:rPr>
        <w:rFonts w:ascii="Wingdings" w:hAnsi="Wingdings" w:hint="default"/>
        <w:sz w:val="36"/>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2EA"/>
    <w:rsid w:val="00061A8B"/>
    <w:rsid w:val="00064FC1"/>
    <w:rsid w:val="00077AA6"/>
    <w:rsid w:val="00093AF9"/>
    <w:rsid w:val="000F23D9"/>
    <w:rsid w:val="000F62EA"/>
    <w:rsid w:val="00162D93"/>
    <w:rsid w:val="00164195"/>
    <w:rsid w:val="00166F73"/>
    <w:rsid w:val="00171D60"/>
    <w:rsid w:val="00176652"/>
    <w:rsid w:val="00191438"/>
    <w:rsid w:val="001E034B"/>
    <w:rsid w:val="001F0E1B"/>
    <w:rsid w:val="001F5E8E"/>
    <w:rsid w:val="001F7A85"/>
    <w:rsid w:val="00214DE5"/>
    <w:rsid w:val="002255F4"/>
    <w:rsid w:val="002B59AE"/>
    <w:rsid w:val="00386AFF"/>
    <w:rsid w:val="003B5907"/>
    <w:rsid w:val="003D4B95"/>
    <w:rsid w:val="0043555B"/>
    <w:rsid w:val="00437322"/>
    <w:rsid w:val="00450194"/>
    <w:rsid w:val="004720DA"/>
    <w:rsid w:val="004757E9"/>
    <w:rsid w:val="004B4FB5"/>
    <w:rsid w:val="004F0478"/>
    <w:rsid w:val="00567F41"/>
    <w:rsid w:val="00570B08"/>
    <w:rsid w:val="005855F3"/>
    <w:rsid w:val="005B3AB6"/>
    <w:rsid w:val="00611DE4"/>
    <w:rsid w:val="006234D9"/>
    <w:rsid w:val="006565BD"/>
    <w:rsid w:val="00670EB2"/>
    <w:rsid w:val="006A0671"/>
    <w:rsid w:val="006A3FB4"/>
    <w:rsid w:val="006F200F"/>
    <w:rsid w:val="006F68A3"/>
    <w:rsid w:val="006F69AA"/>
    <w:rsid w:val="00772A6B"/>
    <w:rsid w:val="00775AD3"/>
    <w:rsid w:val="00817F57"/>
    <w:rsid w:val="008219DB"/>
    <w:rsid w:val="00835866"/>
    <w:rsid w:val="0084141F"/>
    <w:rsid w:val="00874BE7"/>
    <w:rsid w:val="008F1D06"/>
    <w:rsid w:val="009943BB"/>
    <w:rsid w:val="009D08EC"/>
    <w:rsid w:val="009E6B55"/>
    <w:rsid w:val="00A042EE"/>
    <w:rsid w:val="00A37875"/>
    <w:rsid w:val="00AB106C"/>
    <w:rsid w:val="00AB3B96"/>
    <w:rsid w:val="00AF4362"/>
    <w:rsid w:val="00AF6B9B"/>
    <w:rsid w:val="00B0757F"/>
    <w:rsid w:val="00B30BFC"/>
    <w:rsid w:val="00B44200"/>
    <w:rsid w:val="00B543D0"/>
    <w:rsid w:val="00B6164F"/>
    <w:rsid w:val="00B75A5F"/>
    <w:rsid w:val="00B8619F"/>
    <w:rsid w:val="00B97380"/>
    <w:rsid w:val="00BE53C3"/>
    <w:rsid w:val="00C140BF"/>
    <w:rsid w:val="00C4109C"/>
    <w:rsid w:val="00C51C01"/>
    <w:rsid w:val="00C656E6"/>
    <w:rsid w:val="00C811A3"/>
    <w:rsid w:val="00C81599"/>
    <w:rsid w:val="00CD6568"/>
    <w:rsid w:val="00D0100B"/>
    <w:rsid w:val="00D062B8"/>
    <w:rsid w:val="00D51F98"/>
    <w:rsid w:val="00D529E3"/>
    <w:rsid w:val="00D71B11"/>
    <w:rsid w:val="00D94279"/>
    <w:rsid w:val="00DF4AE9"/>
    <w:rsid w:val="00DF59DA"/>
    <w:rsid w:val="00E20E69"/>
    <w:rsid w:val="00E62E7E"/>
    <w:rsid w:val="00E90EFC"/>
    <w:rsid w:val="00E91C20"/>
    <w:rsid w:val="00F02D33"/>
    <w:rsid w:val="00F2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F147483"/>
  <w15:docId w15:val="{D0277668-4618-4878-AA3A-FD1978F9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B55"/>
    <w:pPr>
      <w:suppressAutoHyphens/>
    </w:pPr>
    <w:rPr>
      <w:sz w:val="24"/>
      <w:szCs w:val="24"/>
      <w:lang w:eastAsia="ar-SA"/>
    </w:rPr>
  </w:style>
  <w:style w:type="paragraph" w:styleId="Heading1">
    <w:name w:val="heading 1"/>
    <w:basedOn w:val="Normal"/>
    <w:next w:val="Normal"/>
    <w:qFormat/>
    <w:rsid w:val="009E6B55"/>
    <w:pPr>
      <w:keepNext/>
      <w:keepLines/>
      <w:widowControl w:val="0"/>
      <w:pBdr>
        <w:bottom w:val="single" w:sz="8" w:space="2" w:color="000000"/>
      </w:pBdr>
      <w:tabs>
        <w:tab w:val="num" w:pos="0"/>
        <w:tab w:val="left" w:pos="432"/>
      </w:tabs>
      <w:spacing w:before="120" w:after="240"/>
      <w:jc w:val="center"/>
      <w:outlineLvl w:val="0"/>
    </w:pPr>
    <w:rPr>
      <w:rFonts w:ascii="Arial" w:eastAsia="MS Mincho" w:hAnsi="Arial" w:cs="Arial"/>
      <w:b/>
      <w:kern w:val="1"/>
      <w:sz w:val="32"/>
      <w:szCs w:val="20"/>
    </w:rPr>
  </w:style>
  <w:style w:type="paragraph" w:styleId="Heading2">
    <w:name w:val="heading 2"/>
    <w:basedOn w:val="Normal"/>
    <w:next w:val="Normal"/>
    <w:qFormat/>
    <w:rsid w:val="009E6B55"/>
    <w:pPr>
      <w:keepNext/>
      <w:widowControl w:val="0"/>
      <w:tabs>
        <w:tab w:val="num" w:pos="0"/>
        <w:tab w:val="left" w:pos="576"/>
      </w:tabs>
      <w:spacing w:before="240" w:after="120"/>
      <w:jc w:val="both"/>
      <w:outlineLvl w:val="1"/>
    </w:pPr>
    <w:rPr>
      <w:b/>
      <w:sz w:val="28"/>
      <w:szCs w:val="20"/>
    </w:rPr>
  </w:style>
  <w:style w:type="paragraph" w:styleId="Heading3">
    <w:name w:val="heading 3"/>
    <w:basedOn w:val="Normal"/>
    <w:next w:val="Normal"/>
    <w:qFormat/>
    <w:rsid w:val="009E6B55"/>
    <w:pPr>
      <w:keepNext/>
      <w:widowControl w:val="0"/>
      <w:tabs>
        <w:tab w:val="num" w:pos="0"/>
        <w:tab w:val="left" w:pos="720"/>
      </w:tabs>
      <w:spacing w:before="180" w:after="60"/>
      <w:jc w:val="both"/>
      <w:outlineLvl w:val="2"/>
    </w:pPr>
    <w:rPr>
      <w:b/>
      <w:szCs w:val="20"/>
    </w:rPr>
  </w:style>
  <w:style w:type="paragraph" w:styleId="Heading4">
    <w:name w:val="heading 4"/>
    <w:basedOn w:val="Normal"/>
    <w:next w:val="Normal"/>
    <w:qFormat/>
    <w:rsid w:val="009E6B55"/>
    <w:pPr>
      <w:keepNext/>
      <w:widowControl w:val="0"/>
      <w:tabs>
        <w:tab w:val="left" w:pos="864"/>
        <w:tab w:val="num" w:pos="1080"/>
      </w:tabs>
      <w:spacing w:before="120" w:after="60"/>
      <w:jc w:val="both"/>
      <w:outlineLvl w:val="3"/>
    </w:pPr>
    <w:rPr>
      <w:szCs w:val="20"/>
    </w:rPr>
  </w:style>
  <w:style w:type="paragraph" w:styleId="Heading5">
    <w:name w:val="heading 5"/>
    <w:basedOn w:val="Normal"/>
    <w:next w:val="Normal"/>
    <w:qFormat/>
    <w:rsid w:val="009E6B55"/>
    <w:pPr>
      <w:widowControl w:val="0"/>
      <w:tabs>
        <w:tab w:val="num" w:pos="0"/>
        <w:tab w:val="left" w:pos="1008"/>
      </w:tabs>
      <w:spacing w:before="240" w:after="60"/>
      <w:jc w:val="both"/>
      <w:outlineLvl w:val="4"/>
    </w:pPr>
    <w:rPr>
      <w:rFonts w:ascii="Arial" w:hAnsi="Arial"/>
      <w:sz w:val="22"/>
      <w:szCs w:val="20"/>
    </w:rPr>
  </w:style>
  <w:style w:type="paragraph" w:styleId="Heading6">
    <w:name w:val="heading 6"/>
    <w:basedOn w:val="Normal"/>
    <w:next w:val="Normal"/>
    <w:qFormat/>
    <w:rsid w:val="009E6B55"/>
    <w:pPr>
      <w:widowControl w:val="0"/>
      <w:tabs>
        <w:tab w:val="num" w:pos="0"/>
        <w:tab w:val="left" w:pos="1152"/>
      </w:tabs>
      <w:spacing w:before="240" w:after="60"/>
      <w:jc w:val="both"/>
      <w:outlineLvl w:val="5"/>
    </w:pPr>
    <w:rPr>
      <w:rFonts w:ascii="Arial" w:hAnsi="Arial"/>
      <w:i/>
      <w:sz w:val="22"/>
      <w:szCs w:val="20"/>
    </w:rPr>
  </w:style>
  <w:style w:type="paragraph" w:styleId="Heading7">
    <w:name w:val="heading 7"/>
    <w:basedOn w:val="Normal"/>
    <w:next w:val="Normal"/>
    <w:qFormat/>
    <w:rsid w:val="009E6B55"/>
    <w:pPr>
      <w:widowControl w:val="0"/>
      <w:tabs>
        <w:tab w:val="num" w:pos="0"/>
        <w:tab w:val="left" w:pos="1296"/>
      </w:tabs>
      <w:spacing w:before="240" w:after="60"/>
      <w:jc w:val="both"/>
      <w:outlineLvl w:val="6"/>
    </w:pPr>
    <w:rPr>
      <w:rFonts w:ascii="Arial" w:hAnsi="Arial"/>
      <w:sz w:val="20"/>
      <w:szCs w:val="20"/>
    </w:rPr>
  </w:style>
  <w:style w:type="paragraph" w:styleId="Heading8">
    <w:name w:val="heading 8"/>
    <w:basedOn w:val="Normal"/>
    <w:next w:val="Normal"/>
    <w:qFormat/>
    <w:rsid w:val="009E6B55"/>
    <w:pPr>
      <w:widowControl w:val="0"/>
      <w:tabs>
        <w:tab w:val="num" w:pos="0"/>
        <w:tab w:val="left" w:pos="1440"/>
      </w:tabs>
      <w:spacing w:before="240" w:after="60"/>
      <w:jc w:val="both"/>
      <w:outlineLvl w:val="7"/>
    </w:pPr>
    <w:rPr>
      <w:rFonts w:ascii="Arial" w:hAnsi="Arial"/>
      <w:i/>
      <w:sz w:val="20"/>
      <w:szCs w:val="20"/>
    </w:rPr>
  </w:style>
  <w:style w:type="paragraph" w:styleId="Heading9">
    <w:name w:val="heading 9"/>
    <w:basedOn w:val="Normal"/>
    <w:next w:val="Normal"/>
    <w:qFormat/>
    <w:rsid w:val="009E6B55"/>
    <w:pPr>
      <w:widowControl w:val="0"/>
      <w:tabs>
        <w:tab w:val="num" w:pos="0"/>
        <w:tab w:val="left" w:pos="1584"/>
      </w:tabs>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3">
    <w:name w:val="WW8Num1z3"/>
    <w:rsid w:val="009E6B55"/>
    <w:rPr>
      <w:caps w:val="0"/>
      <w:smallCaps w:val="0"/>
      <w:strike w:val="0"/>
      <w:dstrike w:val="0"/>
      <w:vanish w:val="0"/>
      <w:color w:val="0000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1">
    <w:name w:val="WW8Num2z1"/>
    <w:rsid w:val="009E6B55"/>
    <w:rPr>
      <w:rFonts w:ascii="Symbol" w:hAnsi="Symbol"/>
    </w:rPr>
  </w:style>
  <w:style w:type="character" w:customStyle="1" w:styleId="Absatz-Standardschriftart">
    <w:name w:val="Absatz-Standardschriftart"/>
    <w:rsid w:val="009E6B55"/>
  </w:style>
  <w:style w:type="character" w:customStyle="1" w:styleId="WW8Num3z1">
    <w:name w:val="WW8Num3z1"/>
    <w:rsid w:val="009E6B55"/>
    <w:rPr>
      <w:rFonts w:ascii="Symbol" w:hAnsi="Symbol"/>
    </w:rPr>
  </w:style>
  <w:style w:type="character" w:styleId="Hyperlink">
    <w:name w:val="Hyperlink"/>
    <w:basedOn w:val="DefaultParagraphFont"/>
    <w:uiPriority w:val="99"/>
    <w:rsid w:val="009E6B55"/>
    <w:rPr>
      <w:color w:val="0000FF"/>
      <w:u w:val="single"/>
    </w:rPr>
  </w:style>
  <w:style w:type="character" w:customStyle="1" w:styleId="NumberingSymbols">
    <w:name w:val="Numbering Symbols"/>
    <w:rsid w:val="009E6B55"/>
  </w:style>
  <w:style w:type="character" w:customStyle="1" w:styleId="Bullets">
    <w:name w:val="Bullets"/>
    <w:rsid w:val="009E6B55"/>
    <w:rPr>
      <w:rFonts w:ascii="OpenSymbol" w:eastAsia="OpenSymbol" w:hAnsi="OpenSymbol" w:cs="OpenSymbol"/>
    </w:rPr>
  </w:style>
  <w:style w:type="paragraph" w:customStyle="1" w:styleId="Heading">
    <w:name w:val="Heading"/>
    <w:basedOn w:val="Normal"/>
    <w:next w:val="BodyText"/>
    <w:rsid w:val="009E6B55"/>
    <w:pPr>
      <w:keepNext/>
      <w:spacing w:before="240" w:after="120"/>
    </w:pPr>
    <w:rPr>
      <w:rFonts w:ascii="Liberation Sans" w:eastAsia="WenQuanYi Zen Hei" w:hAnsi="Liberation Sans" w:cs="Lohit Devanagari"/>
      <w:sz w:val="28"/>
      <w:szCs w:val="28"/>
    </w:rPr>
  </w:style>
  <w:style w:type="paragraph" w:styleId="BodyText">
    <w:name w:val="Body Text"/>
    <w:basedOn w:val="Normal"/>
    <w:rsid w:val="009E6B55"/>
    <w:pPr>
      <w:spacing w:after="120"/>
    </w:pPr>
  </w:style>
  <w:style w:type="paragraph" w:styleId="List">
    <w:name w:val="List"/>
    <w:basedOn w:val="BodyText"/>
    <w:rsid w:val="009E6B55"/>
    <w:rPr>
      <w:rFonts w:cs="Lohit Devanagari"/>
    </w:rPr>
  </w:style>
  <w:style w:type="paragraph" w:styleId="Caption">
    <w:name w:val="caption"/>
    <w:basedOn w:val="Normal"/>
    <w:qFormat/>
    <w:rsid w:val="009E6B55"/>
    <w:pPr>
      <w:suppressLineNumbers/>
      <w:spacing w:before="120" w:after="120"/>
    </w:pPr>
    <w:rPr>
      <w:rFonts w:cs="Lohit Devanagari"/>
      <w:i/>
      <w:iCs/>
    </w:rPr>
  </w:style>
  <w:style w:type="paragraph" w:customStyle="1" w:styleId="Index">
    <w:name w:val="Index"/>
    <w:basedOn w:val="Normal"/>
    <w:rsid w:val="009E6B55"/>
    <w:pPr>
      <w:suppressLineNumbers/>
    </w:pPr>
    <w:rPr>
      <w:rFonts w:cs="Lohit Devanagari"/>
    </w:rPr>
  </w:style>
  <w:style w:type="paragraph" w:styleId="Header">
    <w:name w:val="header"/>
    <w:basedOn w:val="Normal"/>
    <w:rsid w:val="009E6B55"/>
    <w:pPr>
      <w:tabs>
        <w:tab w:val="center" w:pos="4320"/>
        <w:tab w:val="right" w:pos="8640"/>
      </w:tabs>
    </w:pPr>
  </w:style>
  <w:style w:type="paragraph" w:styleId="Footer">
    <w:name w:val="footer"/>
    <w:basedOn w:val="Normal"/>
    <w:rsid w:val="009E6B55"/>
    <w:pPr>
      <w:tabs>
        <w:tab w:val="center" w:pos="4320"/>
        <w:tab w:val="right" w:pos="8640"/>
      </w:tabs>
    </w:pPr>
  </w:style>
  <w:style w:type="paragraph" w:styleId="TOC1">
    <w:name w:val="toc 1"/>
    <w:basedOn w:val="Normal"/>
    <w:next w:val="Normal"/>
    <w:rsid w:val="009E6B55"/>
    <w:pPr>
      <w:widowControl w:val="0"/>
      <w:tabs>
        <w:tab w:val="right" w:leader="hyphen" w:pos="9360"/>
      </w:tabs>
      <w:spacing w:before="360"/>
    </w:pPr>
    <w:rPr>
      <w:rFonts w:ascii="Arial" w:hAnsi="Arial"/>
      <w:b/>
      <w:caps/>
      <w:szCs w:val="20"/>
    </w:rPr>
  </w:style>
  <w:style w:type="paragraph" w:styleId="TOC2">
    <w:name w:val="toc 2"/>
    <w:basedOn w:val="Normal"/>
    <w:next w:val="Normal"/>
    <w:rsid w:val="009E6B55"/>
    <w:pPr>
      <w:widowControl w:val="0"/>
      <w:tabs>
        <w:tab w:val="right" w:leader="hyphen" w:pos="9360"/>
      </w:tabs>
      <w:spacing w:before="240"/>
      <w:ind w:left="240"/>
    </w:pPr>
    <w:rPr>
      <w:b/>
      <w:sz w:val="20"/>
      <w:szCs w:val="20"/>
    </w:rPr>
  </w:style>
  <w:style w:type="paragraph" w:styleId="BodyText2">
    <w:name w:val="Body Text 2"/>
    <w:basedOn w:val="Normal"/>
    <w:rsid w:val="009E6B55"/>
    <w:pPr>
      <w:widowControl w:val="0"/>
      <w:spacing w:before="60" w:after="60"/>
      <w:jc w:val="both"/>
    </w:pPr>
    <w:rPr>
      <w:rFonts w:ascii="Arial" w:hAnsi="Arial" w:cs="Arial"/>
      <w:sz w:val="22"/>
      <w:szCs w:val="20"/>
    </w:rPr>
  </w:style>
  <w:style w:type="paragraph" w:customStyle="1" w:styleId="TableContents">
    <w:name w:val="Table Contents"/>
    <w:basedOn w:val="Normal"/>
    <w:rsid w:val="009E6B55"/>
    <w:pPr>
      <w:suppressLineNumbers/>
    </w:pPr>
  </w:style>
  <w:style w:type="paragraph" w:customStyle="1" w:styleId="TableHeading">
    <w:name w:val="Table Heading"/>
    <w:basedOn w:val="TableContents"/>
    <w:rsid w:val="009E6B55"/>
    <w:pPr>
      <w:jc w:val="center"/>
    </w:pPr>
    <w:rPr>
      <w:b/>
      <w:bCs/>
    </w:rPr>
  </w:style>
  <w:style w:type="paragraph" w:styleId="TOC3">
    <w:name w:val="toc 3"/>
    <w:basedOn w:val="Index"/>
    <w:rsid w:val="009E6B55"/>
    <w:pPr>
      <w:tabs>
        <w:tab w:val="right" w:leader="dot" w:pos="9406"/>
      </w:tabs>
      <w:ind w:left="566"/>
    </w:pPr>
  </w:style>
  <w:style w:type="paragraph" w:styleId="TOC4">
    <w:name w:val="toc 4"/>
    <w:basedOn w:val="Index"/>
    <w:rsid w:val="009E6B55"/>
    <w:pPr>
      <w:tabs>
        <w:tab w:val="right" w:leader="dot" w:pos="9123"/>
      </w:tabs>
      <w:ind w:left="849"/>
    </w:pPr>
  </w:style>
  <w:style w:type="paragraph" w:styleId="TOC5">
    <w:name w:val="toc 5"/>
    <w:basedOn w:val="Index"/>
    <w:rsid w:val="009E6B55"/>
    <w:pPr>
      <w:tabs>
        <w:tab w:val="right" w:leader="dot" w:pos="8840"/>
      </w:tabs>
      <w:ind w:left="1132"/>
    </w:pPr>
  </w:style>
  <w:style w:type="paragraph" w:styleId="TOC6">
    <w:name w:val="toc 6"/>
    <w:basedOn w:val="Index"/>
    <w:rsid w:val="009E6B55"/>
    <w:pPr>
      <w:tabs>
        <w:tab w:val="right" w:leader="dot" w:pos="8557"/>
      </w:tabs>
      <w:ind w:left="1415"/>
    </w:pPr>
  </w:style>
  <w:style w:type="paragraph" w:styleId="TOC7">
    <w:name w:val="toc 7"/>
    <w:basedOn w:val="Index"/>
    <w:rsid w:val="009E6B55"/>
    <w:pPr>
      <w:tabs>
        <w:tab w:val="right" w:leader="dot" w:pos="8274"/>
      </w:tabs>
      <w:ind w:left="1698"/>
    </w:pPr>
  </w:style>
  <w:style w:type="paragraph" w:styleId="TOC8">
    <w:name w:val="toc 8"/>
    <w:basedOn w:val="Index"/>
    <w:rsid w:val="009E6B55"/>
    <w:pPr>
      <w:tabs>
        <w:tab w:val="right" w:leader="dot" w:pos="7991"/>
      </w:tabs>
      <w:ind w:left="1981"/>
    </w:pPr>
  </w:style>
  <w:style w:type="paragraph" w:styleId="TOC9">
    <w:name w:val="toc 9"/>
    <w:basedOn w:val="Index"/>
    <w:rsid w:val="009E6B55"/>
    <w:pPr>
      <w:tabs>
        <w:tab w:val="right" w:leader="dot" w:pos="7708"/>
      </w:tabs>
      <w:ind w:left="2264"/>
    </w:pPr>
  </w:style>
  <w:style w:type="paragraph" w:customStyle="1" w:styleId="Contents10">
    <w:name w:val="Contents 10"/>
    <w:basedOn w:val="Index"/>
    <w:rsid w:val="009E6B55"/>
    <w:pPr>
      <w:tabs>
        <w:tab w:val="right" w:leader="dot" w:pos="7425"/>
      </w:tabs>
      <w:ind w:left="2547"/>
    </w:pPr>
  </w:style>
  <w:style w:type="paragraph" w:styleId="BalloonText">
    <w:name w:val="Balloon Text"/>
    <w:basedOn w:val="Normal"/>
    <w:link w:val="BalloonTextChar"/>
    <w:uiPriority w:val="99"/>
    <w:semiHidden/>
    <w:unhideWhenUsed/>
    <w:rsid w:val="000F62EA"/>
    <w:rPr>
      <w:rFonts w:ascii="Tahoma" w:hAnsi="Tahoma" w:cs="Tahoma"/>
      <w:sz w:val="16"/>
      <w:szCs w:val="16"/>
    </w:rPr>
  </w:style>
  <w:style w:type="character" w:customStyle="1" w:styleId="BalloonTextChar">
    <w:name w:val="Balloon Text Char"/>
    <w:basedOn w:val="DefaultParagraphFont"/>
    <w:link w:val="BalloonText"/>
    <w:uiPriority w:val="99"/>
    <w:semiHidden/>
    <w:rsid w:val="000F62EA"/>
    <w:rPr>
      <w:rFonts w:ascii="Tahoma" w:hAnsi="Tahoma" w:cs="Tahoma"/>
      <w:sz w:val="16"/>
      <w:szCs w:val="16"/>
      <w:lang w:val="en-US" w:eastAsia="ar-SA"/>
    </w:rPr>
  </w:style>
  <w:style w:type="paragraph" w:styleId="ListParagraph">
    <w:name w:val="List Paragraph"/>
    <w:basedOn w:val="Normal"/>
    <w:uiPriority w:val="34"/>
    <w:qFormat/>
    <w:rsid w:val="00B0757F"/>
    <w:pPr>
      <w:suppressAutoHyphens w:val="0"/>
      <w:spacing w:after="160" w:line="259" w:lineRule="auto"/>
      <w:ind w:left="720"/>
      <w:contextualSpacing/>
    </w:pPr>
    <w:rPr>
      <w:rFonts w:asciiTheme="minorHAnsi" w:eastAsiaTheme="minorHAnsi" w:hAnsiTheme="minorHAnsi" w:cstheme="minorBidi"/>
      <w:sz w:val="22"/>
      <w:szCs w:val="22"/>
      <w:lang w:val="en-IN" w:eastAsia="en-US"/>
    </w:rPr>
  </w:style>
  <w:style w:type="paragraph" w:styleId="NormalWeb">
    <w:name w:val="Normal (Web)"/>
    <w:basedOn w:val="Normal"/>
    <w:uiPriority w:val="99"/>
    <w:unhideWhenUsed/>
    <w:rsid w:val="00166F73"/>
    <w:pPr>
      <w:suppressAutoHyphens w:val="0"/>
      <w:spacing w:before="100" w:beforeAutospacing="1" w:after="100" w:afterAutospacing="1"/>
    </w:pPr>
    <w:rPr>
      <w:lang w:val="en-IN" w:eastAsia="en-IN"/>
    </w:rPr>
  </w:style>
  <w:style w:type="paragraph" w:customStyle="1" w:styleId="msonormal0">
    <w:name w:val="msonormal"/>
    <w:basedOn w:val="Normal"/>
    <w:rsid w:val="00F22C43"/>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936387">
      <w:bodyDiv w:val="1"/>
      <w:marLeft w:val="0"/>
      <w:marRight w:val="0"/>
      <w:marTop w:val="0"/>
      <w:marBottom w:val="0"/>
      <w:divBdr>
        <w:top w:val="none" w:sz="0" w:space="0" w:color="auto"/>
        <w:left w:val="none" w:sz="0" w:space="0" w:color="auto"/>
        <w:bottom w:val="none" w:sz="0" w:space="0" w:color="auto"/>
        <w:right w:val="none" w:sz="0" w:space="0" w:color="auto"/>
      </w:divBdr>
      <w:divsChild>
        <w:div w:id="875889913">
          <w:marLeft w:val="0"/>
          <w:marRight w:val="0"/>
          <w:marTop w:val="0"/>
          <w:marBottom w:val="0"/>
          <w:divBdr>
            <w:top w:val="none" w:sz="0" w:space="0" w:color="auto"/>
            <w:left w:val="none" w:sz="0" w:space="0" w:color="auto"/>
            <w:bottom w:val="none" w:sz="0" w:space="0" w:color="auto"/>
            <w:right w:val="none" w:sz="0" w:space="0" w:color="auto"/>
          </w:divBdr>
          <w:divsChild>
            <w:div w:id="1220171392">
              <w:marLeft w:val="0"/>
              <w:marRight w:val="0"/>
              <w:marTop w:val="0"/>
              <w:marBottom w:val="0"/>
              <w:divBdr>
                <w:top w:val="none" w:sz="0" w:space="0" w:color="auto"/>
                <w:left w:val="none" w:sz="0" w:space="0" w:color="auto"/>
                <w:bottom w:val="none" w:sz="0" w:space="0" w:color="auto"/>
                <w:right w:val="none" w:sz="0" w:space="0" w:color="auto"/>
              </w:divBdr>
            </w:div>
            <w:div w:id="2102946019">
              <w:marLeft w:val="0"/>
              <w:marRight w:val="0"/>
              <w:marTop w:val="0"/>
              <w:marBottom w:val="0"/>
              <w:divBdr>
                <w:top w:val="none" w:sz="0" w:space="0" w:color="auto"/>
                <w:left w:val="none" w:sz="0" w:space="0" w:color="auto"/>
                <w:bottom w:val="none" w:sz="0" w:space="0" w:color="auto"/>
                <w:right w:val="none" w:sz="0" w:space="0" w:color="auto"/>
              </w:divBdr>
            </w:div>
            <w:div w:id="1823547609">
              <w:marLeft w:val="0"/>
              <w:marRight w:val="0"/>
              <w:marTop w:val="0"/>
              <w:marBottom w:val="0"/>
              <w:divBdr>
                <w:top w:val="none" w:sz="0" w:space="0" w:color="auto"/>
                <w:left w:val="none" w:sz="0" w:space="0" w:color="auto"/>
                <w:bottom w:val="none" w:sz="0" w:space="0" w:color="auto"/>
                <w:right w:val="none" w:sz="0" w:space="0" w:color="auto"/>
              </w:divBdr>
            </w:div>
            <w:div w:id="1156918742">
              <w:marLeft w:val="0"/>
              <w:marRight w:val="0"/>
              <w:marTop w:val="0"/>
              <w:marBottom w:val="0"/>
              <w:divBdr>
                <w:top w:val="none" w:sz="0" w:space="0" w:color="auto"/>
                <w:left w:val="none" w:sz="0" w:space="0" w:color="auto"/>
                <w:bottom w:val="none" w:sz="0" w:space="0" w:color="auto"/>
                <w:right w:val="none" w:sz="0" w:space="0" w:color="auto"/>
              </w:divBdr>
            </w:div>
            <w:div w:id="2087066427">
              <w:marLeft w:val="0"/>
              <w:marRight w:val="0"/>
              <w:marTop w:val="0"/>
              <w:marBottom w:val="0"/>
              <w:divBdr>
                <w:top w:val="none" w:sz="0" w:space="0" w:color="auto"/>
                <w:left w:val="none" w:sz="0" w:space="0" w:color="auto"/>
                <w:bottom w:val="none" w:sz="0" w:space="0" w:color="auto"/>
                <w:right w:val="none" w:sz="0" w:space="0" w:color="auto"/>
              </w:divBdr>
            </w:div>
            <w:div w:id="739136794">
              <w:marLeft w:val="0"/>
              <w:marRight w:val="0"/>
              <w:marTop w:val="0"/>
              <w:marBottom w:val="0"/>
              <w:divBdr>
                <w:top w:val="none" w:sz="0" w:space="0" w:color="auto"/>
                <w:left w:val="none" w:sz="0" w:space="0" w:color="auto"/>
                <w:bottom w:val="none" w:sz="0" w:space="0" w:color="auto"/>
                <w:right w:val="none" w:sz="0" w:space="0" w:color="auto"/>
              </w:divBdr>
            </w:div>
            <w:div w:id="1803035521">
              <w:marLeft w:val="0"/>
              <w:marRight w:val="0"/>
              <w:marTop w:val="0"/>
              <w:marBottom w:val="0"/>
              <w:divBdr>
                <w:top w:val="none" w:sz="0" w:space="0" w:color="auto"/>
                <w:left w:val="none" w:sz="0" w:space="0" w:color="auto"/>
                <w:bottom w:val="none" w:sz="0" w:space="0" w:color="auto"/>
                <w:right w:val="none" w:sz="0" w:space="0" w:color="auto"/>
              </w:divBdr>
            </w:div>
            <w:div w:id="224027166">
              <w:marLeft w:val="0"/>
              <w:marRight w:val="0"/>
              <w:marTop w:val="0"/>
              <w:marBottom w:val="0"/>
              <w:divBdr>
                <w:top w:val="none" w:sz="0" w:space="0" w:color="auto"/>
                <w:left w:val="none" w:sz="0" w:space="0" w:color="auto"/>
                <w:bottom w:val="none" w:sz="0" w:space="0" w:color="auto"/>
                <w:right w:val="none" w:sz="0" w:space="0" w:color="auto"/>
              </w:divBdr>
            </w:div>
            <w:div w:id="1350721015">
              <w:marLeft w:val="0"/>
              <w:marRight w:val="0"/>
              <w:marTop w:val="0"/>
              <w:marBottom w:val="0"/>
              <w:divBdr>
                <w:top w:val="none" w:sz="0" w:space="0" w:color="auto"/>
                <w:left w:val="none" w:sz="0" w:space="0" w:color="auto"/>
                <w:bottom w:val="none" w:sz="0" w:space="0" w:color="auto"/>
                <w:right w:val="none" w:sz="0" w:space="0" w:color="auto"/>
              </w:divBdr>
            </w:div>
            <w:div w:id="1809124459">
              <w:marLeft w:val="0"/>
              <w:marRight w:val="0"/>
              <w:marTop w:val="0"/>
              <w:marBottom w:val="0"/>
              <w:divBdr>
                <w:top w:val="none" w:sz="0" w:space="0" w:color="auto"/>
                <w:left w:val="none" w:sz="0" w:space="0" w:color="auto"/>
                <w:bottom w:val="none" w:sz="0" w:space="0" w:color="auto"/>
                <w:right w:val="none" w:sz="0" w:space="0" w:color="auto"/>
              </w:divBdr>
            </w:div>
            <w:div w:id="1825392317">
              <w:marLeft w:val="0"/>
              <w:marRight w:val="0"/>
              <w:marTop w:val="0"/>
              <w:marBottom w:val="0"/>
              <w:divBdr>
                <w:top w:val="none" w:sz="0" w:space="0" w:color="auto"/>
                <w:left w:val="none" w:sz="0" w:space="0" w:color="auto"/>
                <w:bottom w:val="none" w:sz="0" w:space="0" w:color="auto"/>
                <w:right w:val="none" w:sz="0" w:space="0" w:color="auto"/>
              </w:divBdr>
            </w:div>
            <w:div w:id="1458647166">
              <w:marLeft w:val="0"/>
              <w:marRight w:val="0"/>
              <w:marTop w:val="0"/>
              <w:marBottom w:val="0"/>
              <w:divBdr>
                <w:top w:val="none" w:sz="0" w:space="0" w:color="auto"/>
                <w:left w:val="none" w:sz="0" w:space="0" w:color="auto"/>
                <w:bottom w:val="none" w:sz="0" w:space="0" w:color="auto"/>
                <w:right w:val="none" w:sz="0" w:space="0" w:color="auto"/>
              </w:divBdr>
            </w:div>
            <w:div w:id="1792630359">
              <w:marLeft w:val="0"/>
              <w:marRight w:val="0"/>
              <w:marTop w:val="0"/>
              <w:marBottom w:val="0"/>
              <w:divBdr>
                <w:top w:val="none" w:sz="0" w:space="0" w:color="auto"/>
                <w:left w:val="none" w:sz="0" w:space="0" w:color="auto"/>
                <w:bottom w:val="none" w:sz="0" w:space="0" w:color="auto"/>
                <w:right w:val="none" w:sz="0" w:space="0" w:color="auto"/>
              </w:divBdr>
            </w:div>
            <w:div w:id="1571964540">
              <w:marLeft w:val="0"/>
              <w:marRight w:val="0"/>
              <w:marTop w:val="0"/>
              <w:marBottom w:val="0"/>
              <w:divBdr>
                <w:top w:val="none" w:sz="0" w:space="0" w:color="auto"/>
                <w:left w:val="none" w:sz="0" w:space="0" w:color="auto"/>
                <w:bottom w:val="none" w:sz="0" w:space="0" w:color="auto"/>
                <w:right w:val="none" w:sz="0" w:space="0" w:color="auto"/>
              </w:divBdr>
            </w:div>
            <w:div w:id="307127904">
              <w:marLeft w:val="0"/>
              <w:marRight w:val="0"/>
              <w:marTop w:val="0"/>
              <w:marBottom w:val="0"/>
              <w:divBdr>
                <w:top w:val="none" w:sz="0" w:space="0" w:color="auto"/>
                <w:left w:val="none" w:sz="0" w:space="0" w:color="auto"/>
                <w:bottom w:val="none" w:sz="0" w:space="0" w:color="auto"/>
                <w:right w:val="none" w:sz="0" w:space="0" w:color="auto"/>
              </w:divBdr>
            </w:div>
            <w:div w:id="443579233">
              <w:marLeft w:val="0"/>
              <w:marRight w:val="0"/>
              <w:marTop w:val="0"/>
              <w:marBottom w:val="0"/>
              <w:divBdr>
                <w:top w:val="none" w:sz="0" w:space="0" w:color="auto"/>
                <w:left w:val="none" w:sz="0" w:space="0" w:color="auto"/>
                <w:bottom w:val="none" w:sz="0" w:space="0" w:color="auto"/>
                <w:right w:val="none" w:sz="0" w:space="0" w:color="auto"/>
              </w:divBdr>
            </w:div>
            <w:div w:id="1620454685">
              <w:marLeft w:val="0"/>
              <w:marRight w:val="0"/>
              <w:marTop w:val="0"/>
              <w:marBottom w:val="0"/>
              <w:divBdr>
                <w:top w:val="none" w:sz="0" w:space="0" w:color="auto"/>
                <w:left w:val="none" w:sz="0" w:space="0" w:color="auto"/>
                <w:bottom w:val="none" w:sz="0" w:space="0" w:color="auto"/>
                <w:right w:val="none" w:sz="0" w:space="0" w:color="auto"/>
              </w:divBdr>
            </w:div>
            <w:div w:id="1333069189">
              <w:marLeft w:val="0"/>
              <w:marRight w:val="0"/>
              <w:marTop w:val="0"/>
              <w:marBottom w:val="0"/>
              <w:divBdr>
                <w:top w:val="none" w:sz="0" w:space="0" w:color="auto"/>
                <w:left w:val="none" w:sz="0" w:space="0" w:color="auto"/>
                <w:bottom w:val="none" w:sz="0" w:space="0" w:color="auto"/>
                <w:right w:val="none" w:sz="0" w:space="0" w:color="auto"/>
              </w:divBdr>
            </w:div>
            <w:div w:id="1045251885">
              <w:marLeft w:val="0"/>
              <w:marRight w:val="0"/>
              <w:marTop w:val="0"/>
              <w:marBottom w:val="0"/>
              <w:divBdr>
                <w:top w:val="none" w:sz="0" w:space="0" w:color="auto"/>
                <w:left w:val="none" w:sz="0" w:space="0" w:color="auto"/>
                <w:bottom w:val="none" w:sz="0" w:space="0" w:color="auto"/>
                <w:right w:val="none" w:sz="0" w:space="0" w:color="auto"/>
              </w:divBdr>
            </w:div>
            <w:div w:id="448209362">
              <w:marLeft w:val="0"/>
              <w:marRight w:val="0"/>
              <w:marTop w:val="0"/>
              <w:marBottom w:val="0"/>
              <w:divBdr>
                <w:top w:val="none" w:sz="0" w:space="0" w:color="auto"/>
                <w:left w:val="none" w:sz="0" w:space="0" w:color="auto"/>
                <w:bottom w:val="none" w:sz="0" w:space="0" w:color="auto"/>
                <w:right w:val="none" w:sz="0" w:space="0" w:color="auto"/>
              </w:divBdr>
            </w:div>
            <w:div w:id="2046756861">
              <w:marLeft w:val="0"/>
              <w:marRight w:val="0"/>
              <w:marTop w:val="0"/>
              <w:marBottom w:val="0"/>
              <w:divBdr>
                <w:top w:val="none" w:sz="0" w:space="0" w:color="auto"/>
                <w:left w:val="none" w:sz="0" w:space="0" w:color="auto"/>
                <w:bottom w:val="none" w:sz="0" w:space="0" w:color="auto"/>
                <w:right w:val="none" w:sz="0" w:space="0" w:color="auto"/>
              </w:divBdr>
            </w:div>
            <w:div w:id="263347628">
              <w:marLeft w:val="0"/>
              <w:marRight w:val="0"/>
              <w:marTop w:val="0"/>
              <w:marBottom w:val="0"/>
              <w:divBdr>
                <w:top w:val="none" w:sz="0" w:space="0" w:color="auto"/>
                <w:left w:val="none" w:sz="0" w:space="0" w:color="auto"/>
                <w:bottom w:val="none" w:sz="0" w:space="0" w:color="auto"/>
                <w:right w:val="none" w:sz="0" w:space="0" w:color="auto"/>
              </w:divBdr>
            </w:div>
            <w:div w:id="1136877923">
              <w:marLeft w:val="0"/>
              <w:marRight w:val="0"/>
              <w:marTop w:val="0"/>
              <w:marBottom w:val="0"/>
              <w:divBdr>
                <w:top w:val="none" w:sz="0" w:space="0" w:color="auto"/>
                <w:left w:val="none" w:sz="0" w:space="0" w:color="auto"/>
                <w:bottom w:val="none" w:sz="0" w:space="0" w:color="auto"/>
                <w:right w:val="none" w:sz="0" w:space="0" w:color="auto"/>
              </w:divBdr>
            </w:div>
            <w:div w:id="1211721865">
              <w:marLeft w:val="0"/>
              <w:marRight w:val="0"/>
              <w:marTop w:val="0"/>
              <w:marBottom w:val="0"/>
              <w:divBdr>
                <w:top w:val="none" w:sz="0" w:space="0" w:color="auto"/>
                <w:left w:val="none" w:sz="0" w:space="0" w:color="auto"/>
                <w:bottom w:val="none" w:sz="0" w:space="0" w:color="auto"/>
                <w:right w:val="none" w:sz="0" w:space="0" w:color="auto"/>
              </w:divBdr>
            </w:div>
            <w:div w:id="2085255071">
              <w:marLeft w:val="0"/>
              <w:marRight w:val="0"/>
              <w:marTop w:val="0"/>
              <w:marBottom w:val="0"/>
              <w:divBdr>
                <w:top w:val="none" w:sz="0" w:space="0" w:color="auto"/>
                <w:left w:val="none" w:sz="0" w:space="0" w:color="auto"/>
                <w:bottom w:val="none" w:sz="0" w:space="0" w:color="auto"/>
                <w:right w:val="none" w:sz="0" w:space="0" w:color="auto"/>
              </w:divBdr>
            </w:div>
            <w:div w:id="1259019420">
              <w:marLeft w:val="0"/>
              <w:marRight w:val="0"/>
              <w:marTop w:val="0"/>
              <w:marBottom w:val="0"/>
              <w:divBdr>
                <w:top w:val="none" w:sz="0" w:space="0" w:color="auto"/>
                <w:left w:val="none" w:sz="0" w:space="0" w:color="auto"/>
                <w:bottom w:val="none" w:sz="0" w:space="0" w:color="auto"/>
                <w:right w:val="none" w:sz="0" w:space="0" w:color="auto"/>
              </w:divBdr>
            </w:div>
            <w:div w:id="206918964">
              <w:marLeft w:val="0"/>
              <w:marRight w:val="0"/>
              <w:marTop w:val="0"/>
              <w:marBottom w:val="0"/>
              <w:divBdr>
                <w:top w:val="none" w:sz="0" w:space="0" w:color="auto"/>
                <w:left w:val="none" w:sz="0" w:space="0" w:color="auto"/>
                <w:bottom w:val="none" w:sz="0" w:space="0" w:color="auto"/>
                <w:right w:val="none" w:sz="0" w:space="0" w:color="auto"/>
              </w:divBdr>
            </w:div>
            <w:div w:id="1138688610">
              <w:marLeft w:val="0"/>
              <w:marRight w:val="0"/>
              <w:marTop w:val="0"/>
              <w:marBottom w:val="0"/>
              <w:divBdr>
                <w:top w:val="none" w:sz="0" w:space="0" w:color="auto"/>
                <w:left w:val="none" w:sz="0" w:space="0" w:color="auto"/>
                <w:bottom w:val="none" w:sz="0" w:space="0" w:color="auto"/>
                <w:right w:val="none" w:sz="0" w:space="0" w:color="auto"/>
              </w:divBdr>
            </w:div>
            <w:div w:id="1865825298">
              <w:marLeft w:val="0"/>
              <w:marRight w:val="0"/>
              <w:marTop w:val="0"/>
              <w:marBottom w:val="0"/>
              <w:divBdr>
                <w:top w:val="none" w:sz="0" w:space="0" w:color="auto"/>
                <w:left w:val="none" w:sz="0" w:space="0" w:color="auto"/>
                <w:bottom w:val="none" w:sz="0" w:space="0" w:color="auto"/>
                <w:right w:val="none" w:sz="0" w:space="0" w:color="auto"/>
              </w:divBdr>
            </w:div>
            <w:div w:id="286786362">
              <w:marLeft w:val="0"/>
              <w:marRight w:val="0"/>
              <w:marTop w:val="0"/>
              <w:marBottom w:val="0"/>
              <w:divBdr>
                <w:top w:val="none" w:sz="0" w:space="0" w:color="auto"/>
                <w:left w:val="none" w:sz="0" w:space="0" w:color="auto"/>
                <w:bottom w:val="none" w:sz="0" w:space="0" w:color="auto"/>
                <w:right w:val="none" w:sz="0" w:space="0" w:color="auto"/>
              </w:divBdr>
            </w:div>
            <w:div w:id="1085374298">
              <w:marLeft w:val="0"/>
              <w:marRight w:val="0"/>
              <w:marTop w:val="0"/>
              <w:marBottom w:val="0"/>
              <w:divBdr>
                <w:top w:val="none" w:sz="0" w:space="0" w:color="auto"/>
                <w:left w:val="none" w:sz="0" w:space="0" w:color="auto"/>
                <w:bottom w:val="none" w:sz="0" w:space="0" w:color="auto"/>
                <w:right w:val="none" w:sz="0" w:space="0" w:color="auto"/>
              </w:divBdr>
            </w:div>
            <w:div w:id="1587835913">
              <w:marLeft w:val="0"/>
              <w:marRight w:val="0"/>
              <w:marTop w:val="0"/>
              <w:marBottom w:val="0"/>
              <w:divBdr>
                <w:top w:val="none" w:sz="0" w:space="0" w:color="auto"/>
                <w:left w:val="none" w:sz="0" w:space="0" w:color="auto"/>
                <w:bottom w:val="none" w:sz="0" w:space="0" w:color="auto"/>
                <w:right w:val="none" w:sz="0" w:space="0" w:color="auto"/>
              </w:divBdr>
            </w:div>
            <w:div w:id="507477793">
              <w:marLeft w:val="0"/>
              <w:marRight w:val="0"/>
              <w:marTop w:val="0"/>
              <w:marBottom w:val="0"/>
              <w:divBdr>
                <w:top w:val="none" w:sz="0" w:space="0" w:color="auto"/>
                <w:left w:val="none" w:sz="0" w:space="0" w:color="auto"/>
                <w:bottom w:val="none" w:sz="0" w:space="0" w:color="auto"/>
                <w:right w:val="none" w:sz="0" w:space="0" w:color="auto"/>
              </w:divBdr>
            </w:div>
            <w:div w:id="1005475511">
              <w:marLeft w:val="0"/>
              <w:marRight w:val="0"/>
              <w:marTop w:val="0"/>
              <w:marBottom w:val="0"/>
              <w:divBdr>
                <w:top w:val="none" w:sz="0" w:space="0" w:color="auto"/>
                <w:left w:val="none" w:sz="0" w:space="0" w:color="auto"/>
                <w:bottom w:val="none" w:sz="0" w:space="0" w:color="auto"/>
                <w:right w:val="none" w:sz="0" w:space="0" w:color="auto"/>
              </w:divBdr>
            </w:div>
            <w:div w:id="1340160229">
              <w:marLeft w:val="0"/>
              <w:marRight w:val="0"/>
              <w:marTop w:val="0"/>
              <w:marBottom w:val="0"/>
              <w:divBdr>
                <w:top w:val="none" w:sz="0" w:space="0" w:color="auto"/>
                <w:left w:val="none" w:sz="0" w:space="0" w:color="auto"/>
                <w:bottom w:val="none" w:sz="0" w:space="0" w:color="auto"/>
                <w:right w:val="none" w:sz="0" w:space="0" w:color="auto"/>
              </w:divBdr>
            </w:div>
            <w:div w:id="1001422623">
              <w:marLeft w:val="0"/>
              <w:marRight w:val="0"/>
              <w:marTop w:val="0"/>
              <w:marBottom w:val="0"/>
              <w:divBdr>
                <w:top w:val="none" w:sz="0" w:space="0" w:color="auto"/>
                <w:left w:val="none" w:sz="0" w:space="0" w:color="auto"/>
                <w:bottom w:val="none" w:sz="0" w:space="0" w:color="auto"/>
                <w:right w:val="none" w:sz="0" w:space="0" w:color="auto"/>
              </w:divBdr>
            </w:div>
            <w:div w:id="140854478">
              <w:marLeft w:val="0"/>
              <w:marRight w:val="0"/>
              <w:marTop w:val="0"/>
              <w:marBottom w:val="0"/>
              <w:divBdr>
                <w:top w:val="none" w:sz="0" w:space="0" w:color="auto"/>
                <w:left w:val="none" w:sz="0" w:space="0" w:color="auto"/>
                <w:bottom w:val="none" w:sz="0" w:space="0" w:color="auto"/>
                <w:right w:val="none" w:sz="0" w:space="0" w:color="auto"/>
              </w:divBdr>
            </w:div>
            <w:div w:id="1070613540">
              <w:marLeft w:val="0"/>
              <w:marRight w:val="0"/>
              <w:marTop w:val="0"/>
              <w:marBottom w:val="0"/>
              <w:divBdr>
                <w:top w:val="none" w:sz="0" w:space="0" w:color="auto"/>
                <w:left w:val="none" w:sz="0" w:space="0" w:color="auto"/>
                <w:bottom w:val="none" w:sz="0" w:space="0" w:color="auto"/>
                <w:right w:val="none" w:sz="0" w:space="0" w:color="auto"/>
              </w:divBdr>
            </w:div>
            <w:div w:id="1165322317">
              <w:marLeft w:val="0"/>
              <w:marRight w:val="0"/>
              <w:marTop w:val="0"/>
              <w:marBottom w:val="0"/>
              <w:divBdr>
                <w:top w:val="none" w:sz="0" w:space="0" w:color="auto"/>
                <w:left w:val="none" w:sz="0" w:space="0" w:color="auto"/>
                <w:bottom w:val="none" w:sz="0" w:space="0" w:color="auto"/>
                <w:right w:val="none" w:sz="0" w:space="0" w:color="auto"/>
              </w:divBdr>
            </w:div>
            <w:div w:id="1922062048">
              <w:marLeft w:val="0"/>
              <w:marRight w:val="0"/>
              <w:marTop w:val="0"/>
              <w:marBottom w:val="0"/>
              <w:divBdr>
                <w:top w:val="none" w:sz="0" w:space="0" w:color="auto"/>
                <w:left w:val="none" w:sz="0" w:space="0" w:color="auto"/>
                <w:bottom w:val="none" w:sz="0" w:space="0" w:color="auto"/>
                <w:right w:val="none" w:sz="0" w:space="0" w:color="auto"/>
              </w:divBdr>
            </w:div>
            <w:div w:id="2113014421">
              <w:marLeft w:val="0"/>
              <w:marRight w:val="0"/>
              <w:marTop w:val="0"/>
              <w:marBottom w:val="0"/>
              <w:divBdr>
                <w:top w:val="none" w:sz="0" w:space="0" w:color="auto"/>
                <w:left w:val="none" w:sz="0" w:space="0" w:color="auto"/>
                <w:bottom w:val="none" w:sz="0" w:space="0" w:color="auto"/>
                <w:right w:val="none" w:sz="0" w:space="0" w:color="auto"/>
              </w:divBdr>
            </w:div>
            <w:div w:id="9648610">
              <w:marLeft w:val="0"/>
              <w:marRight w:val="0"/>
              <w:marTop w:val="0"/>
              <w:marBottom w:val="0"/>
              <w:divBdr>
                <w:top w:val="none" w:sz="0" w:space="0" w:color="auto"/>
                <w:left w:val="none" w:sz="0" w:space="0" w:color="auto"/>
                <w:bottom w:val="none" w:sz="0" w:space="0" w:color="auto"/>
                <w:right w:val="none" w:sz="0" w:space="0" w:color="auto"/>
              </w:divBdr>
            </w:div>
            <w:div w:id="944727793">
              <w:marLeft w:val="0"/>
              <w:marRight w:val="0"/>
              <w:marTop w:val="0"/>
              <w:marBottom w:val="0"/>
              <w:divBdr>
                <w:top w:val="none" w:sz="0" w:space="0" w:color="auto"/>
                <w:left w:val="none" w:sz="0" w:space="0" w:color="auto"/>
                <w:bottom w:val="none" w:sz="0" w:space="0" w:color="auto"/>
                <w:right w:val="none" w:sz="0" w:space="0" w:color="auto"/>
              </w:divBdr>
            </w:div>
            <w:div w:id="1188639696">
              <w:marLeft w:val="0"/>
              <w:marRight w:val="0"/>
              <w:marTop w:val="0"/>
              <w:marBottom w:val="0"/>
              <w:divBdr>
                <w:top w:val="none" w:sz="0" w:space="0" w:color="auto"/>
                <w:left w:val="none" w:sz="0" w:space="0" w:color="auto"/>
                <w:bottom w:val="none" w:sz="0" w:space="0" w:color="auto"/>
                <w:right w:val="none" w:sz="0" w:space="0" w:color="auto"/>
              </w:divBdr>
            </w:div>
            <w:div w:id="1008479196">
              <w:marLeft w:val="0"/>
              <w:marRight w:val="0"/>
              <w:marTop w:val="0"/>
              <w:marBottom w:val="0"/>
              <w:divBdr>
                <w:top w:val="none" w:sz="0" w:space="0" w:color="auto"/>
                <w:left w:val="none" w:sz="0" w:space="0" w:color="auto"/>
                <w:bottom w:val="none" w:sz="0" w:space="0" w:color="auto"/>
                <w:right w:val="none" w:sz="0" w:space="0" w:color="auto"/>
              </w:divBdr>
            </w:div>
            <w:div w:id="892695403">
              <w:marLeft w:val="0"/>
              <w:marRight w:val="0"/>
              <w:marTop w:val="0"/>
              <w:marBottom w:val="0"/>
              <w:divBdr>
                <w:top w:val="none" w:sz="0" w:space="0" w:color="auto"/>
                <w:left w:val="none" w:sz="0" w:space="0" w:color="auto"/>
                <w:bottom w:val="none" w:sz="0" w:space="0" w:color="auto"/>
                <w:right w:val="none" w:sz="0" w:space="0" w:color="auto"/>
              </w:divBdr>
            </w:div>
            <w:div w:id="63963728">
              <w:marLeft w:val="0"/>
              <w:marRight w:val="0"/>
              <w:marTop w:val="0"/>
              <w:marBottom w:val="0"/>
              <w:divBdr>
                <w:top w:val="none" w:sz="0" w:space="0" w:color="auto"/>
                <w:left w:val="none" w:sz="0" w:space="0" w:color="auto"/>
                <w:bottom w:val="none" w:sz="0" w:space="0" w:color="auto"/>
                <w:right w:val="none" w:sz="0" w:space="0" w:color="auto"/>
              </w:divBdr>
            </w:div>
            <w:div w:id="1084883395">
              <w:marLeft w:val="0"/>
              <w:marRight w:val="0"/>
              <w:marTop w:val="0"/>
              <w:marBottom w:val="0"/>
              <w:divBdr>
                <w:top w:val="none" w:sz="0" w:space="0" w:color="auto"/>
                <w:left w:val="none" w:sz="0" w:space="0" w:color="auto"/>
                <w:bottom w:val="none" w:sz="0" w:space="0" w:color="auto"/>
                <w:right w:val="none" w:sz="0" w:space="0" w:color="auto"/>
              </w:divBdr>
            </w:div>
            <w:div w:id="650672837">
              <w:marLeft w:val="0"/>
              <w:marRight w:val="0"/>
              <w:marTop w:val="0"/>
              <w:marBottom w:val="0"/>
              <w:divBdr>
                <w:top w:val="none" w:sz="0" w:space="0" w:color="auto"/>
                <w:left w:val="none" w:sz="0" w:space="0" w:color="auto"/>
                <w:bottom w:val="none" w:sz="0" w:space="0" w:color="auto"/>
                <w:right w:val="none" w:sz="0" w:space="0" w:color="auto"/>
              </w:divBdr>
            </w:div>
            <w:div w:id="329674751">
              <w:marLeft w:val="0"/>
              <w:marRight w:val="0"/>
              <w:marTop w:val="0"/>
              <w:marBottom w:val="0"/>
              <w:divBdr>
                <w:top w:val="none" w:sz="0" w:space="0" w:color="auto"/>
                <w:left w:val="none" w:sz="0" w:space="0" w:color="auto"/>
                <w:bottom w:val="none" w:sz="0" w:space="0" w:color="auto"/>
                <w:right w:val="none" w:sz="0" w:space="0" w:color="auto"/>
              </w:divBdr>
            </w:div>
            <w:div w:id="1167477569">
              <w:marLeft w:val="0"/>
              <w:marRight w:val="0"/>
              <w:marTop w:val="0"/>
              <w:marBottom w:val="0"/>
              <w:divBdr>
                <w:top w:val="none" w:sz="0" w:space="0" w:color="auto"/>
                <w:left w:val="none" w:sz="0" w:space="0" w:color="auto"/>
                <w:bottom w:val="none" w:sz="0" w:space="0" w:color="auto"/>
                <w:right w:val="none" w:sz="0" w:space="0" w:color="auto"/>
              </w:divBdr>
            </w:div>
            <w:div w:id="560601115">
              <w:marLeft w:val="0"/>
              <w:marRight w:val="0"/>
              <w:marTop w:val="0"/>
              <w:marBottom w:val="0"/>
              <w:divBdr>
                <w:top w:val="none" w:sz="0" w:space="0" w:color="auto"/>
                <w:left w:val="none" w:sz="0" w:space="0" w:color="auto"/>
                <w:bottom w:val="none" w:sz="0" w:space="0" w:color="auto"/>
                <w:right w:val="none" w:sz="0" w:space="0" w:color="auto"/>
              </w:divBdr>
            </w:div>
            <w:div w:id="1156603206">
              <w:marLeft w:val="0"/>
              <w:marRight w:val="0"/>
              <w:marTop w:val="0"/>
              <w:marBottom w:val="0"/>
              <w:divBdr>
                <w:top w:val="none" w:sz="0" w:space="0" w:color="auto"/>
                <w:left w:val="none" w:sz="0" w:space="0" w:color="auto"/>
                <w:bottom w:val="none" w:sz="0" w:space="0" w:color="auto"/>
                <w:right w:val="none" w:sz="0" w:space="0" w:color="auto"/>
              </w:divBdr>
            </w:div>
            <w:div w:id="1736079982">
              <w:marLeft w:val="0"/>
              <w:marRight w:val="0"/>
              <w:marTop w:val="0"/>
              <w:marBottom w:val="0"/>
              <w:divBdr>
                <w:top w:val="none" w:sz="0" w:space="0" w:color="auto"/>
                <w:left w:val="none" w:sz="0" w:space="0" w:color="auto"/>
                <w:bottom w:val="none" w:sz="0" w:space="0" w:color="auto"/>
                <w:right w:val="none" w:sz="0" w:space="0" w:color="auto"/>
              </w:divBdr>
            </w:div>
            <w:div w:id="163129400">
              <w:marLeft w:val="0"/>
              <w:marRight w:val="0"/>
              <w:marTop w:val="0"/>
              <w:marBottom w:val="0"/>
              <w:divBdr>
                <w:top w:val="none" w:sz="0" w:space="0" w:color="auto"/>
                <w:left w:val="none" w:sz="0" w:space="0" w:color="auto"/>
                <w:bottom w:val="none" w:sz="0" w:space="0" w:color="auto"/>
                <w:right w:val="none" w:sz="0" w:space="0" w:color="auto"/>
              </w:divBdr>
            </w:div>
            <w:div w:id="14624371">
              <w:marLeft w:val="0"/>
              <w:marRight w:val="0"/>
              <w:marTop w:val="0"/>
              <w:marBottom w:val="0"/>
              <w:divBdr>
                <w:top w:val="none" w:sz="0" w:space="0" w:color="auto"/>
                <w:left w:val="none" w:sz="0" w:space="0" w:color="auto"/>
                <w:bottom w:val="none" w:sz="0" w:space="0" w:color="auto"/>
                <w:right w:val="none" w:sz="0" w:space="0" w:color="auto"/>
              </w:divBdr>
            </w:div>
            <w:div w:id="420227360">
              <w:marLeft w:val="0"/>
              <w:marRight w:val="0"/>
              <w:marTop w:val="0"/>
              <w:marBottom w:val="0"/>
              <w:divBdr>
                <w:top w:val="none" w:sz="0" w:space="0" w:color="auto"/>
                <w:left w:val="none" w:sz="0" w:space="0" w:color="auto"/>
                <w:bottom w:val="none" w:sz="0" w:space="0" w:color="auto"/>
                <w:right w:val="none" w:sz="0" w:space="0" w:color="auto"/>
              </w:divBdr>
            </w:div>
            <w:div w:id="1348677830">
              <w:marLeft w:val="0"/>
              <w:marRight w:val="0"/>
              <w:marTop w:val="0"/>
              <w:marBottom w:val="0"/>
              <w:divBdr>
                <w:top w:val="none" w:sz="0" w:space="0" w:color="auto"/>
                <w:left w:val="none" w:sz="0" w:space="0" w:color="auto"/>
                <w:bottom w:val="none" w:sz="0" w:space="0" w:color="auto"/>
                <w:right w:val="none" w:sz="0" w:space="0" w:color="auto"/>
              </w:divBdr>
            </w:div>
            <w:div w:id="665863781">
              <w:marLeft w:val="0"/>
              <w:marRight w:val="0"/>
              <w:marTop w:val="0"/>
              <w:marBottom w:val="0"/>
              <w:divBdr>
                <w:top w:val="none" w:sz="0" w:space="0" w:color="auto"/>
                <w:left w:val="none" w:sz="0" w:space="0" w:color="auto"/>
                <w:bottom w:val="none" w:sz="0" w:space="0" w:color="auto"/>
                <w:right w:val="none" w:sz="0" w:space="0" w:color="auto"/>
              </w:divBdr>
            </w:div>
            <w:div w:id="606156797">
              <w:marLeft w:val="0"/>
              <w:marRight w:val="0"/>
              <w:marTop w:val="0"/>
              <w:marBottom w:val="0"/>
              <w:divBdr>
                <w:top w:val="none" w:sz="0" w:space="0" w:color="auto"/>
                <w:left w:val="none" w:sz="0" w:space="0" w:color="auto"/>
                <w:bottom w:val="none" w:sz="0" w:space="0" w:color="auto"/>
                <w:right w:val="none" w:sz="0" w:space="0" w:color="auto"/>
              </w:divBdr>
            </w:div>
            <w:div w:id="1934583590">
              <w:marLeft w:val="0"/>
              <w:marRight w:val="0"/>
              <w:marTop w:val="0"/>
              <w:marBottom w:val="0"/>
              <w:divBdr>
                <w:top w:val="none" w:sz="0" w:space="0" w:color="auto"/>
                <w:left w:val="none" w:sz="0" w:space="0" w:color="auto"/>
                <w:bottom w:val="none" w:sz="0" w:space="0" w:color="auto"/>
                <w:right w:val="none" w:sz="0" w:space="0" w:color="auto"/>
              </w:divBdr>
            </w:div>
            <w:div w:id="872225759">
              <w:marLeft w:val="0"/>
              <w:marRight w:val="0"/>
              <w:marTop w:val="0"/>
              <w:marBottom w:val="0"/>
              <w:divBdr>
                <w:top w:val="none" w:sz="0" w:space="0" w:color="auto"/>
                <w:left w:val="none" w:sz="0" w:space="0" w:color="auto"/>
                <w:bottom w:val="none" w:sz="0" w:space="0" w:color="auto"/>
                <w:right w:val="none" w:sz="0" w:space="0" w:color="auto"/>
              </w:divBdr>
            </w:div>
            <w:div w:id="1512261242">
              <w:marLeft w:val="0"/>
              <w:marRight w:val="0"/>
              <w:marTop w:val="0"/>
              <w:marBottom w:val="0"/>
              <w:divBdr>
                <w:top w:val="none" w:sz="0" w:space="0" w:color="auto"/>
                <w:left w:val="none" w:sz="0" w:space="0" w:color="auto"/>
                <w:bottom w:val="none" w:sz="0" w:space="0" w:color="auto"/>
                <w:right w:val="none" w:sz="0" w:space="0" w:color="auto"/>
              </w:divBdr>
            </w:div>
            <w:div w:id="1463889337">
              <w:marLeft w:val="0"/>
              <w:marRight w:val="0"/>
              <w:marTop w:val="0"/>
              <w:marBottom w:val="0"/>
              <w:divBdr>
                <w:top w:val="none" w:sz="0" w:space="0" w:color="auto"/>
                <w:left w:val="none" w:sz="0" w:space="0" w:color="auto"/>
                <w:bottom w:val="none" w:sz="0" w:space="0" w:color="auto"/>
                <w:right w:val="none" w:sz="0" w:space="0" w:color="auto"/>
              </w:divBdr>
            </w:div>
            <w:div w:id="535235117">
              <w:marLeft w:val="0"/>
              <w:marRight w:val="0"/>
              <w:marTop w:val="0"/>
              <w:marBottom w:val="0"/>
              <w:divBdr>
                <w:top w:val="none" w:sz="0" w:space="0" w:color="auto"/>
                <w:left w:val="none" w:sz="0" w:space="0" w:color="auto"/>
                <w:bottom w:val="none" w:sz="0" w:space="0" w:color="auto"/>
                <w:right w:val="none" w:sz="0" w:space="0" w:color="auto"/>
              </w:divBdr>
            </w:div>
            <w:div w:id="2006936451">
              <w:marLeft w:val="0"/>
              <w:marRight w:val="0"/>
              <w:marTop w:val="0"/>
              <w:marBottom w:val="0"/>
              <w:divBdr>
                <w:top w:val="none" w:sz="0" w:space="0" w:color="auto"/>
                <w:left w:val="none" w:sz="0" w:space="0" w:color="auto"/>
                <w:bottom w:val="none" w:sz="0" w:space="0" w:color="auto"/>
                <w:right w:val="none" w:sz="0" w:space="0" w:color="auto"/>
              </w:divBdr>
            </w:div>
            <w:div w:id="588854063">
              <w:marLeft w:val="0"/>
              <w:marRight w:val="0"/>
              <w:marTop w:val="0"/>
              <w:marBottom w:val="0"/>
              <w:divBdr>
                <w:top w:val="none" w:sz="0" w:space="0" w:color="auto"/>
                <w:left w:val="none" w:sz="0" w:space="0" w:color="auto"/>
                <w:bottom w:val="none" w:sz="0" w:space="0" w:color="auto"/>
                <w:right w:val="none" w:sz="0" w:space="0" w:color="auto"/>
              </w:divBdr>
            </w:div>
            <w:div w:id="857475000">
              <w:marLeft w:val="0"/>
              <w:marRight w:val="0"/>
              <w:marTop w:val="0"/>
              <w:marBottom w:val="0"/>
              <w:divBdr>
                <w:top w:val="none" w:sz="0" w:space="0" w:color="auto"/>
                <w:left w:val="none" w:sz="0" w:space="0" w:color="auto"/>
                <w:bottom w:val="none" w:sz="0" w:space="0" w:color="auto"/>
                <w:right w:val="none" w:sz="0" w:space="0" w:color="auto"/>
              </w:divBdr>
            </w:div>
            <w:div w:id="437257285">
              <w:marLeft w:val="0"/>
              <w:marRight w:val="0"/>
              <w:marTop w:val="0"/>
              <w:marBottom w:val="0"/>
              <w:divBdr>
                <w:top w:val="none" w:sz="0" w:space="0" w:color="auto"/>
                <w:left w:val="none" w:sz="0" w:space="0" w:color="auto"/>
                <w:bottom w:val="none" w:sz="0" w:space="0" w:color="auto"/>
                <w:right w:val="none" w:sz="0" w:space="0" w:color="auto"/>
              </w:divBdr>
            </w:div>
            <w:div w:id="1704018994">
              <w:marLeft w:val="0"/>
              <w:marRight w:val="0"/>
              <w:marTop w:val="0"/>
              <w:marBottom w:val="0"/>
              <w:divBdr>
                <w:top w:val="none" w:sz="0" w:space="0" w:color="auto"/>
                <w:left w:val="none" w:sz="0" w:space="0" w:color="auto"/>
                <w:bottom w:val="none" w:sz="0" w:space="0" w:color="auto"/>
                <w:right w:val="none" w:sz="0" w:space="0" w:color="auto"/>
              </w:divBdr>
            </w:div>
            <w:div w:id="1190920593">
              <w:marLeft w:val="0"/>
              <w:marRight w:val="0"/>
              <w:marTop w:val="0"/>
              <w:marBottom w:val="0"/>
              <w:divBdr>
                <w:top w:val="none" w:sz="0" w:space="0" w:color="auto"/>
                <w:left w:val="none" w:sz="0" w:space="0" w:color="auto"/>
                <w:bottom w:val="none" w:sz="0" w:space="0" w:color="auto"/>
                <w:right w:val="none" w:sz="0" w:space="0" w:color="auto"/>
              </w:divBdr>
            </w:div>
            <w:div w:id="572617975">
              <w:marLeft w:val="0"/>
              <w:marRight w:val="0"/>
              <w:marTop w:val="0"/>
              <w:marBottom w:val="0"/>
              <w:divBdr>
                <w:top w:val="none" w:sz="0" w:space="0" w:color="auto"/>
                <w:left w:val="none" w:sz="0" w:space="0" w:color="auto"/>
                <w:bottom w:val="none" w:sz="0" w:space="0" w:color="auto"/>
                <w:right w:val="none" w:sz="0" w:space="0" w:color="auto"/>
              </w:divBdr>
            </w:div>
            <w:div w:id="1677267486">
              <w:marLeft w:val="0"/>
              <w:marRight w:val="0"/>
              <w:marTop w:val="0"/>
              <w:marBottom w:val="0"/>
              <w:divBdr>
                <w:top w:val="none" w:sz="0" w:space="0" w:color="auto"/>
                <w:left w:val="none" w:sz="0" w:space="0" w:color="auto"/>
                <w:bottom w:val="none" w:sz="0" w:space="0" w:color="auto"/>
                <w:right w:val="none" w:sz="0" w:space="0" w:color="auto"/>
              </w:divBdr>
            </w:div>
            <w:div w:id="523520842">
              <w:marLeft w:val="0"/>
              <w:marRight w:val="0"/>
              <w:marTop w:val="0"/>
              <w:marBottom w:val="0"/>
              <w:divBdr>
                <w:top w:val="none" w:sz="0" w:space="0" w:color="auto"/>
                <w:left w:val="none" w:sz="0" w:space="0" w:color="auto"/>
                <w:bottom w:val="none" w:sz="0" w:space="0" w:color="auto"/>
                <w:right w:val="none" w:sz="0" w:space="0" w:color="auto"/>
              </w:divBdr>
            </w:div>
            <w:div w:id="2072774258">
              <w:marLeft w:val="0"/>
              <w:marRight w:val="0"/>
              <w:marTop w:val="0"/>
              <w:marBottom w:val="0"/>
              <w:divBdr>
                <w:top w:val="none" w:sz="0" w:space="0" w:color="auto"/>
                <w:left w:val="none" w:sz="0" w:space="0" w:color="auto"/>
                <w:bottom w:val="none" w:sz="0" w:space="0" w:color="auto"/>
                <w:right w:val="none" w:sz="0" w:space="0" w:color="auto"/>
              </w:divBdr>
            </w:div>
            <w:div w:id="1591280180">
              <w:marLeft w:val="0"/>
              <w:marRight w:val="0"/>
              <w:marTop w:val="0"/>
              <w:marBottom w:val="0"/>
              <w:divBdr>
                <w:top w:val="none" w:sz="0" w:space="0" w:color="auto"/>
                <w:left w:val="none" w:sz="0" w:space="0" w:color="auto"/>
                <w:bottom w:val="none" w:sz="0" w:space="0" w:color="auto"/>
                <w:right w:val="none" w:sz="0" w:space="0" w:color="auto"/>
              </w:divBdr>
            </w:div>
            <w:div w:id="54202762">
              <w:marLeft w:val="0"/>
              <w:marRight w:val="0"/>
              <w:marTop w:val="0"/>
              <w:marBottom w:val="0"/>
              <w:divBdr>
                <w:top w:val="none" w:sz="0" w:space="0" w:color="auto"/>
                <w:left w:val="none" w:sz="0" w:space="0" w:color="auto"/>
                <w:bottom w:val="none" w:sz="0" w:space="0" w:color="auto"/>
                <w:right w:val="none" w:sz="0" w:space="0" w:color="auto"/>
              </w:divBdr>
            </w:div>
            <w:div w:id="1703478943">
              <w:marLeft w:val="0"/>
              <w:marRight w:val="0"/>
              <w:marTop w:val="0"/>
              <w:marBottom w:val="0"/>
              <w:divBdr>
                <w:top w:val="none" w:sz="0" w:space="0" w:color="auto"/>
                <w:left w:val="none" w:sz="0" w:space="0" w:color="auto"/>
                <w:bottom w:val="none" w:sz="0" w:space="0" w:color="auto"/>
                <w:right w:val="none" w:sz="0" w:space="0" w:color="auto"/>
              </w:divBdr>
            </w:div>
            <w:div w:id="460685046">
              <w:marLeft w:val="0"/>
              <w:marRight w:val="0"/>
              <w:marTop w:val="0"/>
              <w:marBottom w:val="0"/>
              <w:divBdr>
                <w:top w:val="none" w:sz="0" w:space="0" w:color="auto"/>
                <w:left w:val="none" w:sz="0" w:space="0" w:color="auto"/>
                <w:bottom w:val="none" w:sz="0" w:space="0" w:color="auto"/>
                <w:right w:val="none" w:sz="0" w:space="0" w:color="auto"/>
              </w:divBdr>
            </w:div>
            <w:div w:id="1191994816">
              <w:marLeft w:val="0"/>
              <w:marRight w:val="0"/>
              <w:marTop w:val="0"/>
              <w:marBottom w:val="0"/>
              <w:divBdr>
                <w:top w:val="none" w:sz="0" w:space="0" w:color="auto"/>
                <w:left w:val="none" w:sz="0" w:space="0" w:color="auto"/>
                <w:bottom w:val="none" w:sz="0" w:space="0" w:color="auto"/>
                <w:right w:val="none" w:sz="0" w:space="0" w:color="auto"/>
              </w:divBdr>
            </w:div>
            <w:div w:id="671681019">
              <w:marLeft w:val="0"/>
              <w:marRight w:val="0"/>
              <w:marTop w:val="0"/>
              <w:marBottom w:val="0"/>
              <w:divBdr>
                <w:top w:val="none" w:sz="0" w:space="0" w:color="auto"/>
                <w:left w:val="none" w:sz="0" w:space="0" w:color="auto"/>
                <w:bottom w:val="none" w:sz="0" w:space="0" w:color="auto"/>
                <w:right w:val="none" w:sz="0" w:space="0" w:color="auto"/>
              </w:divBdr>
            </w:div>
            <w:div w:id="1945263756">
              <w:marLeft w:val="0"/>
              <w:marRight w:val="0"/>
              <w:marTop w:val="0"/>
              <w:marBottom w:val="0"/>
              <w:divBdr>
                <w:top w:val="none" w:sz="0" w:space="0" w:color="auto"/>
                <w:left w:val="none" w:sz="0" w:space="0" w:color="auto"/>
                <w:bottom w:val="none" w:sz="0" w:space="0" w:color="auto"/>
                <w:right w:val="none" w:sz="0" w:space="0" w:color="auto"/>
              </w:divBdr>
            </w:div>
            <w:div w:id="1236162498">
              <w:marLeft w:val="0"/>
              <w:marRight w:val="0"/>
              <w:marTop w:val="0"/>
              <w:marBottom w:val="0"/>
              <w:divBdr>
                <w:top w:val="none" w:sz="0" w:space="0" w:color="auto"/>
                <w:left w:val="none" w:sz="0" w:space="0" w:color="auto"/>
                <w:bottom w:val="none" w:sz="0" w:space="0" w:color="auto"/>
                <w:right w:val="none" w:sz="0" w:space="0" w:color="auto"/>
              </w:divBdr>
            </w:div>
            <w:div w:id="1433894554">
              <w:marLeft w:val="0"/>
              <w:marRight w:val="0"/>
              <w:marTop w:val="0"/>
              <w:marBottom w:val="0"/>
              <w:divBdr>
                <w:top w:val="none" w:sz="0" w:space="0" w:color="auto"/>
                <w:left w:val="none" w:sz="0" w:space="0" w:color="auto"/>
                <w:bottom w:val="none" w:sz="0" w:space="0" w:color="auto"/>
                <w:right w:val="none" w:sz="0" w:space="0" w:color="auto"/>
              </w:divBdr>
            </w:div>
            <w:div w:id="26033349">
              <w:marLeft w:val="0"/>
              <w:marRight w:val="0"/>
              <w:marTop w:val="0"/>
              <w:marBottom w:val="0"/>
              <w:divBdr>
                <w:top w:val="none" w:sz="0" w:space="0" w:color="auto"/>
                <w:left w:val="none" w:sz="0" w:space="0" w:color="auto"/>
                <w:bottom w:val="none" w:sz="0" w:space="0" w:color="auto"/>
                <w:right w:val="none" w:sz="0" w:space="0" w:color="auto"/>
              </w:divBdr>
            </w:div>
            <w:div w:id="1608081158">
              <w:marLeft w:val="0"/>
              <w:marRight w:val="0"/>
              <w:marTop w:val="0"/>
              <w:marBottom w:val="0"/>
              <w:divBdr>
                <w:top w:val="none" w:sz="0" w:space="0" w:color="auto"/>
                <w:left w:val="none" w:sz="0" w:space="0" w:color="auto"/>
                <w:bottom w:val="none" w:sz="0" w:space="0" w:color="auto"/>
                <w:right w:val="none" w:sz="0" w:space="0" w:color="auto"/>
              </w:divBdr>
            </w:div>
            <w:div w:id="299771793">
              <w:marLeft w:val="0"/>
              <w:marRight w:val="0"/>
              <w:marTop w:val="0"/>
              <w:marBottom w:val="0"/>
              <w:divBdr>
                <w:top w:val="none" w:sz="0" w:space="0" w:color="auto"/>
                <w:left w:val="none" w:sz="0" w:space="0" w:color="auto"/>
                <w:bottom w:val="none" w:sz="0" w:space="0" w:color="auto"/>
                <w:right w:val="none" w:sz="0" w:space="0" w:color="auto"/>
              </w:divBdr>
            </w:div>
            <w:div w:id="143743510">
              <w:marLeft w:val="0"/>
              <w:marRight w:val="0"/>
              <w:marTop w:val="0"/>
              <w:marBottom w:val="0"/>
              <w:divBdr>
                <w:top w:val="none" w:sz="0" w:space="0" w:color="auto"/>
                <w:left w:val="none" w:sz="0" w:space="0" w:color="auto"/>
                <w:bottom w:val="none" w:sz="0" w:space="0" w:color="auto"/>
                <w:right w:val="none" w:sz="0" w:space="0" w:color="auto"/>
              </w:divBdr>
            </w:div>
            <w:div w:id="590241602">
              <w:marLeft w:val="0"/>
              <w:marRight w:val="0"/>
              <w:marTop w:val="0"/>
              <w:marBottom w:val="0"/>
              <w:divBdr>
                <w:top w:val="none" w:sz="0" w:space="0" w:color="auto"/>
                <w:left w:val="none" w:sz="0" w:space="0" w:color="auto"/>
                <w:bottom w:val="none" w:sz="0" w:space="0" w:color="auto"/>
                <w:right w:val="none" w:sz="0" w:space="0" w:color="auto"/>
              </w:divBdr>
            </w:div>
            <w:div w:id="409232881">
              <w:marLeft w:val="0"/>
              <w:marRight w:val="0"/>
              <w:marTop w:val="0"/>
              <w:marBottom w:val="0"/>
              <w:divBdr>
                <w:top w:val="none" w:sz="0" w:space="0" w:color="auto"/>
                <w:left w:val="none" w:sz="0" w:space="0" w:color="auto"/>
                <w:bottom w:val="none" w:sz="0" w:space="0" w:color="auto"/>
                <w:right w:val="none" w:sz="0" w:space="0" w:color="auto"/>
              </w:divBdr>
            </w:div>
            <w:div w:id="122627358">
              <w:marLeft w:val="0"/>
              <w:marRight w:val="0"/>
              <w:marTop w:val="0"/>
              <w:marBottom w:val="0"/>
              <w:divBdr>
                <w:top w:val="none" w:sz="0" w:space="0" w:color="auto"/>
                <w:left w:val="none" w:sz="0" w:space="0" w:color="auto"/>
                <w:bottom w:val="none" w:sz="0" w:space="0" w:color="auto"/>
                <w:right w:val="none" w:sz="0" w:space="0" w:color="auto"/>
              </w:divBdr>
            </w:div>
            <w:div w:id="88696921">
              <w:marLeft w:val="0"/>
              <w:marRight w:val="0"/>
              <w:marTop w:val="0"/>
              <w:marBottom w:val="0"/>
              <w:divBdr>
                <w:top w:val="none" w:sz="0" w:space="0" w:color="auto"/>
                <w:left w:val="none" w:sz="0" w:space="0" w:color="auto"/>
                <w:bottom w:val="none" w:sz="0" w:space="0" w:color="auto"/>
                <w:right w:val="none" w:sz="0" w:space="0" w:color="auto"/>
              </w:divBdr>
            </w:div>
            <w:div w:id="1462187378">
              <w:marLeft w:val="0"/>
              <w:marRight w:val="0"/>
              <w:marTop w:val="0"/>
              <w:marBottom w:val="0"/>
              <w:divBdr>
                <w:top w:val="none" w:sz="0" w:space="0" w:color="auto"/>
                <w:left w:val="none" w:sz="0" w:space="0" w:color="auto"/>
                <w:bottom w:val="none" w:sz="0" w:space="0" w:color="auto"/>
                <w:right w:val="none" w:sz="0" w:space="0" w:color="auto"/>
              </w:divBdr>
            </w:div>
            <w:div w:id="1766993080">
              <w:marLeft w:val="0"/>
              <w:marRight w:val="0"/>
              <w:marTop w:val="0"/>
              <w:marBottom w:val="0"/>
              <w:divBdr>
                <w:top w:val="none" w:sz="0" w:space="0" w:color="auto"/>
                <w:left w:val="none" w:sz="0" w:space="0" w:color="auto"/>
                <w:bottom w:val="none" w:sz="0" w:space="0" w:color="auto"/>
                <w:right w:val="none" w:sz="0" w:space="0" w:color="auto"/>
              </w:divBdr>
            </w:div>
            <w:div w:id="859780518">
              <w:marLeft w:val="0"/>
              <w:marRight w:val="0"/>
              <w:marTop w:val="0"/>
              <w:marBottom w:val="0"/>
              <w:divBdr>
                <w:top w:val="none" w:sz="0" w:space="0" w:color="auto"/>
                <w:left w:val="none" w:sz="0" w:space="0" w:color="auto"/>
                <w:bottom w:val="none" w:sz="0" w:space="0" w:color="auto"/>
                <w:right w:val="none" w:sz="0" w:space="0" w:color="auto"/>
              </w:divBdr>
            </w:div>
            <w:div w:id="1185286454">
              <w:marLeft w:val="0"/>
              <w:marRight w:val="0"/>
              <w:marTop w:val="0"/>
              <w:marBottom w:val="0"/>
              <w:divBdr>
                <w:top w:val="none" w:sz="0" w:space="0" w:color="auto"/>
                <w:left w:val="none" w:sz="0" w:space="0" w:color="auto"/>
                <w:bottom w:val="none" w:sz="0" w:space="0" w:color="auto"/>
                <w:right w:val="none" w:sz="0" w:space="0" w:color="auto"/>
              </w:divBdr>
            </w:div>
            <w:div w:id="1481266776">
              <w:marLeft w:val="0"/>
              <w:marRight w:val="0"/>
              <w:marTop w:val="0"/>
              <w:marBottom w:val="0"/>
              <w:divBdr>
                <w:top w:val="none" w:sz="0" w:space="0" w:color="auto"/>
                <w:left w:val="none" w:sz="0" w:space="0" w:color="auto"/>
                <w:bottom w:val="none" w:sz="0" w:space="0" w:color="auto"/>
                <w:right w:val="none" w:sz="0" w:space="0" w:color="auto"/>
              </w:divBdr>
            </w:div>
            <w:div w:id="334844462">
              <w:marLeft w:val="0"/>
              <w:marRight w:val="0"/>
              <w:marTop w:val="0"/>
              <w:marBottom w:val="0"/>
              <w:divBdr>
                <w:top w:val="none" w:sz="0" w:space="0" w:color="auto"/>
                <w:left w:val="none" w:sz="0" w:space="0" w:color="auto"/>
                <w:bottom w:val="none" w:sz="0" w:space="0" w:color="auto"/>
                <w:right w:val="none" w:sz="0" w:space="0" w:color="auto"/>
              </w:divBdr>
            </w:div>
            <w:div w:id="1363357958">
              <w:marLeft w:val="0"/>
              <w:marRight w:val="0"/>
              <w:marTop w:val="0"/>
              <w:marBottom w:val="0"/>
              <w:divBdr>
                <w:top w:val="none" w:sz="0" w:space="0" w:color="auto"/>
                <w:left w:val="none" w:sz="0" w:space="0" w:color="auto"/>
                <w:bottom w:val="none" w:sz="0" w:space="0" w:color="auto"/>
                <w:right w:val="none" w:sz="0" w:space="0" w:color="auto"/>
              </w:divBdr>
            </w:div>
            <w:div w:id="1038121618">
              <w:marLeft w:val="0"/>
              <w:marRight w:val="0"/>
              <w:marTop w:val="0"/>
              <w:marBottom w:val="0"/>
              <w:divBdr>
                <w:top w:val="none" w:sz="0" w:space="0" w:color="auto"/>
                <w:left w:val="none" w:sz="0" w:space="0" w:color="auto"/>
                <w:bottom w:val="none" w:sz="0" w:space="0" w:color="auto"/>
                <w:right w:val="none" w:sz="0" w:space="0" w:color="auto"/>
              </w:divBdr>
            </w:div>
            <w:div w:id="1750273882">
              <w:marLeft w:val="0"/>
              <w:marRight w:val="0"/>
              <w:marTop w:val="0"/>
              <w:marBottom w:val="0"/>
              <w:divBdr>
                <w:top w:val="none" w:sz="0" w:space="0" w:color="auto"/>
                <w:left w:val="none" w:sz="0" w:space="0" w:color="auto"/>
                <w:bottom w:val="none" w:sz="0" w:space="0" w:color="auto"/>
                <w:right w:val="none" w:sz="0" w:space="0" w:color="auto"/>
              </w:divBdr>
            </w:div>
            <w:div w:id="98256269">
              <w:marLeft w:val="0"/>
              <w:marRight w:val="0"/>
              <w:marTop w:val="0"/>
              <w:marBottom w:val="0"/>
              <w:divBdr>
                <w:top w:val="none" w:sz="0" w:space="0" w:color="auto"/>
                <w:left w:val="none" w:sz="0" w:space="0" w:color="auto"/>
                <w:bottom w:val="none" w:sz="0" w:space="0" w:color="auto"/>
                <w:right w:val="none" w:sz="0" w:space="0" w:color="auto"/>
              </w:divBdr>
            </w:div>
            <w:div w:id="1345748336">
              <w:marLeft w:val="0"/>
              <w:marRight w:val="0"/>
              <w:marTop w:val="0"/>
              <w:marBottom w:val="0"/>
              <w:divBdr>
                <w:top w:val="none" w:sz="0" w:space="0" w:color="auto"/>
                <w:left w:val="none" w:sz="0" w:space="0" w:color="auto"/>
                <w:bottom w:val="none" w:sz="0" w:space="0" w:color="auto"/>
                <w:right w:val="none" w:sz="0" w:space="0" w:color="auto"/>
              </w:divBdr>
            </w:div>
            <w:div w:id="1702633571">
              <w:marLeft w:val="0"/>
              <w:marRight w:val="0"/>
              <w:marTop w:val="0"/>
              <w:marBottom w:val="0"/>
              <w:divBdr>
                <w:top w:val="none" w:sz="0" w:space="0" w:color="auto"/>
                <w:left w:val="none" w:sz="0" w:space="0" w:color="auto"/>
                <w:bottom w:val="none" w:sz="0" w:space="0" w:color="auto"/>
                <w:right w:val="none" w:sz="0" w:space="0" w:color="auto"/>
              </w:divBdr>
            </w:div>
            <w:div w:id="259799636">
              <w:marLeft w:val="0"/>
              <w:marRight w:val="0"/>
              <w:marTop w:val="0"/>
              <w:marBottom w:val="0"/>
              <w:divBdr>
                <w:top w:val="none" w:sz="0" w:space="0" w:color="auto"/>
                <w:left w:val="none" w:sz="0" w:space="0" w:color="auto"/>
                <w:bottom w:val="none" w:sz="0" w:space="0" w:color="auto"/>
                <w:right w:val="none" w:sz="0" w:space="0" w:color="auto"/>
              </w:divBdr>
            </w:div>
            <w:div w:id="1315599702">
              <w:marLeft w:val="0"/>
              <w:marRight w:val="0"/>
              <w:marTop w:val="0"/>
              <w:marBottom w:val="0"/>
              <w:divBdr>
                <w:top w:val="none" w:sz="0" w:space="0" w:color="auto"/>
                <w:left w:val="none" w:sz="0" w:space="0" w:color="auto"/>
                <w:bottom w:val="none" w:sz="0" w:space="0" w:color="auto"/>
                <w:right w:val="none" w:sz="0" w:space="0" w:color="auto"/>
              </w:divBdr>
            </w:div>
            <w:div w:id="553927012">
              <w:marLeft w:val="0"/>
              <w:marRight w:val="0"/>
              <w:marTop w:val="0"/>
              <w:marBottom w:val="0"/>
              <w:divBdr>
                <w:top w:val="none" w:sz="0" w:space="0" w:color="auto"/>
                <w:left w:val="none" w:sz="0" w:space="0" w:color="auto"/>
                <w:bottom w:val="none" w:sz="0" w:space="0" w:color="auto"/>
                <w:right w:val="none" w:sz="0" w:space="0" w:color="auto"/>
              </w:divBdr>
            </w:div>
            <w:div w:id="882710650">
              <w:marLeft w:val="0"/>
              <w:marRight w:val="0"/>
              <w:marTop w:val="0"/>
              <w:marBottom w:val="0"/>
              <w:divBdr>
                <w:top w:val="none" w:sz="0" w:space="0" w:color="auto"/>
                <w:left w:val="none" w:sz="0" w:space="0" w:color="auto"/>
                <w:bottom w:val="none" w:sz="0" w:space="0" w:color="auto"/>
                <w:right w:val="none" w:sz="0" w:space="0" w:color="auto"/>
              </w:divBdr>
            </w:div>
            <w:div w:id="41373835">
              <w:marLeft w:val="0"/>
              <w:marRight w:val="0"/>
              <w:marTop w:val="0"/>
              <w:marBottom w:val="0"/>
              <w:divBdr>
                <w:top w:val="none" w:sz="0" w:space="0" w:color="auto"/>
                <w:left w:val="none" w:sz="0" w:space="0" w:color="auto"/>
                <w:bottom w:val="none" w:sz="0" w:space="0" w:color="auto"/>
                <w:right w:val="none" w:sz="0" w:space="0" w:color="auto"/>
              </w:divBdr>
            </w:div>
            <w:div w:id="1954894629">
              <w:marLeft w:val="0"/>
              <w:marRight w:val="0"/>
              <w:marTop w:val="0"/>
              <w:marBottom w:val="0"/>
              <w:divBdr>
                <w:top w:val="none" w:sz="0" w:space="0" w:color="auto"/>
                <w:left w:val="none" w:sz="0" w:space="0" w:color="auto"/>
                <w:bottom w:val="none" w:sz="0" w:space="0" w:color="auto"/>
                <w:right w:val="none" w:sz="0" w:space="0" w:color="auto"/>
              </w:divBdr>
            </w:div>
            <w:div w:id="1372723943">
              <w:marLeft w:val="0"/>
              <w:marRight w:val="0"/>
              <w:marTop w:val="0"/>
              <w:marBottom w:val="0"/>
              <w:divBdr>
                <w:top w:val="none" w:sz="0" w:space="0" w:color="auto"/>
                <w:left w:val="none" w:sz="0" w:space="0" w:color="auto"/>
                <w:bottom w:val="none" w:sz="0" w:space="0" w:color="auto"/>
                <w:right w:val="none" w:sz="0" w:space="0" w:color="auto"/>
              </w:divBdr>
            </w:div>
            <w:div w:id="408773064">
              <w:marLeft w:val="0"/>
              <w:marRight w:val="0"/>
              <w:marTop w:val="0"/>
              <w:marBottom w:val="0"/>
              <w:divBdr>
                <w:top w:val="none" w:sz="0" w:space="0" w:color="auto"/>
                <w:left w:val="none" w:sz="0" w:space="0" w:color="auto"/>
                <w:bottom w:val="none" w:sz="0" w:space="0" w:color="auto"/>
                <w:right w:val="none" w:sz="0" w:space="0" w:color="auto"/>
              </w:divBdr>
            </w:div>
            <w:div w:id="1602569571">
              <w:marLeft w:val="0"/>
              <w:marRight w:val="0"/>
              <w:marTop w:val="0"/>
              <w:marBottom w:val="0"/>
              <w:divBdr>
                <w:top w:val="none" w:sz="0" w:space="0" w:color="auto"/>
                <w:left w:val="none" w:sz="0" w:space="0" w:color="auto"/>
                <w:bottom w:val="none" w:sz="0" w:space="0" w:color="auto"/>
                <w:right w:val="none" w:sz="0" w:space="0" w:color="auto"/>
              </w:divBdr>
            </w:div>
            <w:div w:id="80956102">
              <w:marLeft w:val="0"/>
              <w:marRight w:val="0"/>
              <w:marTop w:val="0"/>
              <w:marBottom w:val="0"/>
              <w:divBdr>
                <w:top w:val="none" w:sz="0" w:space="0" w:color="auto"/>
                <w:left w:val="none" w:sz="0" w:space="0" w:color="auto"/>
                <w:bottom w:val="none" w:sz="0" w:space="0" w:color="auto"/>
                <w:right w:val="none" w:sz="0" w:space="0" w:color="auto"/>
              </w:divBdr>
            </w:div>
            <w:div w:id="728921749">
              <w:marLeft w:val="0"/>
              <w:marRight w:val="0"/>
              <w:marTop w:val="0"/>
              <w:marBottom w:val="0"/>
              <w:divBdr>
                <w:top w:val="none" w:sz="0" w:space="0" w:color="auto"/>
                <w:left w:val="none" w:sz="0" w:space="0" w:color="auto"/>
                <w:bottom w:val="none" w:sz="0" w:space="0" w:color="auto"/>
                <w:right w:val="none" w:sz="0" w:space="0" w:color="auto"/>
              </w:divBdr>
            </w:div>
            <w:div w:id="1455636358">
              <w:marLeft w:val="0"/>
              <w:marRight w:val="0"/>
              <w:marTop w:val="0"/>
              <w:marBottom w:val="0"/>
              <w:divBdr>
                <w:top w:val="none" w:sz="0" w:space="0" w:color="auto"/>
                <w:left w:val="none" w:sz="0" w:space="0" w:color="auto"/>
                <w:bottom w:val="none" w:sz="0" w:space="0" w:color="auto"/>
                <w:right w:val="none" w:sz="0" w:space="0" w:color="auto"/>
              </w:divBdr>
            </w:div>
            <w:div w:id="277951595">
              <w:marLeft w:val="0"/>
              <w:marRight w:val="0"/>
              <w:marTop w:val="0"/>
              <w:marBottom w:val="0"/>
              <w:divBdr>
                <w:top w:val="none" w:sz="0" w:space="0" w:color="auto"/>
                <w:left w:val="none" w:sz="0" w:space="0" w:color="auto"/>
                <w:bottom w:val="none" w:sz="0" w:space="0" w:color="auto"/>
                <w:right w:val="none" w:sz="0" w:space="0" w:color="auto"/>
              </w:divBdr>
            </w:div>
            <w:div w:id="1976791719">
              <w:marLeft w:val="0"/>
              <w:marRight w:val="0"/>
              <w:marTop w:val="0"/>
              <w:marBottom w:val="0"/>
              <w:divBdr>
                <w:top w:val="none" w:sz="0" w:space="0" w:color="auto"/>
                <w:left w:val="none" w:sz="0" w:space="0" w:color="auto"/>
                <w:bottom w:val="none" w:sz="0" w:space="0" w:color="auto"/>
                <w:right w:val="none" w:sz="0" w:space="0" w:color="auto"/>
              </w:divBdr>
            </w:div>
            <w:div w:id="683676671">
              <w:marLeft w:val="0"/>
              <w:marRight w:val="0"/>
              <w:marTop w:val="0"/>
              <w:marBottom w:val="0"/>
              <w:divBdr>
                <w:top w:val="none" w:sz="0" w:space="0" w:color="auto"/>
                <w:left w:val="none" w:sz="0" w:space="0" w:color="auto"/>
                <w:bottom w:val="none" w:sz="0" w:space="0" w:color="auto"/>
                <w:right w:val="none" w:sz="0" w:space="0" w:color="auto"/>
              </w:divBdr>
            </w:div>
            <w:div w:id="836848251">
              <w:marLeft w:val="0"/>
              <w:marRight w:val="0"/>
              <w:marTop w:val="0"/>
              <w:marBottom w:val="0"/>
              <w:divBdr>
                <w:top w:val="none" w:sz="0" w:space="0" w:color="auto"/>
                <w:left w:val="none" w:sz="0" w:space="0" w:color="auto"/>
                <w:bottom w:val="none" w:sz="0" w:space="0" w:color="auto"/>
                <w:right w:val="none" w:sz="0" w:space="0" w:color="auto"/>
              </w:divBdr>
            </w:div>
            <w:div w:id="1792627156">
              <w:marLeft w:val="0"/>
              <w:marRight w:val="0"/>
              <w:marTop w:val="0"/>
              <w:marBottom w:val="0"/>
              <w:divBdr>
                <w:top w:val="none" w:sz="0" w:space="0" w:color="auto"/>
                <w:left w:val="none" w:sz="0" w:space="0" w:color="auto"/>
                <w:bottom w:val="none" w:sz="0" w:space="0" w:color="auto"/>
                <w:right w:val="none" w:sz="0" w:space="0" w:color="auto"/>
              </w:divBdr>
            </w:div>
            <w:div w:id="1216813307">
              <w:marLeft w:val="0"/>
              <w:marRight w:val="0"/>
              <w:marTop w:val="0"/>
              <w:marBottom w:val="0"/>
              <w:divBdr>
                <w:top w:val="none" w:sz="0" w:space="0" w:color="auto"/>
                <w:left w:val="none" w:sz="0" w:space="0" w:color="auto"/>
                <w:bottom w:val="none" w:sz="0" w:space="0" w:color="auto"/>
                <w:right w:val="none" w:sz="0" w:space="0" w:color="auto"/>
              </w:divBdr>
            </w:div>
            <w:div w:id="1406604935">
              <w:marLeft w:val="0"/>
              <w:marRight w:val="0"/>
              <w:marTop w:val="0"/>
              <w:marBottom w:val="0"/>
              <w:divBdr>
                <w:top w:val="none" w:sz="0" w:space="0" w:color="auto"/>
                <w:left w:val="none" w:sz="0" w:space="0" w:color="auto"/>
                <w:bottom w:val="none" w:sz="0" w:space="0" w:color="auto"/>
                <w:right w:val="none" w:sz="0" w:space="0" w:color="auto"/>
              </w:divBdr>
            </w:div>
            <w:div w:id="1151096640">
              <w:marLeft w:val="0"/>
              <w:marRight w:val="0"/>
              <w:marTop w:val="0"/>
              <w:marBottom w:val="0"/>
              <w:divBdr>
                <w:top w:val="none" w:sz="0" w:space="0" w:color="auto"/>
                <w:left w:val="none" w:sz="0" w:space="0" w:color="auto"/>
                <w:bottom w:val="none" w:sz="0" w:space="0" w:color="auto"/>
                <w:right w:val="none" w:sz="0" w:space="0" w:color="auto"/>
              </w:divBdr>
            </w:div>
            <w:div w:id="1573538799">
              <w:marLeft w:val="0"/>
              <w:marRight w:val="0"/>
              <w:marTop w:val="0"/>
              <w:marBottom w:val="0"/>
              <w:divBdr>
                <w:top w:val="none" w:sz="0" w:space="0" w:color="auto"/>
                <w:left w:val="none" w:sz="0" w:space="0" w:color="auto"/>
                <w:bottom w:val="none" w:sz="0" w:space="0" w:color="auto"/>
                <w:right w:val="none" w:sz="0" w:space="0" w:color="auto"/>
              </w:divBdr>
            </w:div>
            <w:div w:id="8058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1625">
      <w:bodyDiv w:val="1"/>
      <w:marLeft w:val="0"/>
      <w:marRight w:val="0"/>
      <w:marTop w:val="0"/>
      <w:marBottom w:val="0"/>
      <w:divBdr>
        <w:top w:val="none" w:sz="0" w:space="0" w:color="auto"/>
        <w:left w:val="none" w:sz="0" w:space="0" w:color="auto"/>
        <w:bottom w:val="none" w:sz="0" w:space="0" w:color="auto"/>
        <w:right w:val="none" w:sz="0" w:space="0" w:color="auto"/>
      </w:divBdr>
      <w:divsChild>
        <w:div w:id="1488983721">
          <w:marLeft w:val="0"/>
          <w:marRight w:val="0"/>
          <w:marTop w:val="0"/>
          <w:marBottom w:val="0"/>
          <w:divBdr>
            <w:top w:val="none" w:sz="0" w:space="0" w:color="auto"/>
            <w:left w:val="none" w:sz="0" w:space="0" w:color="auto"/>
            <w:bottom w:val="none" w:sz="0" w:space="0" w:color="auto"/>
            <w:right w:val="none" w:sz="0" w:space="0" w:color="auto"/>
          </w:divBdr>
          <w:divsChild>
            <w:div w:id="1321427045">
              <w:marLeft w:val="0"/>
              <w:marRight w:val="0"/>
              <w:marTop w:val="0"/>
              <w:marBottom w:val="0"/>
              <w:divBdr>
                <w:top w:val="none" w:sz="0" w:space="0" w:color="auto"/>
                <w:left w:val="none" w:sz="0" w:space="0" w:color="auto"/>
                <w:bottom w:val="none" w:sz="0" w:space="0" w:color="auto"/>
                <w:right w:val="none" w:sz="0" w:space="0" w:color="auto"/>
              </w:divBdr>
            </w:div>
            <w:div w:id="351491490">
              <w:marLeft w:val="0"/>
              <w:marRight w:val="0"/>
              <w:marTop w:val="0"/>
              <w:marBottom w:val="0"/>
              <w:divBdr>
                <w:top w:val="none" w:sz="0" w:space="0" w:color="auto"/>
                <w:left w:val="none" w:sz="0" w:space="0" w:color="auto"/>
                <w:bottom w:val="none" w:sz="0" w:space="0" w:color="auto"/>
                <w:right w:val="none" w:sz="0" w:space="0" w:color="auto"/>
              </w:divBdr>
            </w:div>
            <w:div w:id="1460100438">
              <w:marLeft w:val="0"/>
              <w:marRight w:val="0"/>
              <w:marTop w:val="0"/>
              <w:marBottom w:val="0"/>
              <w:divBdr>
                <w:top w:val="none" w:sz="0" w:space="0" w:color="auto"/>
                <w:left w:val="none" w:sz="0" w:space="0" w:color="auto"/>
                <w:bottom w:val="none" w:sz="0" w:space="0" w:color="auto"/>
                <w:right w:val="none" w:sz="0" w:space="0" w:color="auto"/>
              </w:divBdr>
            </w:div>
            <w:div w:id="1248730315">
              <w:marLeft w:val="0"/>
              <w:marRight w:val="0"/>
              <w:marTop w:val="0"/>
              <w:marBottom w:val="0"/>
              <w:divBdr>
                <w:top w:val="none" w:sz="0" w:space="0" w:color="auto"/>
                <w:left w:val="none" w:sz="0" w:space="0" w:color="auto"/>
                <w:bottom w:val="none" w:sz="0" w:space="0" w:color="auto"/>
                <w:right w:val="none" w:sz="0" w:space="0" w:color="auto"/>
              </w:divBdr>
            </w:div>
            <w:div w:id="709845964">
              <w:marLeft w:val="0"/>
              <w:marRight w:val="0"/>
              <w:marTop w:val="0"/>
              <w:marBottom w:val="0"/>
              <w:divBdr>
                <w:top w:val="none" w:sz="0" w:space="0" w:color="auto"/>
                <w:left w:val="none" w:sz="0" w:space="0" w:color="auto"/>
                <w:bottom w:val="none" w:sz="0" w:space="0" w:color="auto"/>
                <w:right w:val="none" w:sz="0" w:space="0" w:color="auto"/>
              </w:divBdr>
            </w:div>
            <w:div w:id="953485133">
              <w:marLeft w:val="0"/>
              <w:marRight w:val="0"/>
              <w:marTop w:val="0"/>
              <w:marBottom w:val="0"/>
              <w:divBdr>
                <w:top w:val="none" w:sz="0" w:space="0" w:color="auto"/>
                <w:left w:val="none" w:sz="0" w:space="0" w:color="auto"/>
                <w:bottom w:val="none" w:sz="0" w:space="0" w:color="auto"/>
                <w:right w:val="none" w:sz="0" w:space="0" w:color="auto"/>
              </w:divBdr>
            </w:div>
            <w:div w:id="198713318">
              <w:marLeft w:val="0"/>
              <w:marRight w:val="0"/>
              <w:marTop w:val="0"/>
              <w:marBottom w:val="0"/>
              <w:divBdr>
                <w:top w:val="none" w:sz="0" w:space="0" w:color="auto"/>
                <w:left w:val="none" w:sz="0" w:space="0" w:color="auto"/>
                <w:bottom w:val="none" w:sz="0" w:space="0" w:color="auto"/>
                <w:right w:val="none" w:sz="0" w:space="0" w:color="auto"/>
              </w:divBdr>
            </w:div>
            <w:div w:id="1442458359">
              <w:marLeft w:val="0"/>
              <w:marRight w:val="0"/>
              <w:marTop w:val="0"/>
              <w:marBottom w:val="0"/>
              <w:divBdr>
                <w:top w:val="none" w:sz="0" w:space="0" w:color="auto"/>
                <w:left w:val="none" w:sz="0" w:space="0" w:color="auto"/>
                <w:bottom w:val="none" w:sz="0" w:space="0" w:color="auto"/>
                <w:right w:val="none" w:sz="0" w:space="0" w:color="auto"/>
              </w:divBdr>
            </w:div>
            <w:div w:id="1539776421">
              <w:marLeft w:val="0"/>
              <w:marRight w:val="0"/>
              <w:marTop w:val="0"/>
              <w:marBottom w:val="0"/>
              <w:divBdr>
                <w:top w:val="none" w:sz="0" w:space="0" w:color="auto"/>
                <w:left w:val="none" w:sz="0" w:space="0" w:color="auto"/>
                <w:bottom w:val="none" w:sz="0" w:space="0" w:color="auto"/>
                <w:right w:val="none" w:sz="0" w:space="0" w:color="auto"/>
              </w:divBdr>
            </w:div>
            <w:div w:id="96606940">
              <w:marLeft w:val="0"/>
              <w:marRight w:val="0"/>
              <w:marTop w:val="0"/>
              <w:marBottom w:val="0"/>
              <w:divBdr>
                <w:top w:val="none" w:sz="0" w:space="0" w:color="auto"/>
                <w:left w:val="none" w:sz="0" w:space="0" w:color="auto"/>
                <w:bottom w:val="none" w:sz="0" w:space="0" w:color="auto"/>
                <w:right w:val="none" w:sz="0" w:space="0" w:color="auto"/>
              </w:divBdr>
            </w:div>
            <w:div w:id="1931160848">
              <w:marLeft w:val="0"/>
              <w:marRight w:val="0"/>
              <w:marTop w:val="0"/>
              <w:marBottom w:val="0"/>
              <w:divBdr>
                <w:top w:val="none" w:sz="0" w:space="0" w:color="auto"/>
                <w:left w:val="none" w:sz="0" w:space="0" w:color="auto"/>
                <w:bottom w:val="none" w:sz="0" w:space="0" w:color="auto"/>
                <w:right w:val="none" w:sz="0" w:space="0" w:color="auto"/>
              </w:divBdr>
            </w:div>
            <w:div w:id="1167817546">
              <w:marLeft w:val="0"/>
              <w:marRight w:val="0"/>
              <w:marTop w:val="0"/>
              <w:marBottom w:val="0"/>
              <w:divBdr>
                <w:top w:val="none" w:sz="0" w:space="0" w:color="auto"/>
                <w:left w:val="none" w:sz="0" w:space="0" w:color="auto"/>
                <w:bottom w:val="none" w:sz="0" w:space="0" w:color="auto"/>
                <w:right w:val="none" w:sz="0" w:space="0" w:color="auto"/>
              </w:divBdr>
            </w:div>
            <w:div w:id="1743914245">
              <w:marLeft w:val="0"/>
              <w:marRight w:val="0"/>
              <w:marTop w:val="0"/>
              <w:marBottom w:val="0"/>
              <w:divBdr>
                <w:top w:val="none" w:sz="0" w:space="0" w:color="auto"/>
                <w:left w:val="none" w:sz="0" w:space="0" w:color="auto"/>
                <w:bottom w:val="none" w:sz="0" w:space="0" w:color="auto"/>
                <w:right w:val="none" w:sz="0" w:space="0" w:color="auto"/>
              </w:divBdr>
            </w:div>
            <w:div w:id="121192615">
              <w:marLeft w:val="0"/>
              <w:marRight w:val="0"/>
              <w:marTop w:val="0"/>
              <w:marBottom w:val="0"/>
              <w:divBdr>
                <w:top w:val="none" w:sz="0" w:space="0" w:color="auto"/>
                <w:left w:val="none" w:sz="0" w:space="0" w:color="auto"/>
                <w:bottom w:val="none" w:sz="0" w:space="0" w:color="auto"/>
                <w:right w:val="none" w:sz="0" w:space="0" w:color="auto"/>
              </w:divBdr>
            </w:div>
            <w:div w:id="1533109770">
              <w:marLeft w:val="0"/>
              <w:marRight w:val="0"/>
              <w:marTop w:val="0"/>
              <w:marBottom w:val="0"/>
              <w:divBdr>
                <w:top w:val="none" w:sz="0" w:space="0" w:color="auto"/>
                <w:left w:val="none" w:sz="0" w:space="0" w:color="auto"/>
                <w:bottom w:val="none" w:sz="0" w:space="0" w:color="auto"/>
                <w:right w:val="none" w:sz="0" w:space="0" w:color="auto"/>
              </w:divBdr>
            </w:div>
            <w:div w:id="1161896228">
              <w:marLeft w:val="0"/>
              <w:marRight w:val="0"/>
              <w:marTop w:val="0"/>
              <w:marBottom w:val="0"/>
              <w:divBdr>
                <w:top w:val="none" w:sz="0" w:space="0" w:color="auto"/>
                <w:left w:val="none" w:sz="0" w:space="0" w:color="auto"/>
                <w:bottom w:val="none" w:sz="0" w:space="0" w:color="auto"/>
                <w:right w:val="none" w:sz="0" w:space="0" w:color="auto"/>
              </w:divBdr>
            </w:div>
            <w:div w:id="2139226864">
              <w:marLeft w:val="0"/>
              <w:marRight w:val="0"/>
              <w:marTop w:val="0"/>
              <w:marBottom w:val="0"/>
              <w:divBdr>
                <w:top w:val="none" w:sz="0" w:space="0" w:color="auto"/>
                <w:left w:val="none" w:sz="0" w:space="0" w:color="auto"/>
                <w:bottom w:val="none" w:sz="0" w:space="0" w:color="auto"/>
                <w:right w:val="none" w:sz="0" w:space="0" w:color="auto"/>
              </w:divBdr>
            </w:div>
            <w:div w:id="1145657250">
              <w:marLeft w:val="0"/>
              <w:marRight w:val="0"/>
              <w:marTop w:val="0"/>
              <w:marBottom w:val="0"/>
              <w:divBdr>
                <w:top w:val="none" w:sz="0" w:space="0" w:color="auto"/>
                <w:left w:val="none" w:sz="0" w:space="0" w:color="auto"/>
                <w:bottom w:val="none" w:sz="0" w:space="0" w:color="auto"/>
                <w:right w:val="none" w:sz="0" w:space="0" w:color="auto"/>
              </w:divBdr>
            </w:div>
            <w:div w:id="2035423107">
              <w:marLeft w:val="0"/>
              <w:marRight w:val="0"/>
              <w:marTop w:val="0"/>
              <w:marBottom w:val="0"/>
              <w:divBdr>
                <w:top w:val="none" w:sz="0" w:space="0" w:color="auto"/>
                <w:left w:val="none" w:sz="0" w:space="0" w:color="auto"/>
                <w:bottom w:val="none" w:sz="0" w:space="0" w:color="auto"/>
                <w:right w:val="none" w:sz="0" w:space="0" w:color="auto"/>
              </w:divBdr>
            </w:div>
            <w:div w:id="2029795557">
              <w:marLeft w:val="0"/>
              <w:marRight w:val="0"/>
              <w:marTop w:val="0"/>
              <w:marBottom w:val="0"/>
              <w:divBdr>
                <w:top w:val="none" w:sz="0" w:space="0" w:color="auto"/>
                <w:left w:val="none" w:sz="0" w:space="0" w:color="auto"/>
                <w:bottom w:val="none" w:sz="0" w:space="0" w:color="auto"/>
                <w:right w:val="none" w:sz="0" w:space="0" w:color="auto"/>
              </w:divBdr>
            </w:div>
            <w:div w:id="817573541">
              <w:marLeft w:val="0"/>
              <w:marRight w:val="0"/>
              <w:marTop w:val="0"/>
              <w:marBottom w:val="0"/>
              <w:divBdr>
                <w:top w:val="none" w:sz="0" w:space="0" w:color="auto"/>
                <w:left w:val="none" w:sz="0" w:space="0" w:color="auto"/>
                <w:bottom w:val="none" w:sz="0" w:space="0" w:color="auto"/>
                <w:right w:val="none" w:sz="0" w:space="0" w:color="auto"/>
              </w:divBdr>
            </w:div>
            <w:div w:id="2090538794">
              <w:marLeft w:val="0"/>
              <w:marRight w:val="0"/>
              <w:marTop w:val="0"/>
              <w:marBottom w:val="0"/>
              <w:divBdr>
                <w:top w:val="none" w:sz="0" w:space="0" w:color="auto"/>
                <w:left w:val="none" w:sz="0" w:space="0" w:color="auto"/>
                <w:bottom w:val="none" w:sz="0" w:space="0" w:color="auto"/>
                <w:right w:val="none" w:sz="0" w:space="0" w:color="auto"/>
              </w:divBdr>
            </w:div>
            <w:div w:id="955982728">
              <w:marLeft w:val="0"/>
              <w:marRight w:val="0"/>
              <w:marTop w:val="0"/>
              <w:marBottom w:val="0"/>
              <w:divBdr>
                <w:top w:val="none" w:sz="0" w:space="0" w:color="auto"/>
                <w:left w:val="none" w:sz="0" w:space="0" w:color="auto"/>
                <w:bottom w:val="none" w:sz="0" w:space="0" w:color="auto"/>
                <w:right w:val="none" w:sz="0" w:space="0" w:color="auto"/>
              </w:divBdr>
            </w:div>
            <w:div w:id="906189415">
              <w:marLeft w:val="0"/>
              <w:marRight w:val="0"/>
              <w:marTop w:val="0"/>
              <w:marBottom w:val="0"/>
              <w:divBdr>
                <w:top w:val="none" w:sz="0" w:space="0" w:color="auto"/>
                <w:left w:val="none" w:sz="0" w:space="0" w:color="auto"/>
                <w:bottom w:val="none" w:sz="0" w:space="0" w:color="auto"/>
                <w:right w:val="none" w:sz="0" w:space="0" w:color="auto"/>
              </w:divBdr>
            </w:div>
            <w:div w:id="1002002610">
              <w:marLeft w:val="0"/>
              <w:marRight w:val="0"/>
              <w:marTop w:val="0"/>
              <w:marBottom w:val="0"/>
              <w:divBdr>
                <w:top w:val="none" w:sz="0" w:space="0" w:color="auto"/>
                <w:left w:val="none" w:sz="0" w:space="0" w:color="auto"/>
                <w:bottom w:val="none" w:sz="0" w:space="0" w:color="auto"/>
                <w:right w:val="none" w:sz="0" w:space="0" w:color="auto"/>
              </w:divBdr>
            </w:div>
            <w:div w:id="1270627682">
              <w:marLeft w:val="0"/>
              <w:marRight w:val="0"/>
              <w:marTop w:val="0"/>
              <w:marBottom w:val="0"/>
              <w:divBdr>
                <w:top w:val="none" w:sz="0" w:space="0" w:color="auto"/>
                <w:left w:val="none" w:sz="0" w:space="0" w:color="auto"/>
                <w:bottom w:val="none" w:sz="0" w:space="0" w:color="auto"/>
                <w:right w:val="none" w:sz="0" w:space="0" w:color="auto"/>
              </w:divBdr>
            </w:div>
            <w:div w:id="1939752637">
              <w:marLeft w:val="0"/>
              <w:marRight w:val="0"/>
              <w:marTop w:val="0"/>
              <w:marBottom w:val="0"/>
              <w:divBdr>
                <w:top w:val="none" w:sz="0" w:space="0" w:color="auto"/>
                <w:left w:val="none" w:sz="0" w:space="0" w:color="auto"/>
                <w:bottom w:val="none" w:sz="0" w:space="0" w:color="auto"/>
                <w:right w:val="none" w:sz="0" w:space="0" w:color="auto"/>
              </w:divBdr>
            </w:div>
            <w:div w:id="1641114671">
              <w:marLeft w:val="0"/>
              <w:marRight w:val="0"/>
              <w:marTop w:val="0"/>
              <w:marBottom w:val="0"/>
              <w:divBdr>
                <w:top w:val="none" w:sz="0" w:space="0" w:color="auto"/>
                <w:left w:val="none" w:sz="0" w:space="0" w:color="auto"/>
                <w:bottom w:val="none" w:sz="0" w:space="0" w:color="auto"/>
                <w:right w:val="none" w:sz="0" w:space="0" w:color="auto"/>
              </w:divBdr>
            </w:div>
            <w:div w:id="1584071640">
              <w:marLeft w:val="0"/>
              <w:marRight w:val="0"/>
              <w:marTop w:val="0"/>
              <w:marBottom w:val="0"/>
              <w:divBdr>
                <w:top w:val="none" w:sz="0" w:space="0" w:color="auto"/>
                <w:left w:val="none" w:sz="0" w:space="0" w:color="auto"/>
                <w:bottom w:val="none" w:sz="0" w:space="0" w:color="auto"/>
                <w:right w:val="none" w:sz="0" w:space="0" w:color="auto"/>
              </w:divBdr>
            </w:div>
            <w:div w:id="101339972">
              <w:marLeft w:val="0"/>
              <w:marRight w:val="0"/>
              <w:marTop w:val="0"/>
              <w:marBottom w:val="0"/>
              <w:divBdr>
                <w:top w:val="none" w:sz="0" w:space="0" w:color="auto"/>
                <w:left w:val="none" w:sz="0" w:space="0" w:color="auto"/>
                <w:bottom w:val="none" w:sz="0" w:space="0" w:color="auto"/>
                <w:right w:val="none" w:sz="0" w:space="0" w:color="auto"/>
              </w:divBdr>
            </w:div>
            <w:div w:id="1833327907">
              <w:marLeft w:val="0"/>
              <w:marRight w:val="0"/>
              <w:marTop w:val="0"/>
              <w:marBottom w:val="0"/>
              <w:divBdr>
                <w:top w:val="none" w:sz="0" w:space="0" w:color="auto"/>
                <w:left w:val="none" w:sz="0" w:space="0" w:color="auto"/>
                <w:bottom w:val="none" w:sz="0" w:space="0" w:color="auto"/>
                <w:right w:val="none" w:sz="0" w:space="0" w:color="auto"/>
              </w:divBdr>
            </w:div>
            <w:div w:id="483592317">
              <w:marLeft w:val="0"/>
              <w:marRight w:val="0"/>
              <w:marTop w:val="0"/>
              <w:marBottom w:val="0"/>
              <w:divBdr>
                <w:top w:val="none" w:sz="0" w:space="0" w:color="auto"/>
                <w:left w:val="none" w:sz="0" w:space="0" w:color="auto"/>
                <w:bottom w:val="none" w:sz="0" w:space="0" w:color="auto"/>
                <w:right w:val="none" w:sz="0" w:space="0" w:color="auto"/>
              </w:divBdr>
            </w:div>
            <w:div w:id="749742291">
              <w:marLeft w:val="0"/>
              <w:marRight w:val="0"/>
              <w:marTop w:val="0"/>
              <w:marBottom w:val="0"/>
              <w:divBdr>
                <w:top w:val="none" w:sz="0" w:space="0" w:color="auto"/>
                <w:left w:val="none" w:sz="0" w:space="0" w:color="auto"/>
                <w:bottom w:val="none" w:sz="0" w:space="0" w:color="auto"/>
                <w:right w:val="none" w:sz="0" w:space="0" w:color="auto"/>
              </w:divBdr>
            </w:div>
            <w:div w:id="876696442">
              <w:marLeft w:val="0"/>
              <w:marRight w:val="0"/>
              <w:marTop w:val="0"/>
              <w:marBottom w:val="0"/>
              <w:divBdr>
                <w:top w:val="none" w:sz="0" w:space="0" w:color="auto"/>
                <w:left w:val="none" w:sz="0" w:space="0" w:color="auto"/>
                <w:bottom w:val="none" w:sz="0" w:space="0" w:color="auto"/>
                <w:right w:val="none" w:sz="0" w:space="0" w:color="auto"/>
              </w:divBdr>
            </w:div>
            <w:div w:id="134371988">
              <w:marLeft w:val="0"/>
              <w:marRight w:val="0"/>
              <w:marTop w:val="0"/>
              <w:marBottom w:val="0"/>
              <w:divBdr>
                <w:top w:val="none" w:sz="0" w:space="0" w:color="auto"/>
                <w:left w:val="none" w:sz="0" w:space="0" w:color="auto"/>
                <w:bottom w:val="none" w:sz="0" w:space="0" w:color="auto"/>
                <w:right w:val="none" w:sz="0" w:space="0" w:color="auto"/>
              </w:divBdr>
            </w:div>
            <w:div w:id="1966544869">
              <w:marLeft w:val="0"/>
              <w:marRight w:val="0"/>
              <w:marTop w:val="0"/>
              <w:marBottom w:val="0"/>
              <w:divBdr>
                <w:top w:val="none" w:sz="0" w:space="0" w:color="auto"/>
                <w:left w:val="none" w:sz="0" w:space="0" w:color="auto"/>
                <w:bottom w:val="none" w:sz="0" w:space="0" w:color="auto"/>
                <w:right w:val="none" w:sz="0" w:space="0" w:color="auto"/>
              </w:divBdr>
            </w:div>
            <w:div w:id="1296175148">
              <w:marLeft w:val="0"/>
              <w:marRight w:val="0"/>
              <w:marTop w:val="0"/>
              <w:marBottom w:val="0"/>
              <w:divBdr>
                <w:top w:val="none" w:sz="0" w:space="0" w:color="auto"/>
                <w:left w:val="none" w:sz="0" w:space="0" w:color="auto"/>
                <w:bottom w:val="none" w:sz="0" w:space="0" w:color="auto"/>
                <w:right w:val="none" w:sz="0" w:space="0" w:color="auto"/>
              </w:divBdr>
            </w:div>
            <w:div w:id="1872574367">
              <w:marLeft w:val="0"/>
              <w:marRight w:val="0"/>
              <w:marTop w:val="0"/>
              <w:marBottom w:val="0"/>
              <w:divBdr>
                <w:top w:val="none" w:sz="0" w:space="0" w:color="auto"/>
                <w:left w:val="none" w:sz="0" w:space="0" w:color="auto"/>
                <w:bottom w:val="none" w:sz="0" w:space="0" w:color="auto"/>
                <w:right w:val="none" w:sz="0" w:space="0" w:color="auto"/>
              </w:divBdr>
            </w:div>
            <w:div w:id="1786846025">
              <w:marLeft w:val="0"/>
              <w:marRight w:val="0"/>
              <w:marTop w:val="0"/>
              <w:marBottom w:val="0"/>
              <w:divBdr>
                <w:top w:val="none" w:sz="0" w:space="0" w:color="auto"/>
                <w:left w:val="none" w:sz="0" w:space="0" w:color="auto"/>
                <w:bottom w:val="none" w:sz="0" w:space="0" w:color="auto"/>
                <w:right w:val="none" w:sz="0" w:space="0" w:color="auto"/>
              </w:divBdr>
            </w:div>
            <w:div w:id="1358849927">
              <w:marLeft w:val="0"/>
              <w:marRight w:val="0"/>
              <w:marTop w:val="0"/>
              <w:marBottom w:val="0"/>
              <w:divBdr>
                <w:top w:val="none" w:sz="0" w:space="0" w:color="auto"/>
                <w:left w:val="none" w:sz="0" w:space="0" w:color="auto"/>
                <w:bottom w:val="none" w:sz="0" w:space="0" w:color="auto"/>
                <w:right w:val="none" w:sz="0" w:space="0" w:color="auto"/>
              </w:divBdr>
            </w:div>
            <w:div w:id="1101490407">
              <w:marLeft w:val="0"/>
              <w:marRight w:val="0"/>
              <w:marTop w:val="0"/>
              <w:marBottom w:val="0"/>
              <w:divBdr>
                <w:top w:val="none" w:sz="0" w:space="0" w:color="auto"/>
                <w:left w:val="none" w:sz="0" w:space="0" w:color="auto"/>
                <w:bottom w:val="none" w:sz="0" w:space="0" w:color="auto"/>
                <w:right w:val="none" w:sz="0" w:space="0" w:color="auto"/>
              </w:divBdr>
            </w:div>
            <w:div w:id="2097821964">
              <w:marLeft w:val="0"/>
              <w:marRight w:val="0"/>
              <w:marTop w:val="0"/>
              <w:marBottom w:val="0"/>
              <w:divBdr>
                <w:top w:val="none" w:sz="0" w:space="0" w:color="auto"/>
                <w:left w:val="none" w:sz="0" w:space="0" w:color="auto"/>
                <w:bottom w:val="none" w:sz="0" w:space="0" w:color="auto"/>
                <w:right w:val="none" w:sz="0" w:space="0" w:color="auto"/>
              </w:divBdr>
            </w:div>
            <w:div w:id="678236322">
              <w:marLeft w:val="0"/>
              <w:marRight w:val="0"/>
              <w:marTop w:val="0"/>
              <w:marBottom w:val="0"/>
              <w:divBdr>
                <w:top w:val="none" w:sz="0" w:space="0" w:color="auto"/>
                <w:left w:val="none" w:sz="0" w:space="0" w:color="auto"/>
                <w:bottom w:val="none" w:sz="0" w:space="0" w:color="auto"/>
                <w:right w:val="none" w:sz="0" w:space="0" w:color="auto"/>
              </w:divBdr>
            </w:div>
            <w:div w:id="754909535">
              <w:marLeft w:val="0"/>
              <w:marRight w:val="0"/>
              <w:marTop w:val="0"/>
              <w:marBottom w:val="0"/>
              <w:divBdr>
                <w:top w:val="none" w:sz="0" w:space="0" w:color="auto"/>
                <w:left w:val="none" w:sz="0" w:space="0" w:color="auto"/>
                <w:bottom w:val="none" w:sz="0" w:space="0" w:color="auto"/>
                <w:right w:val="none" w:sz="0" w:space="0" w:color="auto"/>
              </w:divBdr>
            </w:div>
            <w:div w:id="487792512">
              <w:marLeft w:val="0"/>
              <w:marRight w:val="0"/>
              <w:marTop w:val="0"/>
              <w:marBottom w:val="0"/>
              <w:divBdr>
                <w:top w:val="none" w:sz="0" w:space="0" w:color="auto"/>
                <w:left w:val="none" w:sz="0" w:space="0" w:color="auto"/>
                <w:bottom w:val="none" w:sz="0" w:space="0" w:color="auto"/>
                <w:right w:val="none" w:sz="0" w:space="0" w:color="auto"/>
              </w:divBdr>
            </w:div>
            <w:div w:id="2015914760">
              <w:marLeft w:val="0"/>
              <w:marRight w:val="0"/>
              <w:marTop w:val="0"/>
              <w:marBottom w:val="0"/>
              <w:divBdr>
                <w:top w:val="none" w:sz="0" w:space="0" w:color="auto"/>
                <w:left w:val="none" w:sz="0" w:space="0" w:color="auto"/>
                <w:bottom w:val="none" w:sz="0" w:space="0" w:color="auto"/>
                <w:right w:val="none" w:sz="0" w:space="0" w:color="auto"/>
              </w:divBdr>
            </w:div>
            <w:div w:id="1083839379">
              <w:marLeft w:val="0"/>
              <w:marRight w:val="0"/>
              <w:marTop w:val="0"/>
              <w:marBottom w:val="0"/>
              <w:divBdr>
                <w:top w:val="none" w:sz="0" w:space="0" w:color="auto"/>
                <w:left w:val="none" w:sz="0" w:space="0" w:color="auto"/>
                <w:bottom w:val="none" w:sz="0" w:space="0" w:color="auto"/>
                <w:right w:val="none" w:sz="0" w:space="0" w:color="auto"/>
              </w:divBdr>
            </w:div>
            <w:div w:id="2104641239">
              <w:marLeft w:val="0"/>
              <w:marRight w:val="0"/>
              <w:marTop w:val="0"/>
              <w:marBottom w:val="0"/>
              <w:divBdr>
                <w:top w:val="none" w:sz="0" w:space="0" w:color="auto"/>
                <w:left w:val="none" w:sz="0" w:space="0" w:color="auto"/>
                <w:bottom w:val="none" w:sz="0" w:space="0" w:color="auto"/>
                <w:right w:val="none" w:sz="0" w:space="0" w:color="auto"/>
              </w:divBdr>
            </w:div>
            <w:div w:id="1193497119">
              <w:marLeft w:val="0"/>
              <w:marRight w:val="0"/>
              <w:marTop w:val="0"/>
              <w:marBottom w:val="0"/>
              <w:divBdr>
                <w:top w:val="none" w:sz="0" w:space="0" w:color="auto"/>
                <w:left w:val="none" w:sz="0" w:space="0" w:color="auto"/>
                <w:bottom w:val="none" w:sz="0" w:space="0" w:color="auto"/>
                <w:right w:val="none" w:sz="0" w:space="0" w:color="auto"/>
              </w:divBdr>
            </w:div>
            <w:div w:id="541989392">
              <w:marLeft w:val="0"/>
              <w:marRight w:val="0"/>
              <w:marTop w:val="0"/>
              <w:marBottom w:val="0"/>
              <w:divBdr>
                <w:top w:val="none" w:sz="0" w:space="0" w:color="auto"/>
                <w:left w:val="none" w:sz="0" w:space="0" w:color="auto"/>
                <w:bottom w:val="none" w:sz="0" w:space="0" w:color="auto"/>
                <w:right w:val="none" w:sz="0" w:space="0" w:color="auto"/>
              </w:divBdr>
            </w:div>
            <w:div w:id="1546872972">
              <w:marLeft w:val="0"/>
              <w:marRight w:val="0"/>
              <w:marTop w:val="0"/>
              <w:marBottom w:val="0"/>
              <w:divBdr>
                <w:top w:val="none" w:sz="0" w:space="0" w:color="auto"/>
                <w:left w:val="none" w:sz="0" w:space="0" w:color="auto"/>
                <w:bottom w:val="none" w:sz="0" w:space="0" w:color="auto"/>
                <w:right w:val="none" w:sz="0" w:space="0" w:color="auto"/>
              </w:divBdr>
            </w:div>
            <w:div w:id="1636377231">
              <w:marLeft w:val="0"/>
              <w:marRight w:val="0"/>
              <w:marTop w:val="0"/>
              <w:marBottom w:val="0"/>
              <w:divBdr>
                <w:top w:val="none" w:sz="0" w:space="0" w:color="auto"/>
                <w:left w:val="none" w:sz="0" w:space="0" w:color="auto"/>
                <w:bottom w:val="none" w:sz="0" w:space="0" w:color="auto"/>
                <w:right w:val="none" w:sz="0" w:space="0" w:color="auto"/>
              </w:divBdr>
            </w:div>
            <w:div w:id="1427071305">
              <w:marLeft w:val="0"/>
              <w:marRight w:val="0"/>
              <w:marTop w:val="0"/>
              <w:marBottom w:val="0"/>
              <w:divBdr>
                <w:top w:val="none" w:sz="0" w:space="0" w:color="auto"/>
                <w:left w:val="none" w:sz="0" w:space="0" w:color="auto"/>
                <w:bottom w:val="none" w:sz="0" w:space="0" w:color="auto"/>
                <w:right w:val="none" w:sz="0" w:space="0" w:color="auto"/>
              </w:divBdr>
            </w:div>
            <w:div w:id="1532916628">
              <w:marLeft w:val="0"/>
              <w:marRight w:val="0"/>
              <w:marTop w:val="0"/>
              <w:marBottom w:val="0"/>
              <w:divBdr>
                <w:top w:val="none" w:sz="0" w:space="0" w:color="auto"/>
                <w:left w:val="none" w:sz="0" w:space="0" w:color="auto"/>
                <w:bottom w:val="none" w:sz="0" w:space="0" w:color="auto"/>
                <w:right w:val="none" w:sz="0" w:space="0" w:color="auto"/>
              </w:divBdr>
            </w:div>
            <w:div w:id="305161339">
              <w:marLeft w:val="0"/>
              <w:marRight w:val="0"/>
              <w:marTop w:val="0"/>
              <w:marBottom w:val="0"/>
              <w:divBdr>
                <w:top w:val="none" w:sz="0" w:space="0" w:color="auto"/>
                <w:left w:val="none" w:sz="0" w:space="0" w:color="auto"/>
                <w:bottom w:val="none" w:sz="0" w:space="0" w:color="auto"/>
                <w:right w:val="none" w:sz="0" w:space="0" w:color="auto"/>
              </w:divBdr>
            </w:div>
            <w:div w:id="1768498516">
              <w:marLeft w:val="0"/>
              <w:marRight w:val="0"/>
              <w:marTop w:val="0"/>
              <w:marBottom w:val="0"/>
              <w:divBdr>
                <w:top w:val="none" w:sz="0" w:space="0" w:color="auto"/>
                <w:left w:val="none" w:sz="0" w:space="0" w:color="auto"/>
                <w:bottom w:val="none" w:sz="0" w:space="0" w:color="auto"/>
                <w:right w:val="none" w:sz="0" w:space="0" w:color="auto"/>
              </w:divBdr>
            </w:div>
            <w:div w:id="507402267">
              <w:marLeft w:val="0"/>
              <w:marRight w:val="0"/>
              <w:marTop w:val="0"/>
              <w:marBottom w:val="0"/>
              <w:divBdr>
                <w:top w:val="none" w:sz="0" w:space="0" w:color="auto"/>
                <w:left w:val="none" w:sz="0" w:space="0" w:color="auto"/>
                <w:bottom w:val="none" w:sz="0" w:space="0" w:color="auto"/>
                <w:right w:val="none" w:sz="0" w:space="0" w:color="auto"/>
              </w:divBdr>
            </w:div>
            <w:div w:id="904410802">
              <w:marLeft w:val="0"/>
              <w:marRight w:val="0"/>
              <w:marTop w:val="0"/>
              <w:marBottom w:val="0"/>
              <w:divBdr>
                <w:top w:val="none" w:sz="0" w:space="0" w:color="auto"/>
                <w:left w:val="none" w:sz="0" w:space="0" w:color="auto"/>
                <w:bottom w:val="none" w:sz="0" w:space="0" w:color="auto"/>
                <w:right w:val="none" w:sz="0" w:space="0" w:color="auto"/>
              </w:divBdr>
            </w:div>
            <w:div w:id="1615941548">
              <w:marLeft w:val="0"/>
              <w:marRight w:val="0"/>
              <w:marTop w:val="0"/>
              <w:marBottom w:val="0"/>
              <w:divBdr>
                <w:top w:val="none" w:sz="0" w:space="0" w:color="auto"/>
                <w:left w:val="none" w:sz="0" w:space="0" w:color="auto"/>
                <w:bottom w:val="none" w:sz="0" w:space="0" w:color="auto"/>
                <w:right w:val="none" w:sz="0" w:space="0" w:color="auto"/>
              </w:divBdr>
            </w:div>
            <w:div w:id="408890505">
              <w:marLeft w:val="0"/>
              <w:marRight w:val="0"/>
              <w:marTop w:val="0"/>
              <w:marBottom w:val="0"/>
              <w:divBdr>
                <w:top w:val="none" w:sz="0" w:space="0" w:color="auto"/>
                <w:left w:val="none" w:sz="0" w:space="0" w:color="auto"/>
                <w:bottom w:val="none" w:sz="0" w:space="0" w:color="auto"/>
                <w:right w:val="none" w:sz="0" w:space="0" w:color="auto"/>
              </w:divBdr>
            </w:div>
            <w:div w:id="199754993">
              <w:marLeft w:val="0"/>
              <w:marRight w:val="0"/>
              <w:marTop w:val="0"/>
              <w:marBottom w:val="0"/>
              <w:divBdr>
                <w:top w:val="none" w:sz="0" w:space="0" w:color="auto"/>
                <w:left w:val="none" w:sz="0" w:space="0" w:color="auto"/>
                <w:bottom w:val="none" w:sz="0" w:space="0" w:color="auto"/>
                <w:right w:val="none" w:sz="0" w:space="0" w:color="auto"/>
              </w:divBdr>
            </w:div>
            <w:div w:id="761221326">
              <w:marLeft w:val="0"/>
              <w:marRight w:val="0"/>
              <w:marTop w:val="0"/>
              <w:marBottom w:val="0"/>
              <w:divBdr>
                <w:top w:val="none" w:sz="0" w:space="0" w:color="auto"/>
                <w:left w:val="none" w:sz="0" w:space="0" w:color="auto"/>
                <w:bottom w:val="none" w:sz="0" w:space="0" w:color="auto"/>
                <w:right w:val="none" w:sz="0" w:space="0" w:color="auto"/>
              </w:divBdr>
            </w:div>
            <w:div w:id="15425998">
              <w:marLeft w:val="0"/>
              <w:marRight w:val="0"/>
              <w:marTop w:val="0"/>
              <w:marBottom w:val="0"/>
              <w:divBdr>
                <w:top w:val="none" w:sz="0" w:space="0" w:color="auto"/>
                <w:left w:val="none" w:sz="0" w:space="0" w:color="auto"/>
                <w:bottom w:val="none" w:sz="0" w:space="0" w:color="auto"/>
                <w:right w:val="none" w:sz="0" w:space="0" w:color="auto"/>
              </w:divBdr>
            </w:div>
            <w:div w:id="1037314289">
              <w:marLeft w:val="0"/>
              <w:marRight w:val="0"/>
              <w:marTop w:val="0"/>
              <w:marBottom w:val="0"/>
              <w:divBdr>
                <w:top w:val="none" w:sz="0" w:space="0" w:color="auto"/>
                <w:left w:val="none" w:sz="0" w:space="0" w:color="auto"/>
                <w:bottom w:val="none" w:sz="0" w:space="0" w:color="auto"/>
                <w:right w:val="none" w:sz="0" w:space="0" w:color="auto"/>
              </w:divBdr>
            </w:div>
            <w:div w:id="1247808781">
              <w:marLeft w:val="0"/>
              <w:marRight w:val="0"/>
              <w:marTop w:val="0"/>
              <w:marBottom w:val="0"/>
              <w:divBdr>
                <w:top w:val="none" w:sz="0" w:space="0" w:color="auto"/>
                <w:left w:val="none" w:sz="0" w:space="0" w:color="auto"/>
                <w:bottom w:val="none" w:sz="0" w:space="0" w:color="auto"/>
                <w:right w:val="none" w:sz="0" w:space="0" w:color="auto"/>
              </w:divBdr>
            </w:div>
            <w:div w:id="796337011">
              <w:marLeft w:val="0"/>
              <w:marRight w:val="0"/>
              <w:marTop w:val="0"/>
              <w:marBottom w:val="0"/>
              <w:divBdr>
                <w:top w:val="none" w:sz="0" w:space="0" w:color="auto"/>
                <w:left w:val="none" w:sz="0" w:space="0" w:color="auto"/>
                <w:bottom w:val="none" w:sz="0" w:space="0" w:color="auto"/>
                <w:right w:val="none" w:sz="0" w:space="0" w:color="auto"/>
              </w:divBdr>
            </w:div>
            <w:div w:id="347635601">
              <w:marLeft w:val="0"/>
              <w:marRight w:val="0"/>
              <w:marTop w:val="0"/>
              <w:marBottom w:val="0"/>
              <w:divBdr>
                <w:top w:val="none" w:sz="0" w:space="0" w:color="auto"/>
                <w:left w:val="none" w:sz="0" w:space="0" w:color="auto"/>
                <w:bottom w:val="none" w:sz="0" w:space="0" w:color="auto"/>
                <w:right w:val="none" w:sz="0" w:space="0" w:color="auto"/>
              </w:divBdr>
            </w:div>
            <w:div w:id="2084570394">
              <w:marLeft w:val="0"/>
              <w:marRight w:val="0"/>
              <w:marTop w:val="0"/>
              <w:marBottom w:val="0"/>
              <w:divBdr>
                <w:top w:val="none" w:sz="0" w:space="0" w:color="auto"/>
                <w:left w:val="none" w:sz="0" w:space="0" w:color="auto"/>
                <w:bottom w:val="none" w:sz="0" w:space="0" w:color="auto"/>
                <w:right w:val="none" w:sz="0" w:space="0" w:color="auto"/>
              </w:divBdr>
            </w:div>
            <w:div w:id="775247579">
              <w:marLeft w:val="0"/>
              <w:marRight w:val="0"/>
              <w:marTop w:val="0"/>
              <w:marBottom w:val="0"/>
              <w:divBdr>
                <w:top w:val="none" w:sz="0" w:space="0" w:color="auto"/>
                <w:left w:val="none" w:sz="0" w:space="0" w:color="auto"/>
                <w:bottom w:val="none" w:sz="0" w:space="0" w:color="auto"/>
                <w:right w:val="none" w:sz="0" w:space="0" w:color="auto"/>
              </w:divBdr>
            </w:div>
            <w:div w:id="605425897">
              <w:marLeft w:val="0"/>
              <w:marRight w:val="0"/>
              <w:marTop w:val="0"/>
              <w:marBottom w:val="0"/>
              <w:divBdr>
                <w:top w:val="none" w:sz="0" w:space="0" w:color="auto"/>
                <w:left w:val="none" w:sz="0" w:space="0" w:color="auto"/>
                <w:bottom w:val="none" w:sz="0" w:space="0" w:color="auto"/>
                <w:right w:val="none" w:sz="0" w:space="0" w:color="auto"/>
              </w:divBdr>
            </w:div>
            <w:div w:id="981614306">
              <w:marLeft w:val="0"/>
              <w:marRight w:val="0"/>
              <w:marTop w:val="0"/>
              <w:marBottom w:val="0"/>
              <w:divBdr>
                <w:top w:val="none" w:sz="0" w:space="0" w:color="auto"/>
                <w:left w:val="none" w:sz="0" w:space="0" w:color="auto"/>
                <w:bottom w:val="none" w:sz="0" w:space="0" w:color="auto"/>
                <w:right w:val="none" w:sz="0" w:space="0" w:color="auto"/>
              </w:divBdr>
            </w:div>
            <w:div w:id="1826361646">
              <w:marLeft w:val="0"/>
              <w:marRight w:val="0"/>
              <w:marTop w:val="0"/>
              <w:marBottom w:val="0"/>
              <w:divBdr>
                <w:top w:val="none" w:sz="0" w:space="0" w:color="auto"/>
                <w:left w:val="none" w:sz="0" w:space="0" w:color="auto"/>
                <w:bottom w:val="none" w:sz="0" w:space="0" w:color="auto"/>
                <w:right w:val="none" w:sz="0" w:space="0" w:color="auto"/>
              </w:divBdr>
            </w:div>
            <w:div w:id="249195797">
              <w:marLeft w:val="0"/>
              <w:marRight w:val="0"/>
              <w:marTop w:val="0"/>
              <w:marBottom w:val="0"/>
              <w:divBdr>
                <w:top w:val="none" w:sz="0" w:space="0" w:color="auto"/>
                <w:left w:val="none" w:sz="0" w:space="0" w:color="auto"/>
                <w:bottom w:val="none" w:sz="0" w:space="0" w:color="auto"/>
                <w:right w:val="none" w:sz="0" w:space="0" w:color="auto"/>
              </w:divBdr>
            </w:div>
            <w:div w:id="1698579393">
              <w:marLeft w:val="0"/>
              <w:marRight w:val="0"/>
              <w:marTop w:val="0"/>
              <w:marBottom w:val="0"/>
              <w:divBdr>
                <w:top w:val="none" w:sz="0" w:space="0" w:color="auto"/>
                <w:left w:val="none" w:sz="0" w:space="0" w:color="auto"/>
                <w:bottom w:val="none" w:sz="0" w:space="0" w:color="auto"/>
                <w:right w:val="none" w:sz="0" w:space="0" w:color="auto"/>
              </w:divBdr>
            </w:div>
            <w:div w:id="1505323647">
              <w:marLeft w:val="0"/>
              <w:marRight w:val="0"/>
              <w:marTop w:val="0"/>
              <w:marBottom w:val="0"/>
              <w:divBdr>
                <w:top w:val="none" w:sz="0" w:space="0" w:color="auto"/>
                <w:left w:val="none" w:sz="0" w:space="0" w:color="auto"/>
                <w:bottom w:val="none" w:sz="0" w:space="0" w:color="auto"/>
                <w:right w:val="none" w:sz="0" w:space="0" w:color="auto"/>
              </w:divBdr>
            </w:div>
            <w:div w:id="951673197">
              <w:marLeft w:val="0"/>
              <w:marRight w:val="0"/>
              <w:marTop w:val="0"/>
              <w:marBottom w:val="0"/>
              <w:divBdr>
                <w:top w:val="none" w:sz="0" w:space="0" w:color="auto"/>
                <w:left w:val="none" w:sz="0" w:space="0" w:color="auto"/>
                <w:bottom w:val="none" w:sz="0" w:space="0" w:color="auto"/>
                <w:right w:val="none" w:sz="0" w:space="0" w:color="auto"/>
              </w:divBdr>
            </w:div>
            <w:div w:id="1179737007">
              <w:marLeft w:val="0"/>
              <w:marRight w:val="0"/>
              <w:marTop w:val="0"/>
              <w:marBottom w:val="0"/>
              <w:divBdr>
                <w:top w:val="none" w:sz="0" w:space="0" w:color="auto"/>
                <w:left w:val="none" w:sz="0" w:space="0" w:color="auto"/>
                <w:bottom w:val="none" w:sz="0" w:space="0" w:color="auto"/>
                <w:right w:val="none" w:sz="0" w:space="0" w:color="auto"/>
              </w:divBdr>
            </w:div>
            <w:div w:id="2124111441">
              <w:marLeft w:val="0"/>
              <w:marRight w:val="0"/>
              <w:marTop w:val="0"/>
              <w:marBottom w:val="0"/>
              <w:divBdr>
                <w:top w:val="none" w:sz="0" w:space="0" w:color="auto"/>
                <w:left w:val="none" w:sz="0" w:space="0" w:color="auto"/>
                <w:bottom w:val="none" w:sz="0" w:space="0" w:color="auto"/>
                <w:right w:val="none" w:sz="0" w:space="0" w:color="auto"/>
              </w:divBdr>
            </w:div>
            <w:div w:id="1541360958">
              <w:marLeft w:val="0"/>
              <w:marRight w:val="0"/>
              <w:marTop w:val="0"/>
              <w:marBottom w:val="0"/>
              <w:divBdr>
                <w:top w:val="none" w:sz="0" w:space="0" w:color="auto"/>
                <w:left w:val="none" w:sz="0" w:space="0" w:color="auto"/>
                <w:bottom w:val="none" w:sz="0" w:space="0" w:color="auto"/>
                <w:right w:val="none" w:sz="0" w:space="0" w:color="auto"/>
              </w:divBdr>
            </w:div>
            <w:div w:id="1395540733">
              <w:marLeft w:val="0"/>
              <w:marRight w:val="0"/>
              <w:marTop w:val="0"/>
              <w:marBottom w:val="0"/>
              <w:divBdr>
                <w:top w:val="none" w:sz="0" w:space="0" w:color="auto"/>
                <w:left w:val="none" w:sz="0" w:space="0" w:color="auto"/>
                <w:bottom w:val="none" w:sz="0" w:space="0" w:color="auto"/>
                <w:right w:val="none" w:sz="0" w:space="0" w:color="auto"/>
              </w:divBdr>
            </w:div>
            <w:div w:id="28452737">
              <w:marLeft w:val="0"/>
              <w:marRight w:val="0"/>
              <w:marTop w:val="0"/>
              <w:marBottom w:val="0"/>
              <w:divBdr>
                <w:top w:val="none" w:sz="0" w:space="0" w:color="auto"/>
                <w:left w:val="none" w:sz="0" w:space="0" w:color="auto"/>
                <w:bottom w:val="none" w:sz="0" w:space="0" w:color="auto"/>
                <w:right w:val="none" w:sz="0" w:space="0" w:color="auto"/>
              </w:divBdr>
            </w:div>
            <w:div w:id="477724256">
              <w:marLeft w:val="0"/>
              <w:marRight w:val="0"/>
              <w:marTop w:val="0"/>
              <w:marBottom w:val="0"/>
              <w:divBdr>
                <w:top w:val="none" w:sz="0" w:space="0" w:color="auto"/>
                <w:left w:val="none" w:sz="0" w:space="0" w:color="auto"/>
                <w:bottom w:val="none" w:sz="0" w:space="0" w:color="auto"/>
                <w:right w:val="none" w:sz="0" w:space="0" w:color="auto"/>
              </w:divBdr>
            </w:div>
            <w:div w:id="1505898503">
              <w:marLeft w:val="0"/>
              <w:marRight w:val="0"/>
              <w:marTop w:val="0"/>
              <w:marBottom w:val="0"/>
              <w:divBdr>
                <w:top w:val="none" w:sz="0" w:space="0" w:color="auto"/>
                <w:left w:val="none" w:sz="0" w:space="0" w:color="auto"/>
                <w:bottom w:val="none" w:sz="0" w:space="0" w:color="auto"/>
                <w:right w:val="none" w:sz="0" w:space="0" w:color="auto"/>
              </w:divBdr>
            </w:div>
            <w:div w:id="622930082">
              <w:marLeft w:val="0"/>
              <w:marRight w:val="0"/>
              <w:marTop w:val="0"/>
              <w:marBottom w:val="0"/>
              <w:divBdr>
                <w:top w:val="none" w:sz="0" w:space="0" w:color="auto"/>
                <w:left w:val="none" w:sz="0" w:space="0" w:color="auto"/>
                <w:bottom w:val="none" w:sz="0" w:space="0" w:color="auto"/>
                <w:right w:val="none" w:sz="0" w:space="0" w:color="auto"/>
              </w:divBdr>
            </w:div>
            <w:div w:id="1936162515">
              <w:marLeft w:val="0"/>
              <w:marRight w:val="0"/>
              <w:marTop w:val="0"/>
              <w:marBottom w:val="0"/>
              <w:divBdr>
                <w:top w:val="none" w:sz="0" w:space="0" w:color="auto"/>
                <w:left w:val="none" w:sz="0" w:space="0" w:color="auto"/>
                <w:bottom w:val="none" w:sz="0" w:space="0" w:color="auto"/>
                <w:right w:val="none" w:sz="0" w:space="0" w:color="auto"/>
              </w:divBdr>
            </w:div>
            <w:div w:id="526988114">
              <w:marLeft w:val="0"/>
              <w:marRight w:val="0"/>
              <w:marTop w:val="0"/>
              <w:marBottom w:val="0"/>
              <w:divBdr>
                <w:top w:val="none" w:sz="0" w:space="0" w:color="auto"/>
                <w:left w:val="none" w:sz="0" w:space="0" w:color="auto"/>
                <w:bottom w:val="none" w:sz="0" w:space="0" w:color="auto"/>
                <w:right w:val="none" w:sz="0" w:space="0" w:color="auto"/>
              </w:divBdr>
            </w:div>
            <w:div w:id="1859922571">
              <w:marLeft w:val="0"/>
              <w:marRight w:val="0"/>
              <w:marTop w:val="0"/>
              <w:marBottom w:val="0"/>
              <w:divBdr>
                <w:top w:val="none" w:sz="0" w:space="0" w:color="auto"/>
                <w:left w:val="none" w:sz="0" w:space="0" w:color="auto"/>
                <w:bottom w:val="none" w:sz="0" w:space="0" w:color="auto"/>
                <w:right w:val="none" w:sz="0" w:space="0" w:color="auto"/>
              </w:divBdr>
            </w:div>
            <w:div w:id="530804810">
              <w:marLeft w:val="0"/>
              <w:marRight w:val="0"/>
              <w:marTop w:val="0"/>
              <w:marBottom w:val="0"/>
              <w:divBdr>
                <w:top w:val="none" w:sz="0" w:space="0" w:color="auto"/>
                <w:left w:val="none" w:sz="0" w:space="0" w:color="auto"/>
                <w:bottom w:val="none" w:sz="0" w:space="0" w:color="auto"/>
                <w:right w:val="none" w:sz="0" w:space="0" w:color="auto"/>
              </w:divBdr>
            </w:div>
            <w:div w:id="1569421778">
              <w:marLeft w:val="0"/>
              <w:marRight w:val="0"/>
              <w:marTop w:val="0"/>
              <w:marBottom w:val="0"/>
              <w:divBdr>
                <w:top w:val="none" w:sz="0" w:space="0" w:color="auto"/>
                <w:left w:val="none" w:sz="0" w:space="0" w:color="auto"/>
                <w:bottom w:val="none" w:sz="0" w:space="0" w:color="auto"/>
                <w:right w:val="none" w:sz="0" w:space="0" w:color="auto"/>
              </w:divBdr>
            </w:div>
            <w:div w:id="587271374">
              <w:marLeft w:val="0"/>
              <w:marRight w:val="0"/>
              <w:marTop w:val="0"/>
              <w:marBottom w:val="0"/>
              <w:divBdr>
                <w:top w:val="none" w:sz="0" w:space="0" w:color="auto"/>
                <w:left w:val="none" w:sz="0" w:space="0" w:color="auto"/>
                <w:bottom w:val="none" w:sz="0" w:space="0" w:color="auto"/>
                <w:right w:val="none" w:sz="0" w:space="0" w:color="auto"/>
              </w:divBdr>
            </w:div>
            <w:div w:id="911282122">
              <w:marLeft w:val="0"/>
              <w:marRight w:val="0"/>
              <w:marTop w:val="0"/>
              <w:marBottom w:val="0"/>
              <w:divBdr>
                <w:top w:val="none" w:sz="0" w:space="0" w:color="auto"/>
                <w:left w:val="none" w:sz="0" w:space="0" w:color="auto"/>
                <w:bottom w:val="none" w:sz="0" w:space="0" w:color="auto"/>
                <w:right w:val="none" w:sz="0" w:space="0" w:color="auto"/>
              </w:divBdr>
            </w:div>
            <w:div w:id="1028719026">
              <w:marLeft w:val="0"/>
              <w:marRight w:val="0"/>
              <w:marTop w:val="0"/>
              <w:marBottom w:val="0"/>
              <w:divBdr>
                <w:top w:val="none" w:sz="0" w:space="0" w:color="auto"/>
                <w:left w:val="none" w:sz="0" w:space="0" w:color="auto"/>
                <w:bottom w:val="none" w:sz="0" w:space="0" w:color="auto"/>
                <w:right w:val="none" w:sz="0" w:space="0" w:color="auto"/>
              </w:divBdr>
            </w:div>
            <w:div w:id="225840539">
              <w:marLeft w:val="0"/>
              <w:marRight w:val="0"/>
              <w:marTop w:val="0"/>
              <w:marBottom w:val="0"/>
              <w:divBdr>
                <w:top w:val="none" w:sz="0" w:space="0" w:color="auto"/>
                <w:left w:val="none" w:sz="0" w:space="0" w:color="auto"/>
                <w:bottom w:val="none" w:sz="0" w:space="0" w:color="auto"/>
                <w:right w:val="none" w:sz="0" w:space="0" w:color="auto"/>
              </w:divBdr>
            </w:div>
            <w:div w:id="1813788191">
              <w:marLeft w:val="0"/>
              <w:marRight w:val="0"/>
              <w:marTop w:val="0"/>
              <w:marBottom w:val="0"/>
              <w:divBdr>
                <w:top w:val="none" w:sz="0" w:space="0" w:color="auto"/>
                <w:left w:val="none" w:sz="0" w:space="0" w:color="auto"/>
                <w:bottom w:val="none" w:sz="0" w:space="0" w:color="auto"/>
                <w:right w:val="none" w:sz="0" w:space="0" w:color="auto"/>
              </w:divBdr>
            </w:div>
            <w:div w:id="1337609339">
              <w:marLeft w:val="0"/>
              <w:marRight w:val="0"/>
              <w:marTop w:val="0"/>
              <w:marBottom w:val="0"/>
              <w:divBdr>
                <w:top w:val="none" w:sz="0" w:space="0" w:color="auto"/>
                <w:left w:val="none" w:sz="0" w:space="0" w:color="auto"/>
                <w:bottom w:val="none" w:sz="0" w:space="0" w:color="auto"/>
                <w:right w:val="none" w:sz="0" w:space="0" w:color="auto"/>
              </w:divBdr>
            </w:div>
            <w:div w:id="691611212">
              <w:marLeft w:val="0"/>
              <w:marRight w:val="0"/>
              <w:marTop w:val="0"/>
              <w:marBottom w:val="0"/>
              <w:divBdr>
                <w:top w:val="none" w:sz="0" w:space="0" w:color="auto"/>
                <w:left w:val="none" w:sz="0" w:space="0" w:color="auto"/>
                <w:bottom w:val="none" w:sz="0" w:space="0" w:color="auto"/>
                <w:right w:val="none" w:sz="0" w:space="0" w:color="auto"/>
              </w:divBdr>
            </w:div>
            <w:div w:id="1163858123">
              <w:marLeft w:val="0"/>
              <w:marRight w:val="0"/>
              <w:marTop w:val="0"/>
              <w:marBottom w:val="0"/>
              <w:divBdr>
                <w:top w:val="none" w:sz="0" w:space="0" w:color="auto"/>
                <w:left w:val="none" w:sz="0" w:space="0" w:color="auto"/>
                <w:bottom w:val="none" w:sz="0" w:space="0" w:color="auto"/>
                <w:right w:val="none" w:sz="0" w:space="0" w:color="auto"/>
              </w:divBdr>
            </w:div>
            <w:div w:id="1462721478">
              <w:marLeft w:val="0"/>
              <w:marRight w:val="0"/>
              <w:marTop w:val="0"/>
              <w:marBottom w:val="0"/>
              <w:divBdr>
                <w:top w:val="none" w:sz="0" w:space="0" w:color="auto"/>
                <w:left w:val="none" w:sz="0" w:space="0" w:color="auto"/>
                <w:bottom w:val="none" w:sz="0" w:space="0" w:color="auto"/>
                <w:right w:val="none" w:sz="0" w:space="0" w:color="auto"/>
              </w:divBdr>
            </w:div>
            <w:div w:id="1307588046">
              <w:marLeft w:val="0"/>
              <w:marRight w:val="0"/>
              <w:marTop w:val="0"/>
              <w:marBottom w:val="0"/>
              <w:divBdr>
                <w:top w:val="none" w:sz="0" w:space="0" w:color="auto"/>
                <w:left w:val="none" w:sz="0" w:space="0" w:color="auto"/>
                <w:bottom w:val="none" w:sz="0" w:space="0" w:color="auto"/>
                <w:right w:val="none" w:sz="0" w:space="0" w:color="auto"/>
              </w:divBdr>
            </w:div>
            <w:div w:id="680398039">
              <w:marLeft w:val="0"/>
              <w:marRight w:val="0"/>
              <w:marTop w:val="0"/>
              <w:marBottom w:val="0"/>
              <w:divBdr>
                <w:top w:val="none" w:sz="0" w:space="0" w:color="auto"/>
                <w:left w:val="none" w:sz="0" w:space="0" w:color="auto"/>
                <w:bottom w:val="none" w:sz="0" w:space="0" w:color="auto"/>
                <w:right w:val="none" w:sz="0" w:space="0" w:color="auto"/>
              </w:divBdr>
            </w:div>
            <w:div w:id="739644757">
              <w:marLeft w:val="0"/>
              <w:marRight w:val="0"/>
              <w:marTop w:val="0"/>
              <w:marBottom w:val="0"/>
              <w:divBdr>
                <w:top w:val="none" w:sz="0" w:space="0" w:color="auto"/>
                <w:left w:val="none" w:sz="0" w:space="0" w:color="auto"/>
                <w:bottom w:val="none" w:sz="0" w:space="0" w:color="auto"/>
                <w:right w:val="none" w:sz="0" w:space="0" w:color="auto"/>
              </w:divBdr>
            </w:div>
            <w:div w:id="1695882867">
              <w:marLeft w:val="0"/>
              <w:marRight w:val="0"/>
              <w:marTop w:val="0"/>
              <w:marBottom w:val="0"/>
              <w:divBdr>
                <w:top w:val="none" w:sz="0" w:space="0" w:color="auto"/>
                <w:left w:val="none" w:sz="0" w:space="0" w:color="auto"/>
                <w:bottom w:val="none" w:sz="0" w:space="0" w:color="auto"/>
                <w:right w:val="none" w:sz="0" w:space="0" w:color="auto"/>
              </w:divBdr>
            </w:div>
            <w:div w:id="782959634">
              <w:marLeft w:val="0"/>
              <w:marRight w:val="0"/>
              <w:marTop w:val="0"/>
              <w:marBottom w:val="0"/>
              <w:divBdr>
                <w:top w:val="none" w:sz="0" w:space="0" w:color="auto"/>
                <w:left w:val="none" w:sz="0" w:space="0" w:color="auto"/>
                <w:bottom w:val="none" w:sz="0" w:space="0" w:color="auto"/>
                <w:right w:val="none" w:sz="0" w:space="0" w:color="auto"/>
              </w:divBdr>
            </w:div>
            <w:div w:id="775829523">
              <w:marLeft w:val="0"/>
              <w:marRight w:val="0"/>
              <w:marTop w:val="0"/>
              <w:marBottom w:val="0"/>
              <w:divBdr>
                <w:top w:val="none" w:sz="0" w:space="0" w:color="auto"/>
                <w:left w:val="none" w:sz="0" w:space="0" w:color="auto"/>
                <w:bottom w:val="none" w:sz="0" w:space="0" w:color="auto"/>
                <w:right w:val="none" w:sz="0" w:space="0" w:color="auto"/>
              </w:divBdr>
            </w:div>
            <w:div w:id="1232695675">
              <w:marLeft w:val="0"/>
              <w:marRight w:val="0"/>
              <w:marTop w:val="0"/>
              <w:marBottom w:val="0"/>
              <w:divBdr>
                <w:top w:val="none" w:sz="0" w:space="0" w:color="auto"/>
                <w:left w:val="none" w:sz="0" w:space="0" w:color="auto"/>
                <w:bottom w:val="none" w:sz="0" w:space="0" w:color="auto"/>
                <w:right w:val="none" w:sz="0" w:space="0" w:color="auto"/>
              </w:divBdr>
            </w:div>
            <w:div w:id="371153629">
              <w:marLeft w:val="0"/>
              <w:marRight w:val="0"/>
              <w:marTop w:val="0"/>
              <w:marBottom w:val="0"/>
              <w:divBdr>
                <w:top w:val="none" w:sz="0" w:space="0" w:color="auto"/>
                <w:left w:val="none" w:sz="0" w:space="0" w:color="auto"/>
                <w:bottom w:val="none" w:sz="0" w:space="0" w:color="auto"/>
                <w:right w:val="none" w:sz="0" w:space="0" w:color="auto"/>
              </w:divBdr>
            </w:div>
            <w:div w:id="13650516">
              <w:marLeft w:val="0"/>
              <w:marRight w:val="0"/>
              <w:marTop w:val="0"/>
              <w:marBottom w:val="0"/>
              <w:divBdr>
                <w:top w:val="none" w:sz="0" w:space="0" w:color="auto"/>
                <w:left w:val="none" w:sz="0" w:space="0" w:color="auto"/>
                <w:bottom w:val="none" w:sz="0" w:space="0" w:color="auto"/>
                <w:right w:val="none" w:sz="0" w:space="0" w:color="auto"/>
              </w:divBdr>
            </w:div>
            <w:div w:id="520322627">
              <w:marLeft w:val="0"/>
              <w:marRight w:val="0"/>
              <w:marTop w:val="0"/>
              <w:marBottom w:val="0"/>
              <w:divBdr>
                <w:top w:val="none" w:sz="0" w:space="0" w:color="auto"/>
                <w:left w:val="none" w:sz="0" w:space="0" w:color="auto"/>
                <w:bottom w:val="none" w:sz="0" w:space="0" w:color="auto"/>
                <w:right w:val="none" w:sz="0" w:space="0" w:color="auto"/>
              </w:divBdr>
            </w:div>
            <w:div w:id="31542456">
              <w:marLeft w:val="0"/>
              <w:marRight w:val="0"/>
              <w:marTop w:val="0"/>
              <w:marBottom w:val="0"/>
              <w:divBdr>
                <w:top w:val="none" w:sz="0" w:space="0" w:color="auto"/>
                <w:left w:val="none" w:sz="0" w:space="0" w:color="auto"/>
                <w:bottom w:val="none" w:sz="0" w:space="0" w:color="auto"/>
                <w:right w:val="none" w:sz="0" w:space="0" w:color="auto"/>
              </w:divBdr>
            </w:div>
            <w:div w:id="1243947180">
              <w:marLeft w:val="0"/>
              <w:marRight w:val="0"/>
              <w:marTop w:val="0"/>
              <w:marBottom w:val="0"/>
              <w:divBdr>
                <w:top w:val="none" w:sz="0" w:space="0" w:color="auto"/>
                <w:left w:val="none" w:sz="0" w:space="0" w:color="auto"/>
                <w:bottom w:val="none" w:sz="0" w:space="0" w:color="auto"/>
                <w:right w:val="none" w:sz="0" w:space="0" w:color="auto"/>
              </w:divBdr>
            </w:div>
            <w:div w:id="1868255283">
              <w:marLeft w:val="0"/>
              <w:marRight w:val="0"/>
              <w:marTop w:val="0"/>
              <w:marBottom w:val="0"/>
              <w:divBdr>
                <w:top w:val="none" w:sz="0" w:space="0" w:color="auto"/>
                <w:left w:val="none" w:sz="0" w:space="0" w:color="auto"/>
                <w:bottom w:val="none" w:sz="0" w:space="0" w:color="auto"/>
                <w:right w:val="none" w:sz="0" w:space="0" w:color="auto"/>
              </w:divBdr>
            </w:div>
            <w:div w:id="1210610265">
              <w:marLeft w:val="0"/>
              <w:marRight w:val="0"/>
              <w:marTop w:val="0"/>
              <w:marBottom w:val="0"/>
              <w:divBdr>
                <w:top w:val="none" w:sz="0" w:space="0" w:color="auto"/>
                <w:left w:val="none" w:sz="0" w:space="0" w:color="auto"/>
                <w:bottom w:val="none" w:sz="0" w:space="0" w:color="auto"/>
                <w:right w:val="none" w:sz="0" w:space="0" w:color="auto"/>
              </w:divBdr>
            </w:div>
            <w:div w:id="2054306962">
              <w:marLeft w:val="0"/>
              <w:marRight w:val="0"/>
              <w:marTop w:val="0"/>
              <w:marBottom w:val="0"/>
              <w:divBdr>
                <w:top w:val="none" w:sz="0" w:space="0" w:color="auto"/>
                <w:left w:val="none" w:sz="0" w:space="0" w:color="auto"/>
                <w:bottom w:val="none" w:sz="0" w:space="0" w:color="auto"/>
                <w:right w:val="none" w:sz="0" w:space="0" w:color="auto"/>
              </w:divBdr>
            </w:div>
            <w:div w:id="974026892">
              <w:marLeft w:val="0"/>
              <w:marRight w:val="0"/>
              <w:marTop w:val="0"/>
              <w:marBottom w:val="0"/>
              <w:divBdr>
                <w:top w:val="none" w:sz="0" w:space="0" w:color="auto"/>
                <w:left w:val="none" w:sz="0" w:space="0" w:color="auto"/>
                <w:bottom w:val="none" w:sz="0" w:space="0" w:color="auto"/>
                <w:right w:val="none" w:sz="0" w:space="0" w:color="auto"/>
              </w:divBdr>
            </w:div>
            <w:div w:id="1153792661">
              <w:marLeft w:val="0"/>
              <w:marRight w:val="0"/>
              <w:marTop w:val="0"/>
              <w:marBottom w:val="0"/>
              <w:divBdr>
                <w:top w:val="none" w:sz="0" w:space="0" w:color="auto"/>
                <w:left w:val="none" w:sz="0" w:space="0" w:color="auto"/>
                <w:bottom w:val="none" w:sz="0" w:space="0" w:color="auto"/>
                <w:right w:val="none" w:sz="0" w:space="0" w:color="auto"/>
              </w:divBdr>
            </w:div>
            <w:div w:id="1660111680">
              <w:marLeft w:val="0"/>
              <w:marRight w:val="0"/>
              <w:marTop w:val="0"/>
              <w:marBottom w:val="0"/>
              <w:divBdr>
                <w:top w:val="none" w:sz="0" w:space="0" w:color="auto"/>
                <w:left w:val="none" w:sz="0" w:space="0" w:color="auto"/>
                <w:bottom w:val="none" w:sz="0" w:space="0" w:color="auto"/>
                <w:right w:val="none" w:sz="0" w:space="0" w:color="auto"/>
              </w:divBdr>
            </w:div>
            <w:div w:id="1921980420">
              <w:marLeft w:val="0"/>
              <w:marRight w:val="0"/>
              <w:marTop w:val="0"/>
              <w:marBottom w:val="0"/>
              <w:divBdr>
                <w:top w:val="none" w:sz="0" w:space="0" w:color="auto"/>
                <w:left w:val="none" w:sz="0" w:space="0" w:color="auto"/>
                <w:bottom w:val="none" w:sz="0" w:space="0" w:color="auto"/>
                <w:right w:val="none" w:sz="0" w:space="0" w:color="auto"/>
              </w:divBdr>
            </w:div>
            <w:div w:id="1371153037">
              <w:marLeft w:val="0"/>
              <w:marRight w:val="0"/>
              <w:marTop w:val="0"/>
              <w:marBottom w:val="0"/>
              <w:divBdr>
                <w:top w:val="none" w:sz="0" w:space="0" w:color="auto"/>
                <w:left w:val="none" w:sz="0" w:space="0" w:color="auto"/>
                <w:bottom w:val="none" w:sz="0" w:space="0" w:color="auto"/>
                <w:right w:val="none" w:sz="0" w:space="0" w:color="auto"/>
              </w:divBdr>
            </w:div>
            <w:div w:id="2141071981">
              <w:marLeft w:val="0"/>
              <w:marRight w:val="0"/>
              <w:marTop w:val="0"/>
              <w:marBottom w:val="0"/>
              <w:divBdr>
                <w:top w:val="none" w:sz="0" w:space="0" w:color="auto"/>
                <w:left w:val="none" w:sz="0" w:space="0" w:color="auto"/>
                <w:bottom w:val="none" w:sz="0" w:space="0" w:color="auto"/>
                <w:right w:val="none" w:sz="0" w:space="0" w:color="auto"/>
              </w:divBdr>
            </w:div>
            <w:div w:id="883372518">
              <w:marLeft w:val="0"/>
              <w:marRight w:val="0"/>
              <w:marTop w:val="0"/>
              <w:marBottom w:val="0"/>
              <w:divBdr>
                <w:top w:val="none" w:sz="0" w:space="0" w:color="auto"/>
                <w:left w:val="none" w:sz="0" w:space="0" w:color="auto"/>
                <w:bottom w:val="none" w:sz="0" w:space="0" w:color="auto"/>
                <w:right w:val="none" w:sz="0" w:space="0" w:color="auto"/>
              </w:divBdr>
            </w:div>
            <w:div w:id="1725979927">
              <w:marLeft w:val="0"/>
              <w:marRight w:val="0"/>
              <w:marTop w:val="0"/>
              <w:marBottom w:val="0"/>
              <w:divBdr>
                <w:top w:val="none" w:sz="0" w:space="0" w:color="auto"/>
                <w:left w:val="none" w:sz="0" w:space="0" w:color="auto"/>
                <w:bottom w:val="none" w:sz="0" w:space="0" w:color="auto"/>
                <w:right w:val="none" w:sz="0" w:space="0" w:color="auto"/>
              </w:divBdr>
            </w:div>
            <w:div w:id="1916816474">
              <w:marLeft w:val="0"/>
              <w:marRight w:val="0"/>
              <w:marTop w:val="0"/>
              <w:marBottom w:val="0"/>
              <w:divBdr>
                <w:top w:val="none" w:sz="0" w:space="0" w:color="auto"/>
                <w:left w:val="none" w:sz="0" w:space="0" w:color="auto"/>
                <w:bottom w:val="none" w:sz="0" w:space="0" w:color="auto"/>
                <w:right w:val="none" w:sz="0" w:space="0" w:color="auto"/>
              </w:divBdr>
            </w:div>
            <w:div w:id="904416594">
              <w:marLeft w:val="0"/>
              <w:marRight w:val="0"/>
              <w:marTop w:val="0"/>
              <w:marBottom w:val="0"/>
              <w:divBdr>
                <w:top w:val="none" w:sz="0" w:space="0" w:color="auto"/>
                <w:left w:val="none" w:sz="0" w:space="0" w:color="auto"/>
                <w:bottom w:val="none" w:sz="0" w:space="0" w:color="auto"/>
                <w:right w:val="none" w:sz="0" w:space="0" w:color="auto"/>
              </w:divBdr>
            </w:div>
            <w:div w:id="1647248236">
              <w:marLeft w:val="0"/>
              <w:marRight w:val="0"/>
              <w:marTop w:val="0"/>
              <w:marBottom w:val="0"/>
              <w:divBdr>
                <w:top w:val="none" w:sz="0" w:space="0" w:color="auto"/>
                <w:left w:val="none" w:sz="0" w:space="0" w:color="auto"/>
                <w:bottom w:val="none" w:sz="0" w:space="0" w:color="auto"/>
                <w:right w:val="none" w:sz="0" w:space="0" w:color="auto"/>
              </w:divBdr>
            </w:div>
            <w:div w:id="1006831832">
              <w:marLeft w:val="0"/>
              <w:marRight w:val="0"/>
              <w:marTop w:val="0"/>
              <w:marBottom w:val="0"/>
              <w:divBdr>
                <w:top w:val="none" w:sz="0" w:space="0" w:color="auto"/>
                <w:left w:val="none" w:sz="0" w:space="0" w:color="auto"/>
                <w:bottom w:val="none" w:sz="0" w:space="0" w:color="auto"/>
                <w:right w:val="none" w:sz="0" w:space="0" w:color="auto"/>
              </w:divBdr>
            </w:div>
            <w:div w:id="1287925764">
              <w:marLeft w:val="0"/>
              <w:marRight w:val="0"/>
              <w:marTop w:val="0"/>
              <w:marBottom w:val="0"/>
              <w:divBdr>
                <w:top w:val="none" w:sz="0" w:space="0" w:color="auto"/>
                <w:left w:val="none" w:sz="0" w:space="0" w:color="auto"/>
                <w:bottom w:val="none" w:sz="0" w:space="0" w:color="auto"/>
                <w:right w:val="none" w:sz="0" w:space="0" w:color="auto"/>
              </w:divBdr>
            </w:div>
            <w:div w:id="558978567">
              <w:marLeft w:val="0"/>
              <w:marRight w:val="0"/>
              <w:marTop w:val="0"/>
              <w:marBottom w:val="0"/>
              <w:divBdr>
                <w:top w:val="none" w:sz="0" w:space="0" w:color="auto"/>
                <w:left w:val="none" w:sz="0" w:space="0" w:color="auto"/>
                <w:bottom w:val="none" w:sz="0" w:space="0" w:color="auto"/>
                <w:right w:val="none" w:sz="0" w:space="0" w:color="auto"/>
              </w:divBdr>
            </w:div>
            <w:div w:id="1595356282">
              <w:marLeft w:val="0"/>
              <w:marRight w:val="0"/>
              <w:marTop w:val="0"/>
              <w:marBottom w:val="0"/>
              <w:divBdr>
                <w:top w:val="none" w:sz="0" w:space="0" w:color="auto"/>
                <w:left w:val="none" w:sz="0" w:space="0" w:color="auto"/>
                <w:bottom w:val="none" w:sz="0" w:space="0" w:color="auto"/>
                <w:right w:val="none" w:sz="0" w:space="0" w:color="auto"/>
              </w:divBdr>
            </w:div>
            <w:div w:id="889923410">
              <w:marLeft w:val="0"/>
              <w:marRight w:val="0"/>
              <w:marTop w:val="0"/>
              <w:marBottom w:val="0"/>
              <w:divBdr>
                <w:top w:val="none" w:sz="0" w:space="0" w:color="auto"/>
                <w:left w:val="none" w:sz="0" w:space="0" w:color="auto"/>
                <w:bottom w:val="none" w:sz="0" w:space="0" w:color="auto"/>
                <w:right w:val="none" w:sz="0" w:space="0" w:color="auto"/>
              </w:divBdr>
            </w:div>
            <w:div w:id="140852669">
              <w:marLeft w:val="0"/>
              <w:marRight w:val="0"/>
              <w:marTop w:val="0"/>
              <w:marBottom w:val="0"/>
              <w:divBdr>
                <w:top w:val="none" w:sz="0" w:space="0" w:color="auto"/>
                <w:left w:val="none" w:sz="0" w:space="0" w:color="auto"/>
                <w:bottom w:val="none" w:sz="0" w:space="0" w:color="auto"/>
                <w:right w:val="none" w:sz="0" w:space="0" w:color="auto"/>
              </w:divBdr>
            </w:div>
            <w:div w:id="78794559">
              <w:marLeft w:val="0"/>
              <w:marRight w:val="0"/>
              <w:marTop w:val="0"/>
              <w:marBottom w:val="0"/>
              <w:divBdr>
                <w:top w:val="none" w:sz="0" w:space="0" w:color="auto"/>
                <w:left w:val="none" w:sz="0" w:space="0" w:color="auto"/>
                <w:bottom w:val="none" w:sz="0" w:space="0" w:color="auto"/>
                <w:right w:val="none" w:sz="0" w:space="0" w:color="auto"/>
              </w:divBdr>
            </w:div>
            <w:div w:id="1071660592">
              <w:marLeft w:val="0"/>
              <w:marRight w:val="0"/>
              <w:marTop w:val="0"/>
              <w:marBottom w:val="0"/>
              <w:divBdr>
                <w:top w:val="none" w:sz="0" w:space="0" w:color="auto"/>
                <w:left w:val="none" w:sz="0" w:space="0" w:color="auto"/>
                <w:bottom w:val="none" w:sz="0" w:space="0" w:color="auto"/>
                <w:right w:val="none" w:sz="0" w:space="0" w:color="auto"/>
              </w:divBdr>
            </w:div>
            <w:div w:id="1396854480">
              <w:marLeft w:val="0"/>
              <w:marRight w:val="0"/>
              <w:marTop w:val="0"/>
              <w:marBottom w:val="0"/>
              <w:divBdr>
                <w:top w:val="none" w:sz="0" w:space="0" w:color="auto"/>
                <w:left w:val="none" w:sz="0" w:space="0" w:color="auto"/>
                <w:bottom w:val="none" w:sz="0" w:space="0" w:color="auto"/>
                <w:right w:val="none" w:sz="0" w:space="0" w:color="auto"/>
              </w:divBdr>
            </w:div>
            <w:div w:id="645285144">
              <w:marLeft w:val="0"/>
              <w:marRight w:val="0"/>
              <w:marTop w:val="0"/>
              <w:marBottom w:val="0"/>
              <w:divBdr>
                <w:top w:val="none" w:sz="0" w:space="0" w:color="auto"/>
                <w:left w:val="none" w:sz="0" w:space="0" w:color="auto"/>
                <w:bottom w:val="none" w:sz="0" w:space="0" w:color="auto"/>
                <w:right w:val="none" w:sz="0" w:space="0" w:color="auto"/>
              </w:divBdr>
            </w:div>
            <w:div w:id="893855765">
              <w:marLeft w:val="0"/>
              <w:marRight w:val="0"/>
              <w:marTop w:val="0"/>
              <w:marBottom w:val="0"/>
              <w:divBdr>
                <w:top w:val="none" w:sz="0" w:space="0" w:color="auto"/>
                <w:left w:val="none" w:sz="0" w:space="0" w:color="auto"/>
                <w:bottom w:val="none" w:sz="0" w:space="0" w:color="auto"/>
                <w:right w:val="none" w:sz="0" w:space="0" w:color="auto"/>
              </w:divBdr>
            </w:div>
            <w:div w:id="1283616559">
              <w:marLeft w:val="0"/>
              <w:marRight w:val="0"/>
              <w:marTop w:val="0"/>
              <w:marBottom w:val="0"/>
              <w:divBdr>
                <w:top w:val="none" w:sz="0" w:space="0" w:color="auto"/>
                <w:left w:val="none" w:sz="0" w:space="0" w:color="auto"/>
                <w:bottom w:val="none" w:sz="0" w:space="0" w:color="auto"/>
                <w:right w:val="none" w:sz="0" w:space="0" w:color="auto"/>
              </w:divBdr>
            </w:div>
            <w:div w:id="2126843277">
              <w:marLeft w:val="0"/>
              <w:marRight w:val="0"/>
              <w:marTop w:val="0"/>
              <w:marBottom w:val="0"/>
              <w:divBdr>
                <w:top w:val="none" w:sz="0" w:space="0" w:color="auto"/>
                <w:left w:val="none" w:sz="0" w:space="0" w:color="auto"/>
                <w:bottom w:val="none" w:sz="0" w:space="0" w:color="auto"/>
                <w:right w:val="none" w:sz="0" w:space="0" w:color="auto"/>
              </w:divBdr>
            </w:div>
            <w:div w:id="1515917288">
              <w:marLeft w:val="0"/>
              <w:marRight w:val="0"/>
              <w:marTop w:val="0"/>
              <w:marBottom w:val="0"/>
              <w:divBdr>
                <w:top w:val="none" w:sz="0" w:space="0" w:color="auto"/>
                <w:left w:val="none" w:sz="0" w:space="0" w:color="auto"/>
                <w:bottom w:val="none" w:sz="0" w:space="0" w:color="auto"/>
                <w:right w:val="none" w:sz="0" w:space="0" w:color="auto"/>
              </w:divBdr>
            </w:div>
            <w:div w:id="1069810307">
              <w:marLeft w:val="0"/>
              <w:marRight w:val="0"/>
              <w:marTop w:val="0"/>
              <w:marBottom w:val="0"/>
              <w:divBdr>
                <w:top w:val="none" w:sz="0" w:space="0" w:color="auto"/>
                <w:left w:val="none" w:sz="0" w:space="0" w:color="auto"/>
                <w:bottom w:val="none" w:sz="0" w:space="0" w:color="auto"/>
                <w:right w:val="none" w:sz="0" w:space="0" w:color="auto"/>
              </w:divBdr>
            </w:div>
            <w:div w:id="1888950932">
              <w:marLeft w:val="0"/>
              <w:marRight w:val="0"/>
              <w:marTop w:val="0"/>
              <w:marBottom w:val="0"/>
              <w:divBdr>
                <w:top w:val="none" w:sz="0" w:space="0" w:color="auto"/>
                <w:left w:val="none" w:sz="0" w:space="0" w:color="auto"/>
                <w:bottom w:val="none" w:sz="0" w:space="0" w:color="auto"/>
                <w:right w:val="none" w:sz="0" w:space="0" w:color="auto"/>
              </w:divBdr>
            </w:div>
            <w:div w:id="1038121912">
              <w:marLeft w:val="0"/>
              <w:marRight w:val="0"/>
              <w:marTop w:val="0"/>
              <w:marBottom w:val="0"/>
              <w:divBdr>
                <w:top w:val="none" w:sz="0" w:space="0" w:color="auto"/>
                <w:left w:val="none" w:sz="0" w:space="0" w:color="auto"/>
                <w:bottom w:val="none" w:sz="0" w:space="0" w:color="auto"/>
                <w:right w:val="none" w:sz="0" w:space="0" w:color="auto"/>
              </w:divBdr>
            </w:div>
            <w:div w:id="1999725185">
              <w:marLeft w:val="0"/>
              <w:marRight w:val="0"/>
              <w:marTop w:val="0"/>
              <w:marBottom w:val="0"/>
              <w:divBdr>
                <w:top w:val="none" w:sz="0" w:space="0" w:color="auto"/>
                <w:left w:val="none" w:sz="0" w:space="0" w:color="auto"/>
                <w:bottom w:val="none" w:sz="0" w:space="0" w:color="auto"/>
                <w:right w:val="none" w:sz="0" w:space="0" w:color="auto"/>
              </w:divBdr>
            </w:div>
            <w:div w:id="65808979">
              <w:marLeft w:val="0"/>
              <w:marRight w:val="0"/>
              <w:marTop w:val="0"/>
              <w:marBottom w:val="0"/>
              <w:divBdr>
                <w:top w:val="none" w:sz="0" w:space="0" w:color="auto"/>
                <w:left w:val="none" w:sz="0" w:space="0" w:color="auto"/>
                <w:bottom w:val="none" w:sz="0" w:space="0" w:color="auto"/>
                <w:right w:val="none" w:sz="0" w:space="0" w:color="auto"/>
              </w:divBdr>
            </w:div>
            <w:div w:id="1356803944">
              <w:marLeft w:val="0"/>
              <w:marRight w:val="0"/>
              <w:marTop w:val="0"/>
              <w:marBottom w:val="0"/>
              <w:divBdr>
                <w:top w:val="none" w:sz="0" w:space="0" w:color="auto"/>
                <w:left w:val="none" w:sz="0" w:space="0" w:color="auto"/>
                <w:bottom w:val="none" w:sz="0" w:space="0" w:color="auto"/>
                <w:right w:val="none" w:sz="0" w:space="0" w:color="auto"/>
              </w:divBdr>
            </w:div>
            <w:div w:id="824661532">
              <w:marLeft w:val="0"/>
              <w:marRight w:val="0"/>
              <w:marTop w:val="0"/>
              <w:marBottom w:val="0"/>
              <w:divBdr>
                <w:top w:val="none" w:sz="0" w:space="0" w:color="auto"/>
                <w:left w:val="none" w:sz="0" w:space="0" w:color="auto"/>
                <w:bottom w:val="none" w:sz="0" w:space="0" w:color="auto"/>
                <w:right w:val="none" w:sz="0" w:space="0" w:color="auto"/>
              </w:divBdr>
            </w:div>
            <w:div w:id="83768334">
              <w:marLeft w:val="0"/>
              <w:marRight w:val="0"/>
              <w:marTop w:val="0"/>
              <w:marBottom w:val="0"/>
              <w:divBdr>
                <w:top w:val="none" w:sz="0" w:space="0" w:color="auto"/>
                <w:left w:val="none" w:sz="0" w:space="0" w:color="auto"/>
                <w:bottom w:val="none" w:sz="0" w:space="0" w:color="auto"/>
                <w:right w:val="none" w:sz="0" w:space="0" w:color="auto"/>
              </w:divBdr>
            </w:div>
            <w:div w:id="335887914">
              <w:marLeft w:val="0"/>
              <w:marRight w:val="0"/>
              <w:marTop w:val="0"/>
              <w:marBottom w:val="0"/>
              <w:divBdr>
                <w:top w:val="none" w:sz="0" w:space="0" w:color="auto"/>
                <w:left w:val="none" w:sz="0" w:space="0" w:color="auto"/>
                <w:bottom w:val="none" w:sz="0" w:space="0" w:color="auto"/>
                <w:right w:val="none" w:sz="0" w:space="0" w:color="auto"/>
              </w:divBdr>
            </w:div>
            <w:div w:id="2076933478">
              <w:marLeft w:val="0"/>
              <w:marRight w:val="0"/>
              <w:marTop w:val="0"/>
              <w:marBottom w:val="0"/>
              <w:divBdr>
                <w:top w:val="none" w:sz="0" w:space="0" w:color="auto"/>
                <w:left w:val="none" w:sz="0" w:space="0" w:color="auto"/>
                <w:bottom w:val="none" w:sz="0" w:space="0" w:color="auto"/>
                <w:right w:val="none" w:sz="0" w:space="0" w:color="auto"/>
              </w:divBdr>
            </w:div>
            <w:div w:id="1484079427">
              <w:marLeft w:val="0"/>
              <w:marRight w:val="0"/>
              <w:marTop w:val="0"/>
              <w:marBottom w:val="0"/>
              <w:divBdr>
                <w:top w:val="none" w:sz="0" w:space="0" w:color="auto"/>
                <w:left w:val="none" w:sz="0" w:space="0" w:color="auto"/>
                <w:bottom w:val="none" w:sz="0" w:space="0" w:color="auto"/>
                <w:right w:val="none" w:sz="0" w:space="0" w:color="auto"/>
              </w:divBdr>
            </w:div>
            <w:div w:id="904222991">
              <w:marLeft w:val="0"/>
              <w:marRight w:val="0"/>
              <w:marTop w:val="0"/>
              <w:marBottom w:val="0"/>
              <w:divBdr>
                <w:top w:val="none" w:sz="0" w:space="0" w:color="auto"/>
                <w:left w:val="none" w:sz="0" w:space="0" w:color="auto"/>
                <w:bottom w:val="none" w:sz="0" w:space="0" w:color="auto"/>
                <w:right w:val="none" w:sz="0" w:space="0" w:color="auto"/>
              </w:divBdr>
            </w:div>
            <w:div w:id="620301522">
              <w:marLeft w:val="0"/>
              <w:marRight w:val="0"/>
              <w:marTop w:val="0"/>
              <w:marBottom w:val="0"/>
              <w:divBdr>
                <w:top w:val="none" w:sz="0" w:space="0" w:color="auto"/>
                <w:left w:val="none" w:sz="0" w:space="0" w:color="auto"/>
                <w:bottom w:val="none" w:sz="0" w:space="0" w:color="auto"/>
                <w:right w:val="none" w:sz="0" w:space="0" w:color="auto"/>
              </w:divBdr>
            </w:div>
            <w:div w:id="1833402041">
              <w:marLeft w:val="0"/>
              <w:marRight w:val="0"/>
              <w:marTop w:val="0"/>
              <w:marBottom w:val="0"/>
              <w:divBdr>
                <w:top w:val="none" w:sz="0" w:space="0" w:color="auto"/>
                <w:left w:val="none" w:sz="0" w:space="0" w:color="auto"/>
                <w:bottom w:val="none" w:sz="0" w:space="0" w:color="auto"/>
                <w:right w:val="none" w:sz="0" w:space="0" w:color="auto"/>
              </w:divBdr>
            </w:div>
            <w:div w:id="642732680">
              <w:marLeft w:val="0"/>
              <w:marRight w:val="0"/>
              <w:marTop w:val="0"/>
              <w:marBottom w:val="0"/>
              <w:divBdr>
                <w:top w:val="none" w:sz="0" w:space="0" w:color="auto"/>
                <w:left w:val="none" w:sz="0" w:space="0" w:color="auto"/>
                <w:bottom w:val="none" w:sz="0" w:space="0" w:color="auto"/>
                <w:right w:val="none" w:sz="0" w:space="0" w:color="auto"/>
              </w:divBdr>
            </w:div>
            <w:div w:id="1067916058">
              <w:marLeft w:val="0"/>
              <w:marRight w:val="0"/>
              <w:marTop w:val="0"/>
              <w:marBottom w:val="0"/>
              <w:divBdr>
                <w:top w:val="none" w:sz="0" w:space="0" w:color="auto"/>
                <w:left w:val="none" w:sz="0" w:space="0" w:color="auto"/>
                <w:bottom w:val="none" w:sz="0" w:space="0" w:color="auto"/>
                <w:right w:val="none" w:sz="0" w:space="0" w:color="auto"/>
              </w:divBdr>
            </w:div>
            <w:div w:id="1439643141">
              <w:marLeft w:val="0"/>
              <w:marRight w:val="0"/>
              <w:marTop w:val="0"/>
              <w:marBottom w:val="0"/>
              <w:divBdr>
                <w:top w:val="none" w:sz="0" w:space="0" w:color="auto"/>
                <w:left w:val="none" w:sz="0" w:space="0" w:color="auto"/>
                <w:bottom w:val="none" w:sz="0" w:space="0" w:color="auto"/>
                <w:right w:val="none" w:sz="0" w:space="0" w:color="auto"/>
              </w:divBdr>
            </w:div>
            <w:div w:id="1805928109">
              <w:marLeft w:val="0"/>
              <w:marRight w:val="0"/>
              <w:marTop w:val="0"/>
              <w:marBottom w:val="0"/>
              <w:divBdr>
                <w:top w:val="none" w:sz="0" w:space="0" w:color="auto"/>
                <w:left w:val="none" w:sz="0" w:space="0" w:color="auto"/>
                <w:bottom w:val="none" w:sz="0" w:space="0" w:color="auto"/>
                <w:right w:val="none" w:sz="0" w:space="0" w:color="auto"/>
              </w:divBdr>
            </w:div>
            <w:div w:id="1747220956">
              <w:marLeft w:val="0"/>
              <w:marRight w:val="0"/>
              <w:marTop w:val="0"/>
              <w:marBottom w:val="0"/>
              <w:divBdr>
                <w:top w:val="none" w:sz="0" w:space="0" w:color="auto"/>
                <w:left w:val="none" w:sz="0" w:space="0" w:color="auto"/>
                <w:bottom w:val="none" w:sz="0" w:space="0" w:color="auto"/>
                <w:right w:val="none" w:sz="0" w:space="0" w:color="auto"/>
              </w:divBdr>
            </w:div>
            <w:div w:id="346718195">
              <w:marLeft w:val="0"/>
              <w:marRight w:val="0"/>
              <w:marTop w:val="0"/>
              <w:marBottom w:val="0"/>
              <w:divBdr>
                <w:top w:val="none" w:sz="0" w:space="0" w:color="auto"/>
                <w:left w:val="none" w:sz="0" w:space="0" w:color="auto"/>
                <w:bottom w:val="none" w:sz="0" w:space="0" w:color="auto"/>
                <w:right w:val="none" w:sz="0" w:space="0" w:color="auto"/>
              </w:divBdr>
            </w:div>
            <w:div w:id="1219318718">
              <w:marLeft w:val="0"/>
              <w:marRight w:val="0"/>
              <w:marTop w:val="0"/>
              <w:marBottom w:val="0"/>
              <w:divBdr>
                <w:top w:val="none" w:sz="0" w:space="0" w:color="auto"/>
                <w:left w:val="none" w:sz="0" w:space="0" w:color="auto"/>
                <w:bottom w:val="none" w:sz="0" w:space="0" w:color="auto"/>
                <w:right w:val="none" w:sz="0" w:space="0" w:color="auto"/>
              </w:divBdr>
            </w:div>
            <w:div w:id="931861092">
              <w:marLeft w:val="0"/>
              <w:marRight w:val="0"/>
              <w:marTop w:val="0"/>
              <w:marBottom w:val="0"/>
              <w:divBdr>
                <w:top w:val="none" w:sz="0" w:space="0" w:color="auto"/>
                <w:left w:val="none" w:sz="0" w:space="0" w:color="auto"/>
                <w:bottom w:val="none" w:sz="0" w:space="0" w:color="auto"/>
                <w:right w:val="none" w:sz="0" w:space="0" w:color="auto"/>
              </w:divBdr>
            </w:div>
            <w:div w:id="395934871">
              <w:marLeft w:val="0"/>
              <w:marRight w:val="0"/>
              <w:marTop w:val="0"/>
              <w:marBottom w:val="0"/>
              <w:divBdr>
                <w:top w:val="none" w:sz="0" w:space="0" w:color="auto"/>
                <w:left w:val="none" w:sz="0" w:space="0" w:color="auto"/>
                <w:bottom w:val="none" w:sz="0" w:space="0" w:color="auto"/>
                <w:right w:val="none" w:sz="0" w:space="0" w:color="auto"/>
              </w:divBdr>
            </w:div>
            <w:div w:id="1693650913">
              <w:marLeft w:val="0"/>
              <w:marRight w:val="0"/>
              <w:marTop w:val="0"/>
              <w:marBottom w:val="0"/>
              <w:divBdr>
                <w:top w:val="none" w:sz="0" w:space="0" w:color="auto"/>
                <w:left w:val="none" w:sz="0" w:space="0" w:color="auto"/>
                <w:bottom w:val="none" w:sz="0" w:space="0" w:color="auto"/>
                <w:right w:val="none" w:sz="0" w:space="0" w:color="auto"/>
              </w:divBdr>
            </w:div>
            <w:div w:id="854882709">
              <w:marLeft w:val="0"/>
              <w:marRight w:val="0"/>
              <w:marTop w:val="0"/>
              <w:marBottom w:val="0"/>
              <w:divBdr>
                <w:top w:val="none" w:sz="0" w:space="0" w:color="auto"/>
                <w:left w:val="none" w:sz="0" w:space="0" w:color="auto"/>
                <w:bottom w:val="none" w:sz="0" w:space="0" w:color="auto"/>
                <w:right w:val="none" w:sz="0" w:space="0" w:color="auto"/>
              </w:divBdr>
            </w:div>
            <w:div w:id="1920404274">
              <w:marLeft w:val="0"/>
              <w:marRight w:val="0"/>
              <w:marTop w:val="0"/>
              <w:marBottom w:val="0"/>
              <w:divBdr>
                <w:top w:val="none" w:sz="0" w:space="0" w:color="auto"/>
                <w:left w:val="none" w:sz="0" w:space="0" w:color="auto"/>
                <w:bottom w:val="none" w:sz="0" w:space="0" w:color="auto"/>
                <w:right w:val="none" w:sz="0" w:space="0" w:color="auto"/>
              </w:divBdr>
            </w:div>
            <w:div w:id="291906697">
              <w:marLeft w:val="0"/>
              <w:marRight w:val="0"/>
              <w:marTop w:val="0"/>
              <w:marBottom w:val="0"/>
              <w:divBdr>
                <w:top w:val="none" w:sz="0" w:space="0" w:color="auto"/>
                <w:left w:val="none" w:sz="0" w:space="0" w:color="auto"/>
                <w:bottom w:val="none" w:sz="0" w:space="0" w:color="auto"/>
                <w:right w:val="none" w:sz="0" w:space="0" w:color="auto"/>
              </w:divBdr>
            </w:div>
            <w:div w:id="662662629">
              <w:marLeft w:val="0"/>
              <w:marRight w:val="0"/>
              <w:marTop w:val="0"/>
              <w:marBottom w:val="0"/>
              <w:divBdr>
                <w:top w:val="none" w:sz="0" w:space="0" w:color="auto"/>
                <w:left w:val="none" w:sz="0" w:space="0" w:color="auto"/>
                <w:bottom w:val="none" w:sz="0" w:space="0" w:color="auto"/>
                <w:right w:val="none" w:sz="0" w:space="0" w:color="auto"/>
              </w:divBdr>
            </w:div>
            <w:div w:id="98254789">
              <w:marLeft w:val="0"/>
              <w:marRight w:val="0"/>
              <w:marTop w:val="0"/>
              <w:marBottom w:val="0"/>
              <w:divBdr>
                <w:top w:val="none" w:sz="0" w:space="0" w:color="auto"/>
                <w:left w:val="none" w:sz="0" w:space="0" w:color="auto"/>
                <w:bottom w:val="none" w:sz="0" w:space="0" w:color="auto"/>
                <w:right w:val="none" w:sz="0" w:space="0" w:color="auto"/>
              </w:divBdr>
            </w:div>
            <w:div w:id="83065933">
              <w:marLeft w:val="0"/>
              <w:marRight w:val="0"/>
              <w:marTop w:val="0"/>
              <w:marBottom w:val="0"/>
              <w:divBdr>
                <w:top w:val="none" w:sz="0" w:space="0" w:color="auto"/>
                <w:left w:val="none" w:sz="0" w:space="0" w:color="auto"/>
                <w:bottom w:val="none" w:sz="0" w:space="0" w:color="auto"/>
                <w:right w:val="none" w:sz="0" w:space="0" w:color="auto"/>
              </w:divBdr>
            </w:div>
            <w:div w:id="1169754539">
              <w:marLeft w:val="0"/>
              <w:marRight w:val="0"/>
              <w:marTop w:val="0"/>
              <w:marBottom w:val="0"/>
              <w:divBdr>
                <w:top w:val="none" w:sz="0" w:space="0" w:color="auto"/>
                <w:left w:val="none" w:sz="0" w:space="0" w:color="auto"/>
                <w:bottom w:val="none" w:sz="0" w:space="0" w:color="auto"/>
                <w:right w:val="none" w:sz="0" w:space="0" w:color="auto"/>
              </w:divBdr>
            </w:div>
            <w:div w:id="1700202548">
              <w:marLeft w:val="0"/>
              <w:marRight w:val="0"/>
              <w:marTop w:val="0"/>
              <w:marBottom w:val="0"/>
              <w:divBdr>
                <w:top w:val="none" w:sz="0" w:space="0" w:color="auto"/>
                <w:left w:val="none" w:sz="0" w:space="0" w:color="auto"/>
                <w:bottom w:val="none" w:sz="0" w:space="0" w:color="auto"/>
                <w:right w:val="none" w:sz="0" w:space="0" w:color="auto"/>
              </w:divBdr>
            </w:div>
            <w:div w:id="873613933">
              <w:marLeft w:val="0"/>
              <w:marRight w:val="0"/>
              <w:marTop w:val="0"/>
              <w:marBottom w:val="0"/>
              <w:divBdr>
                <w:top w:val="none" w:sz="0" w:space="0" w:color="auto"/>
                <w:left w:val="none" w:sz="0" w:space="0" w:color="auto"/>
                <w:bottom w:val="none" w:sz="0" w:space="0" w:color="auto"/>
                <w:right w:val="none" w:sz="0" w:space="0" w:color="auto"/>
              </w:divBdr>
            </w:div>
            <w:div w:id="1153258981">
              <w:marLeft w:val="0"/>
              <w:marRight w:val="0"/>
              <w:marTop w:val="0"/>
              <w:marBottom w:val="0"/>
              <w:divBdr>
                <w:top w:val="none" w:sz="0" w:space="0" w:color="auto"/>
                <w:left w:val="none" w:sz="0" w:space="0" w:color="auto"/>
                <w:bottom w:val="none" w:sz="0" w:space="0" w:color="auto"/>
                <w:right w:val="none" w:sz="0" w:space="0" w:color="auto"/>
              </w:divBdr>
            </w:div>
            <w:div w:id="1398438122">
              <w:marLeft w:val="0"/>
              <w:marRight w:val="0"/>
              <w:marTop w:val="0"/>
              <w:marBottom w:val="0"/>
              <w:divBdr>
                <w:top w:val="none" w:sz="0" w:space="0" w:color="auto"/>
                <w:left w:val="none" w:sz="0" w:space="0" w:color="auto"/>
                <w:bottom w:val="none" w:sz="0" w:space="0" w:color="auto"/>
                <w:right w:val="none" w:sz="0" w:space="0" w:color="auto"/>
              </w:divBdr>
            </w:div>
            <w:div w:id="1730037674">
              <w:marLeft w:val="0"/>
              <w:marRight w:val="0"/>
              <w:marTop w:val="0"/>
              <w:marBottom w:val="0"/>
              <w:divBdr>
                <w:top w:val="none" w:sz="0" w:space="0" w:color="auto"/>
                <w:left w:val="none" w:sz="0" w:space="0" w:color="auto"/>
                <w:bottom w:val="none" w:sz="0" w:space="0" w:color="auto"/>
                <w:right w:val="none" w:sz="0" w:space="0" w:color="auto"/>
              </w:divBdr>
            </w:div>
            <w:div w:id="1561598818">
              <w:marLeft w:val="0"/>
              <w:marRight w:val="0"/>
              <w:marTop w:val="0"/>
              <w:marBottom w:val="0"/>
              <w:divBdr>
                <w:top w:val="none" w:sz="0" w:space="0" w:color="auto"/>
                <w:left w:val="none" w:sz="0" w:space="0" w:color="auto"/>
                <w:bottom w:val="none" w:sz="0" w:space="0" w:color="auto"/>
                <w:right w:val="none" w:sz="0" w:space="0" w:color="auto"/>
              </w:divBdr>
            </w:div>
            <w:div w:id="550117455">
              <w:marLeft w:val="0"/>
              <w:marRight w:val="0"/>
              <w:marTop w:val="0"/>
              <w:marBottom w:val="0"/>
              <w:divBdr>
                <w:top w:val="none" w:sz="0" w:space="0" w:color="auto"/>
                <w:left w:val="none" w:sz="0" w:space="0" w:color="auto"/>
                <w:bottom w:val="none" w:sz="0" w:space="0" w:color="auto"/>
                <w:right w:val="none" w:sz="0" w:space="0" w:color="auto"/>
              </w:divBdr>
            </w:div>
            <w:div w:id="400951555">
              <w:marLeft w:val="0"/>
              <w:marRight w:val="0"/>
              <w:marTop w:val="0"/>
              <w:marBottom w:val="0"/>
              <w:divBdr>
                <w:top w:val="none" w:sz="0" w:space="0" w:color="auto"/>
                <w:left w:val="none" w:sz="0" w:space="0" w:color="auto"/>
                <w:bottom w:val="none" w:sz="0" w:space="0" w:color="auto"/>
                <w:right w:val="none" w:sz="0" w:space="0" w:color="auto"/>
              </w:divBdr>
            </w:div>
            <w:div w:id="1258556482">
              <w:marLeft w:val="0"/>
              <w:marRight w:val="0"/>
              <w:marTop w:val="0"/>
              <w:marBottom w:val="0"/>
              <w:divBdr>
                <w:top w:val="none" w:sz="0" w:space="0" w:color="auto"/>
                <w:left w:val="none" w:sz="0" w:space="0" w:color="auto"/>
                <w:bottom w:val="none" w:sz="0" w:space="0" w:color="auto"/>
                <w:right w:val="none" w:sz="0" w:space="0" w:color="auto"/>
              </w:divBdr>
            </w:div>
            <w:div w:id="1169636497">
              <w:marLeft w:val="0"/>
              <w:marRight w:val="0"/>
              <w:marTop w:val="0"/>
              <w:marBottom w:val="0"/>
              <w:divBdr>
                <w:top w:val="none" w:sz="0" w:space="0" w:color="auto"/>
                <w:left w:val="none" w:sz="0" w:space="0" w:color="auto"/>
                <w:bottom w:val="none" w:sz="0" w:space="0" w:color="auto"/>
                <w:right w:val="none" w:sz="0" w:space="0" w:color="auto"/>
              </w:divBdr>
            </w:div>
            <w:div w:id="338700801">
              <w:marLeft w:val="0"/>
              <w:marRight w:val="0"/>
              <w:marTop w:val="0"/>
              <w:marBottom w:val="0"/>
              <w:divBdr>
                <w:top w:val="none" w:sz="0" w:space="0" w:color="auto"/>
                <w:left w:val="none" w:sz="0" w:space="0" w:color="auto"/>
                <w:bottom w:val="none" w:sz="0" w:space="0" w:color="auto"/>
                <w:right w:val="none" w:sz="0" w:space="0" w:color="auto"/>
              </w:divBdr>
            </w:div>
            <w:div w:id="147137110">
              <w:marLeft w:val="0"/>
              <w:marRight w:val="0"/>
              <w:marTop w:val="0"/>
              <w:marBottom w:val="0"/>
              <w:divBdr>
                <w:top w:val="none" w:sz="0" w:space="0" w:color="auto"/>
                <w:left w:val="none" w:sz="0" w:space="0" w:color="auto"/>
                <w:bottom w:val="none" w:sz="0" w:space="0" w:color="auto"/>
                <w:right w:val="none" w:sz="0" w:space="0" w:color="auto"/>
              </w:divBdr>
            </w:div>
            <w:div w:id="16364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python/tk_message.ht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nlinequizcreator.com/features/online-test-maker-with-timer/item10236" TargetMode="External"/><Relationship Id="rId7" Type="http://schemas.openxmlformats.org/officeDocument/2006/relationships/endnotes" Target="endnotes.xml"/><Relationship Id="rId12" Type="http://schemas.openxmlformats.org/officeDocument/2006/relationships/hyperlink" Target="https://www.tutorialspoint.com/python/tk_label.htm"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torialspoint.com/python/tk_labelframe.htm" TargetMode="External"/><Relationship Id="rId20" Type="http://schemas.openxmlformats.org/officeDocument/2006/relationships/hyperlink" Target="https://www.onlinequizcreator.com/knowledge-center/oline-exam-center/how-to-prevent-cheating-on-an-online-exams-and-tests/item106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python/tk_entry.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spoint.com/python/tk_toplevel.htm" TargetMode="External"/><Relationship Id="rId23" Type="http://schemas.openxmlformats.org/officeDocument/2006/relationships/hyperlink" Target="https://www.geeksforgeeks.org/what-are-widgets-in-tkinter/" TargetMode="External"/><Relationship Id="rId10" Type="http://schemas.openxmlformats.org/officeDocument/2006/relationships/hyperlink" Target="https://www.tutorialspoint.com/python/tk_button.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tutorialspoint.com/python/tk_text.htm" TargetMode="External"/><Relationship Id="rId22" Type="http://schemas.openxmlformats.org/officeDocument/2006/relationships/hyperlink" Target="http://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FFA44-12EA-4815-BF29-DE2468460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20</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Abhishek singh</cp:lastModifiedBy>
  <cp:revision>20</cp:revision>
  <cp:lastPrinted>1899-12-31T18:30:00Z</cp:lastPrinted>
  <dcterms:created xsi:type="dcterms:W3CDTF">2022-05-21T17:53:00Z</dcterms:created>
  <dcterms:modified xsi:type="dcterms:W3CDTF">2022-05-22T18:51:00Z</dcterms:modified>
</cp:coreProperties>
</file>